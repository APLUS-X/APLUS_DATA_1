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15 Brown v. Board of education</w:t>
      </w:r>
    </w:p>
    <w:p>
      <w:pPr>
        <w:rPr>
          <w:rFonts w:hint="eastAsia"/>
          <w:b w:val="0"/>
          <w:bCs w:val="0"/>
          <w:color w:val="000000" w:themeColor="text1"/>
          <w:sz w:val="32"/>
          <w:szCs w:val="32"/>
          <w:lang w:val="en-US" w:eastAsia="zh-CN"/>
          <w14:textFill>
            <w14:solidFill>
              <w14:schemeClr w14:val="tx1"/>
            </w14:solidFill>
          </w14:textFill>
        </w:rPr>
      </w:pPr>
      <w:r>
        <w:rPr>
          <w:rFonts w:hint="eastAsia"/>
          <w:b w:val="0"/>
          <w:bCs w:val="0"/>
          <w:color w:val="000000" w:themeColor="text1"/>
          <w:sz w:val="32"/>
          <w:szCs w:val="32"/>
          <w:lang w:val="en-US" w:eastAsia="zh-CN"/>
          <w14:textFill>
            <w14:solidFill>
              <w14:schemeClr w14:val="tx1"/>
            </w14:solidFill>
          </w14:textFill>
        </w:rPr>
        <w:t>Key terms:</w:t>
      </w:r>
    </w:p>
    <w:p>
      <w:pPr>
        <w:numPr>
          <w:ilvl w:val="0"/>
          <w:numId w:val="1"/>
        </w:num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32"/>
          <w:szCs w:val="32"/>
          <w:lang w:val="en-US" w:eastAsia="zh-CN"/>
          <w14:textFill>
            <w14:solidFill>
              <w14:schemeClr w14:val="tx1"/>
            </w14:solidFill>
          </w14:textFill>
        </w:rPr>
        <w:t>Ji</w:t>
      </w:r>
      <w:r>
        <w:rPr>
          <w:rFonts w:hint="eastAsia"/>
          <w:b w:val="0"/>
          <w:bCs w:val="0"/>
          <w:color w:val="000000" w:themeColor="text1"/>
          <w:sz w:val="28"/>
          <w:szCs w:val="28"/>
          <w:lang w:val="en-US" w:eastAsia="zh-CN"/>
          <w14:textFill>
            <w14:solidFill>
              <w14:schemeClr w14:val="tx1"/>
            </w14:solidFill>
          </w14:textFill>
        </w:rPr>
        <w:t>m Crow Laws:“Jim Crow” was a derisive slang term for a black man. It came to mean any law that established different rules for blacks and whites. First passed in the North long before the Civil War, such laws were based on the theory of white supremacy.</w:t>
      </w:r>
    </w:p>
    <w:p>
      <w:pPr>
        <w:numPr>
          <w:ilvl w:val="0"/>
          <w:numId w:val="1"/>
        </w:num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Desegregation</w:t>
      </w:r>
    </w:p>
    <w:p>
      <w:pPr>
        <w:numPr>
          <w:ilvl w:val="0"/>
          <w:numId w:val="1"/>
        </w:num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 xml:space="preserve">Racism </w:t>
      </w:r>
    </w:p>
    <w:p>
      <w:pPr>
        <w:numPr>
          <w:ilvl w:val="0"/>
          <w:numId w:val="1"/>
        </w:num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NAACP:national association for the advancement of colored people</w:t>
      </w:r>
    </w:p>
    <w:p>
      <w:pPr>
        <w:numPr>
          <w:ilvl w:val="0"/>
          <w:numId w:val="1"/>
        </w:num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Law terms:plaintiff,litigation,relief was denied</w:t>
      </w:r>
    </w:p>
    <w:p>
      <w:pPr>
        <w:numPr>
          <w:ilvl w:val="0"/>
          <w:numId w:val="1"/>
        </w:num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New words:culminate,inherent,allege,proscribe,tangible,denote,strenuous</w:t>
      </w:r>
    </w:p>
    <w:p>
      <w:pPr>
        <w:numPr>
          <w:ilvl w:val="0"/>
          <w:numId w:val="0"/>
        </w:numP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(艰苦的；热烈的)；commingle,fallacy,affinity,eradicate(毁坏），accentuate（强调）</w:t>
      </w:r>
    </w:p>
    <w:p>
      <w:pPr>
        <w:numPr>
          <w:ilvl w:val="0"/>
          <w:numId w:val="0"/>
        </w:numPr>
        <w:rPr>
          <w:rFonts w:hint="eastAsia"/>
          <w:b w:val="0"/>
          <w:bCs w:val="0"/>
          <w:color w:val="000000" w:themeColor="text1"/>
          <w:sz w:val="28"/>
          <w:szCs w:val="28"/>
          <w:lang w:val="en-US" w:eastAsia="zh-CN"/>
          <w14:textFill>
            <w14:solidFill>
              <w14:schemeClr w14:val="tx1"/>
            </w14:solidFill>
          </w14:textFill>
        </w:rPr>
      </w:pPr>
    </w:p>
    <w:p>
      <w:pPr>
        <w:numPr>
          <w:ilvl w:val="0"/>
          <w:numId w:val="0"/>
        </w:numPr>
        <w:rPr>
          <w:rFonts w:hint="eastAsia"/>
          <w:sz w:val="28"/>
          <w:szCs w:val="28"/>
          <w:lang w:val="en-US" w:eastAsia="zh-CN"/>
        </w:rPr>
      </w:pPr>
      <w:r>
        <w:rPr>
          <w:rFonts w:hint="eastAsia"/>
          <w:b w:val="0"/>
          <w:bCs w:val="0"/>
          <w:color w:val="000000" w:themeColor="text1"/>
          <w:sz w:val="32"/>
          <w:szCs w:val="32"/>
          <w:lang w:val="en-US" w:eastAsia="zh-CN"/>
          <w14:textFill>
            <w14:solidFill>
              <w14:schemeClr w14:val="tx1"/>
            </w14:solidFill>
          </w14:textFill>
        </w:rPr>
        <w:t>Background:</w:t>
      </w:r>
      <w:r>
        <w:rPr>
          <w:rFonts w:hint="eastAsia"/>
          <w:b w:val="0"/>
          <w:bCs w:val="0"/>
          <w:color w:val="000000" w:themeColor="text1"/>
          <w:sz w:val="28"/>
          <w:szCs w:val="28"/>
          <w:lang w:val="en-US" w:eastAsia="zh-CN"/>
          <w14:textFill>
            <w14:solidFill>
              <w14:schemeClr w14:val="tx1"/>
            </w14:solidFill>
          </w14:textFill>
        </w:rPr>
        <w:t xml:space="preserve"> The Pros and Cons</w:t>
      </w:r>
      <w:r>
        <w:rPr>
          <w:rFonts w:hint="eastAsia"/>
          <w:sz w:val="28"/>
          <w:szCs w:val="28"/>
          <w:lang w:val="en-US" w:eastAsia="zh-CN"/>
        </w:rPr>
        <w:t xml:space="preserve"> of Reconstruction for African Americans:</w:t>
      </w:r>
    </w:p>
    <w:p>
      <w:pPr>
        <w:numPr>
          <w:ilvl w:val="0"/>
          <w:numId w:val="0"/>
        </w:numPr>
        <w:rPr>
          <w:rFonts w:hint="eastAsia"/>
          <w:sz w:val="28"/>
          <w:szCs w:val="28"/>
          <w:lang w:val="en-US" w:eastAsia="zh-CN"/>
        </w:rPr>
      </w:pPr>
      <w:r>
        <w:rPr>
          <w:rFonts w:hint="eastAsia"/>
          <w:sz w:val="28"/>
          <w:szCs w:val="28"/>
          <w:lang w:val="en-US" w:eastAsia="zh-CN"/>
        </w:rPr>
        <w:t>-- 13th Amendment officially ended slavery.</w:t>
      </w:r>
    </w:p>
    <w:p>
      <w:pPr>
        <w:numPr>
          <w:ilvl w:val="0"/>
          <w:numId w:val="0"/>
        </w:numPr>
        <w:rPr>
          <w:rFonts w:hint="eastAsia"/>
          <w:sz w:val="28"/>
          <w:szCs w:val="28"/>
          <w:lang w:val="en-US" w:eastAsia="zh-CN"/>
        </w:rPr>
      </w:pPr>
      <w:r>
        <w:rPr>
          <w:rFonts w:hint="eastAsia"/>
          <w:sz w:val="28"/>
          <w:szCs w:val="28"/>
          <w:lang w:val="en-US" w:eastAsia="zh-CN"/>
        </w:rPr>
        <w:t>--  The Freedman’s Bureau was established in 1865 to provide some economic aid to freed slaves.</w:t>
      </w:r>
    </w:p>
    <w:p>
      <w:pPr>
        <w:numPr>
          <w:ilvl w:val="0"/>
          <w:numId w:val="0"/>
        </w:numPr>
        <w:rPr>
          <w:rFonts w:hint="eastAsia"/>
          <w:sz w:val="28"/>
          <w:szCs w:val="28"/>
          <w:lang w:val="en-US" w:eastAsia="zh-CN"/>
        </w:rPr>
      </w:pPr>
      <w:r>
        <w:rPr>
          <w:rFonts w:hint="eastAsia"/>
          <w:sz w:val="28"/>
          <w:szCs w:val="28"/>
          <w:lang w:val="en-US" w:eastAsia="zh-CN"/>
        </w:rPr>
        <w:t>--  The Civil Rights Bill of 1865 gave full citizenship to blacks.</w:t>
      </w:r>
    </w:p>
    <w:p>
      <w:pPr>
        <w:numPr>
          <w:ilvl w:val="0"/>
          <w:numId w:val="0"/>
        </w:numPr>
        <w:rPr>
          <w:rFonts w:hint="eastAsia"/>
          <w:sz w:val="28"/>
          <w:szCs w:val="28"/>
          <w:lang w:val="en-US" w:eastAsia="zh-CN"/>
        </w:rPr>
      </w:pPr>
      <w:r>
        <w:rPr>
          <w:rFonts w:hint="eastAsia"/>
          <w:sz w:val="28"/>
          <w:szCs w:val="28"/>
          <w:lang w:val="en-US" w:eastAsia="zh-CN"/>
        </w:rPr>
        <w:t>--  The 14th Amendment officially guaranteed that no state could deny any person his or her full rights as an American citizen.</w:t>
      </w:r>
    </w:p>
    <w:p>
      <w:pPr>
        <w:numPr>
          <w:ilvl w:val="0"/>
          <w:numId w:val="0"/>
        </w:numPr>
        <w:rPr>
          <w:rFonts w:hint="eastAsia"/>
          <w:sz w:val="28"/>
          <w:szCs w:val="28"/>
          <w:lang w:val="en-US" w:eastAsia="zh-CN"/>
        </w:rPr>
      </w:pPr>
      <w:r>
        <w:rPr>
          <w:rFonts w:hint="eastAsia"/>
          <w:sz w:val="28"/>
          <w:szCs w:val="28"/>
          <w:lang w:val="en-US" w:eastAsia="zh-CN"/>
        </w:rPr>
        <w:t>--  The 15th Amendment was passed which gave blacks, officially, the right to vote.</w:t>
      </w:r>
    </w:p>
    <w:p>
      <w:pPr>
        <w:numPr>
          <w:ilvl w:val="0"/>
          <w:numId w:val="0"/>
        </w:numPr>
        <w:rPr>
          <w:rFonts w:hint="eastAsia"/>
          <w:sz w:val="28"/>
          <w:szCs w:val="28"/>
          <w:lang w:val="en-US" w:eastAsia="zh-CN"/>
        </w:rPr>
      </w:pPr>
      <w:r>
        <w:rPr>
          <w:rFonts w:hint="eastAsia"/>
          <w:sz w:val="28"/>
          <w:szCs w:val="28"/>
          <w:lang w:val="en-US" w:eastAsia="zh-CN"/>
        </w:rPr>
        <w:t>--  Free public education began, but schools were segregated, and low taxes provided poor education, esp. for black children.</w:t>
      </w:r>
    </w:p>
    <w:p>
      <w:pPr>
        <w:numPr>
          <w:ilvl w:val="0"/>
          <w:numId w:val="0"/>
        </w:numPr>
        <w:rPr>
          <w:rFonts w:hint="eastAsia"/>
          <w:sz w:val="28"/>
          <w:szCs w:val="28"/>
          <w:lang w:val="en-US" w:eastAsia="zh-CN"/>
        </w:rPr>
      </w:pPr>
      <w:r>
        <w:rPr>
          <w:rFonts w:hint="eastAsia"/>
          <w:sz w:val="28"/>
          <w:szCs w:val="28"/>
          <w:lang w:val="en-US" w:eastAsia="zh-CN"/>
        </w:rPr>
        <w:t xml:space="preserve">--  Officially, blacks were no longer slaves, but they had no skills or education and therefore had few options for income except to become tenant farmers or sharecroppers. </w:t>
      </w:r>
    </w:p>
    <w:p>
      <w:pPr>
        <w:numPr>
          <w:ilvl w:val="0"/>
          <w:numId w:val="0"/>
        </w:numPr>
        <w:rPr>
          <w:rFonts w:hint="eastAsia"/>
          <w:sz w:val="32"/>
          <w:szCs w:val="32"/>
          <w:lang w:val="en-US" w:eastAsia="zh-CN"/>
        </w:rPr>
      </w:pPr>
      <w:r>
        <w:rPr>
          <w:rFonts w:hint="eastAsia"/>
          <w:sz w:val="32"/>
          <w:szCs w:val="32"/>
          <w:lang w:val="en-US" w:eastAsia="zh-CN"/>
        </w:rPr>
        <w:t>Two main lawsuits:</w:t>
      </w:r>
    </w:p>
    <w:p>
      <w:pPr>
        <w:numPr>
          <w:ilvl w:val="0"/>
          <w:numId w:val="2"/>
        </w:numPr>
        <w:tabs>
          <w:tab w:val="clear" w:pos="312"/>
        </w:tabs>
        <w:rPr>
          <w:rFonts w:hint="eastAsia"/>
          <w:sz w:val="28"/>
          <w:szCs w:val="28"/>
          <w:lang w:val="en-US" w:eastAsia="zh-CN"/>
        </w:rPr>
      </w:pPr>
      <w:r>
        <w:rPr>
          <w:rFonts w:hint="eastAsia"/>
          <w:sz w:val="28"/>
          <w:szCs w:val="28"/>
          <w:lang w:val="en-US" w:eastAsia="zh-CN"/>
        </w:rPr>
        <w:t xml:space="preserve">Plessy v. Ferguson, a case challenging the law, reached the U.S. Supreme Court in 1896. Upholding the law, the court said that public facilities for blacks and whites could be “separate but equal.” </w:t>
      </w:r>
    </w:p>
    <w:p>
      <w:pPr>
        <w:numPr>
          <w:ilvl w:val="0"/>
          <w:numId w:val="2"/>
        </w:numPr>
        <w:tabs>
          <w:tab w:val="clear" w:pos="312"/>
        </w:tabs>
        <w:rPr>
          <w:rFonts w:hint="eastAsia"/>
          <w:sz w:val="28"/>
          <w:szCs w:val="28"/>
          <w:lang w:val="en-US" w:eastAsia="zh-CN"/>
        </w:rPr>
      </w:pPr>
      <w:r>
        <w:rPr>
          <w:rFonts w:hint="eastAsia"/>
          <w:sz w:val="28"/>
          <w:szCs w:val="28"/>
          <w:lang w:val="en-US" w:eastAsia="zh-CN"/>
        </w:rPr>
        <w:t>Brown vs. Board of Education</w:t>
      </w:r>
    </w:p>
    <w:p>
      <w:pPr>
        <w:numPr>
          <w:ilvl w:val="0"/>
          <w:numId w:val="0"/>
        </w:numPr>
        <w:rPr>
          <w:rFonts w:hint="eastAsia"/>
          <w:sz w:val="28"/>
          <w:szCs w:val="28"/>
          <w:lang w:val="en-US" w:eastAsia="zh-CN"/>
        </w:rPr>
      </w:pPr>
      <w:r>
        <w:rPr>
          <w:rFonts w:hint="eastAsia"/>
          <w:sz w:val="28"/>
          <w:szCs w:val="28"/>
          <w:lang w:val="en-US" w:eastAsia="zh-CN"/>
        </w:rPr>
        <w:t>widely known as the Supreme Court decision that declared segregated schools to be "inherently unequal.”</w:t>
      </w:r>
    </w:p>
    <w:p>
      <w:pPr>
        <w:numPr>
          <w:ilvl w:val="0"/>
          <w:numId w:val="0"/>
        </w:numPr>
        <w:rPr>
          <w:rFonts w:hint="eastAsia"/>
          <w:sz w:val="28"/>
          <w:szCs w:val="28"/>
          <w:lang w:val="en-US" w:eastAsia="zh-CN"/>
        </w:rPr>
      </w:pPr>
      <w:r>
        <w:rPr>
          <w:rFonts w:hint="eastAsia"/>
          <w:sz w:val="28"/>
          <w:szCs w:val="28"/>
          <w:lang w:val="en-US" w:eastAsia="zh-CN"/>
        </w:rPr>
        <w:t>1954, the Supreme Court issued a unanimous ruling. The Court held that "in the field of public education, the doctrine of 'separate but equal' has no place." (Chief Justice Earl Warren)</w:t>
      </w:r>
    </w:p>
    <w:p>
      <w:pPr>
        <w:numPr>
          <w:ilvl w:val="0"/>
          <w:numId w:val="0"/>
        </w:numPr>
        <w:rPr>
          <w:rFonts w:hint="eastAsia"/>
          <w:sz w:val="28"/>
          <w:szCs w:val="28"/>
          <w:lang w:val="en-US" w:eastAsia="zh-CN"/>
        </w:rPr>
      </w:pPr>
    </w:p>
    <w:p>
      <w:pPr>
        <w:numPr>
          <w:ilvl w:val="0"/>
          <w:numId w:val="0"/>
        </w:numPr>
        <w:rPr>
          <w:rFonts w:hint="eastAsia"/>
          <w:color w:val="C00000"/>
          <w:sz w:val="28"/>
          <w:szCs w:val="28"/>
          <w:lang w:val="en-US" w:eastAsia="zh-CN"/>
        </w:rPr>
      </w:pPr>
      <w:r>
        <w:rPr>
          <w:rFonts w:hint="eastAsia"/>
          <w:color w:val="C00000"/>
          <w:sz w:val="28"/>
          <w:szCs w:val="28"/>
          <w:lang w:val="en-US" w:eastAsia="zh-CN"/>
        </w:rPr>
        <w:t>How did Chief Justice Warren (in representing the Supreme Court’s opinion) come to the conclusion that “separate educational facilities are inherently unequal”?</w:t>
      </w:r>
    </w:p>
    <w:p>
      <w:pPr>
        <w:numPr>
          <w:ilvl w:val="0"/>
          <w:numId w:val="3"/>
        </w:numPr>
        <w:tabs>
          <w:tab w:val="clear" w:pos="312"/>
        </w:tabs>
        <w:ind w:left="140" w:leftChars="0" w:firstLine="0" w:firstLineChars="0"/>
        <w:rPr>
          <w:rFonts w:hint="eastAsia"/>
          <w:color w:val="C00000"/>
          <w:sz w:val="28"/>
          <w:szCs w:val="28"/>
          <w:lang w:val="en-US" w:eastAsia="zh-CN"/>
        </w:rPr>
      </w:pPr>
      <w:r>
        <w:rPr>
          <w:rFonts w:hint="eastAsia"/>
          <w:color w:val="C00000"/>
          <w:sz w:val="28"/>
          <w:szCs w:val="28"/>
          <w:lang w:val="en-US" w:eastAsia="zh-CN"/>
        </w:rPr>
        <w:t>he pointed out that instead of tangible factors,we must look to the effect of segregation itself on public education.</w:t>
      </w:r>
    </w:p>
    <w:p>
      <w:pPr>
        <w:numPr>
          <w:ilvl w:val="0"/>
          <w:numId w:val="3"/>
        </w:numPr>
        <w:tabs>
          <w:tab w:val="clear" w:pos="312"/>
        </w:tabs>
        <w:ind w:left="140" w:leftChars="0" w:firstLine="0" w:firstLineChars="0"/>
        <w:rPr>
          <w:rFonts w:hint="eastAsia"/>
          <w:color w:val="C00000"/>
          <w:sz w:val="28"/>
          <w:szCs w:val="28"/>
          <w:lang w:val="en-US" w:eastAsia="zh-CN"/>
        </w:rPr>
      </w:pPr>
      <w:r>
        <w:rPr>
          <w:rFonts w:hint="eastAsia"/>
          <w:color w:val="C00000"/>
          <w:sz w:val="28"/>
          <w:szCs w:val="28"/>
          <w:lang w:val="en-US" w:eastAsia="zh-CN"/>
        </w:rPr>
        <w:t>Then he emphasized the importance of public education and concluded that it</w:t>
      </w:r>
      <w:r>
        <w:rPr>
          <w:rFonts w:hint="default"/>
          <w:color w:val="C00000"/>
          <w:sz w:val="28"/>
          <w:szCs w:val="28"/>
          <w:lang w:val="en-US" w:eastAsia="zh-CN"/>
        </w:rPr>
        <w:t>’</w:t>
      </w:r>
      <w:r>
        <w:rPr>
          <w:rFonts w:hint="eastAsia"/>
          <w:color w:val="C00000"/>
          <w:sz w:val="28"/>
          <w:szCs w:val="28"/>
          <w:lang w:val="en-US" w:eastAsia="zh-CN"/>
        </w:rPr>
        <w:t>s a right which must be made available to all on equal terms.</w:t>
      </w:r>
    </w:p>
    <w:p>
      <w:pPr>
        <w:numPr>
          <w:ilvl w:val="0"/>
          <w:numId w:val="3"/>
        </w:numPr>
        <w:tabs>
          <w:tab w:val="clear" w:pos="312"/>
        </w:tabs>
        <w:ind w:left="140" w:leftChars="0" w:firstLine="0" w:firstLineChars="0"/>
        <w:rPr>
          <w:rFonts w:hint="eastAsia"/>
          <w:color w:val="C00000"/>
          <w:sz w:val="28"/>
          <w:szCs w:val="28"/>
          <w:lang w:val="en-US" w:eastAsia="zh-CN"/>
        </w:rPr>
      </w:pPr>
      <w:r>
        <w:rPr>
          <w:rFonts w:hint="eastAsia"/>
          <w:color w:val="C00000"/>
          <w:sz w:val="28"/>
          <w:szCs w:val="28"/>
          <w:lang w:val="en-US" w:eastAsia="zh-CN"/>
        </w:rPr>
        <w:t>He pointed out that separation denoted the inferiority of the negro group and had a detrimental effect upon the colored children.it affects the motivation of a child to learn and retard the education and mental development of negro children and to deprive them of some of the benefits they would receive in a radical integrated school system.</w:t>
      </w:r>
    </w:p>
    <w:p>
      <w:pPr>
        <w:numPr>
          <w:ilvl w:val="0"/>
          <w:numId w:val="3"/>
        </w:numPr>
        <w:tabs>
          <w:tab w:val="clear" w:pos="312"/>
        </w:tabs>
        <w:ind w:left="140" w:leftChars="0" w:firstLine="0" w:firstLineChars="0"/>
        <w:rPr>
          <w:rFonts w:hint="eastAsia"/>
          <w:color w:val="C00000"/>
          <w:sz w:val="28"/>
          <w:szCs w:val="28"/>
          <w:lang w:val="en-US" w:eastAsia="zh-CN"/>
        </w:rPr>
      </w:pPr>
      <w:r>
        <w:rPr>
          <w:rFonts w:hint="eastAsia"/>
          <w:color w:val="C00000"/>
          <w:sz w:val="28"/>
          <w:szCs w:val="28"/>
          <w:lang w:val="en-US" w:eastAsia="zh-CN"/>
        </w:rPr>
        <w:t>He concluded that in the field of public education the doctrine of separate but equal has no place and separate education facilities are inherently unequal.</w:t>
      </w:r>
    </w:p>
    <w:p>
      <w:pPr>
        <w:numPr>
          <w:ilvl w:val="0"/>
          <w:numId w:val="0"/>
        </w:numPr>
        <w:rPr>
          <w:rFonts w:hint="eastAsia"/>
          <w:color w:val="C00000"/>
          <w:sz w:val="28"/>
          <w:szCs w:val="28"/>
          <w:lang w:val="en-US" w:eastAsia="zh-CN"/>
        </w:rPr>
      </w:pPr>
    </w:p>
    <w:p>
      <w:pPr>
        <w:numPr>
          <w:ilvl w:val="0"/>
          <w:numId w:val="0"/>
        </w:numPr>
        <w:rPr>
          <w:rFonts w:hint="eastAsia"/>
          <w:color w:val="C00000"/>
          <w:sz w:val="28"/>
          <w:szCs w:val="28"/>
          <w:lang w:val="en-US" w:eastAsia="zh-CN"/>
        </w:rPr>
      </w:pPr>
      <w:r>
        <w:rPr>
          <w:rFonts w:hint="eastAsia"/>
          <w:color w:val="C00000"/>
          <w:sz w:val="28"/>
          <w:szCs w:val="28"/>
          <w:lang w:val="en-US" w:eastAsia="zh-CN"/>
        </w:rPr>
        <w:t>Comment on the significant roles played by the Plessy vs. Ferguson case and the Brown v.s. Board of Education case.</w:t>
      </w:r>
    </w:p>
    <w:p>
      <w:pPr>
        <w:numPr>
          <w:ilvl w:val="0"/>
          <w:numId w:val="0"/>
        </w:numPr>
        <w:rPr>
          <w:rFonts w:hint="eastAsia"/>
          <w:color w:val="C00000"/>
          <w:sz w:val="28"/>
          <w:szCs w:val="28"/>
          <w:lang w:val="en-US" w:eastAsia="zh-CN"/>
        </w:rPr>
      </w:pPr>
      <w:r>
        <w:rPr>
          <w:rFonts w:hint="eastAsia"/>
          <w:color w:val="C00000"/>
          <w:sz w:val="28"/>
          <w:szCs w:val="28"/>
          <w:lang w:val="en-US" w:eastAsia="zh-CN"/>
        </w:rPr>
        <w:t xml:space="preserve">The former upheld the constitutionality of segregation in public accommodations and established the doctrine </w:t>
      </w:r>
      <w:r>
        <w:rPr>
          <w:rFonts w:hint="default"/>
          <w:color w:val="C00000"/>
          <w:sz w:val="28"/>
          <w:szCs w:val="28"/>
          <w:lang w:val="en-US" w:eastAsia="zh-CN"/>
        </w:rPr>
        <w:t>“</w:t>
      </w:r>
      <w:r>
        <w:rPr>
          <w:rFonts w:hint="eastAsia"/>
          <w:color w:val="C00000"/>
          <w:sz w:val="28"/>
          <w:szCs w:val="28"/>
          <w:lang w:val="en-US" w:eastAsia="zh-CN"/>
        </w:rPr>
        <w:t>separate but equal</w:t>
      </w:r>
      <w:r>
        <w:rPr>
          <w:rFonts w:hint="default"/>
          <w:color w:val="C00000"/>
          <w:sz w:val="28"/>
          <w:szCs w:val="28"/>
          <w:lang w:val="en-US" w:eastAsia="zh-CN"/>
        </w:rPr>
        <w:t>”</w:t>
      </w:r>
      <w:r>
        <w:rPr>
          <w:rFonts w:hint="eastAsia"/>
          <w:color w:val="C00000"/>
          <w:sz w:val="28"/>
          <w:szCs w:val="28"/>
          <w:lang w:val="en-US" w:eastAsia="zh-CN"/>
        </w:rPr>
        <w:t>.It legitimized the state laws establishing segregation that had been passed in the south in the late 1900s.</w:t>
      </w:r>
    </w:p>
    <w:p>
      <w:pPr>
        <w:numPr>
          <w:ilvl w:val="0"/>
          <w:numId w:val="0"/>
        </w:numPr>
        <w:rPr>
          <w:rFonts w:hint="eastAsia"/>
          <w:color w:val="C00000"/>
          <w:sz w:val="28"/>
          <w:szCs w:val="28"/>
          <w:lang w:val="en-US" w:eastAsia="zh-CN"/>
        </w:rPr>
      </w:pPr>
      <w:r>
        <w:rPr>
          <w:rFonts w:hint="eastAsia"/>
          <w:color w:val="C00000"/>
          <w:sz w:val="28"/>
          <w:szCs w:val="28"/>
          <w:lang w:val="en-US" w:eastAsia="zh-CN"/>
        </w:rPr>
        <w:t>The later canceled segregation in public education and rejected segregated schools as inherently unequal.It paved the way for integration and was a major victory of the civil rights movement and a model for many future impact litigation cases.</w:t>
      </w:r>
    </w:p>
    <w:p>
      <w:pPr>
        <w:numPr>
          <w:ilvl w:val="0"/>
          <w:numId w:val="0"/>
        </w:numPr>
        <w:rPr>
          <w:rFonts w:hint="eastAsia"/>
          <w:color w:val="C00000"/>
          <w:sz w:val="28"/>
          <w:szCs w:val="28"/>
          <w:lang w:val="en-US" w:eastAsia="zh-CN"/>
        </w:rPr>
      </w:pPr>
    </w:p>
    <w:p>
      <w:pPr>
        <w:numPr>
          <w:ilvl w:val="0"/>
          <w:numId w:val="0"/>
        </w:numPr>
        <w:rPr>
          <w:rFonts w:hint="eastAsia"/>
          <w:color w:val="C00000"/>
          <w:sz w:val="28"/>
          <w:szCs w:val="28"/>
          <w:lang w:val="en-US" w:eastAsia="zh-CN"/>
        </w:rPr>
      </w:pPr>
      <w:r>
        <w:rPr>
          <w:rFonts w:hint="eastAsia"/>
          <w:color w:val="C00000"/>
          <w:sz w:val="28"/>
          <w:szCs w:val="28"/>
          <w:lang w:val="en-US" w:eastAsia="zh-CN"/>
        </w:rPr>
        <w:t xml:space="preserve"> 14.The March of flag </w:t>
      </w:r>
      <w:r>
        <w:rPr>
          <w:rFonts w:hint="eastAsia"/>
          <w:color w:val="C00000"/>
          <w:sz w:val="28"/>
          <w:szCs w:val="28"/>
          <w:lang w:val="en-US" w:eastAsia="zh-CN"/>
        </w:rPr>
        <w:tab/>
      </w:r>
      <w:r>
        <w:rPr>
          <w:rFonts w:hint="eastAsia"/>
          <w:color w:val="C00000"/>
          <w:sz w:val="28"/>
          <w:szCs w:val="28"/>
          <w:lang w:val="en-US" w:eastAsia="zh-CN"/>
        </w:rPr>
        <w:t>Beveridge</w:t>
      </w:r>
    </w:p>
    <w:p>
      <w:pPr>
        <w:numPr>
          <w:ilvl w:val="0"/>
          <w:numId w:val="0"/>
        </w:numPr>
        <w:rPr>
          <w:rFonts w:hint="eastAsia"/>
          <w:color w:val="C00000"/>
          <w:sz w:val="28"/>
          <w:szCs w:val="28"/>
          <w:lang w:val="en-US" w:eastAsia="zh-CN"/>
        </w:rPr>
      </w:pPr>
      <w:r>
        <w:rPr>
          <w:rFonts w:hint="eastAsia"/>
          <w:color w:val="C00000"/>
          <w:sz w:val="28"/>
          <w:szCs w:val="28"/>
          <w:lang w:val="en-US" w:eastAsia="zh-CN"/>
        </w:rPr>
        <w:t>17) Why did Beveridge insist on putting Cuba, Puerto Rico and the Philippines under U.S. protection?</w:t>
      </w:r>
    </w:p>
    <w:p>
      <w:pPr>
        <w:numPr>
          <w:ilvl w:val="0"/>
          <w:numId w:val="0"/>
        </w:numPr>
        <w:rPr>
          <w:rFonts w:hint="eastAsia"/>
          <w:color w:val="C00000"/>
          <w:sz w:val="28"/>
          <w:szCs w:val="28"/>
          <w:lang w:val="en-US" w:eastAsia="zh-CN"/>
        </w:rPr>
      </w:pPr>
      <w:r>
        <w:rPr>
          <w:rFonts w:hint="eastAsia"/>
          <w:color w:val="C00000"/>
          <w:sz w:val="28"/>
          <w:szCs w:val="28"/>
          <w:lang w:val="en-US" w:eastAsia="zh-CN"/>
        </w:rPr>
        <w:t>1.Perform their duty on their fellowman and bring civilizing government there.</w:t>
      </w:r>
    </w:p>
    <w:p>
      <w:pPr>
        <w:numPr>
          <w:ilvl w:val="0"/>
          <w:numId w:val="0"/>
        </w:numPr>
        <w:rPr>
          <w:rFonts w:hint="eastAsia"/>
          <w:color w:val="C00000"/>
          <w:sz w:val="28"/>
          <w:szCs w:val="28"/>
          <w:lang w:val="en-US" w:eastAsia="zh-CN"/>
        </w:rPr>
      </w:pPr>
      <w:r>
        <w:rPr>
          <w:rFonts w:hint="eastAsia"/>
          <w:color w:val="C00000"/>
          <w:sz w:val="28"/>
          <w:szCs w:val="28"/>
          <w:lang w:val="en-US" w:eastAsia="zh-CN"/>
        </w:rPr>
        <w:t>2.Occupy new markets for surplus products and gain commercial supremacy of the world.</w:t>
      </w:r>
    </w:p>
    <w:p>
      <w:pPr>
        <w:numPr>
          <w:ilvl w:val="0"/>
          <w:numId w:val="0"/>
        </w:numPr>
        <w:rPr>
          <w:rFonts w:hint="eastAsia"/>
          <w:color w:val="C00000"/>
          <w:sz w:val="28"/>
          <w:szCs w:val="28"/>
          <w:lang w:val="en-US" w:eastAsia="zh-CN"/>
        </w:rPr>
      </w:pPr>
      <w:r>
        <w:rPr>
          <w:rFonts w:hint="eastAsia"/>
          <w:color w:val="C00000"/>
          <w:sz w:val="28"/>
          <w:szCs w:val="28"/>
          <w:lang w:val="en-US" w:eastAsia="zh-CN"/>
        </w:rPr>
        <w:t>3.Seize the rich resources there.</w:t>
      </w:r>
    </w:p>
    <w:p>
      <w:pPr>
        <w:numPr>
          <w:ilvl w:val="0"/>
          <w:numId w:val="0"/>
        </w:numPr>
        <w:rPr>
          <w:rFonts w:hint="eastAsia"/>
          <w:color w:val="C00000"/>
          <w:sz w:val="28"/>
          <w:szCs w:val="28"/>
          <w:lang w:val="en-US" w:eastAsia="zh-CN"/>
        </w:rPr>
      </w:pPr>
    </w:p>
    <w:p>
      <w:pPr>
        <w:numPr>
          <w:ilvl w:val="0"/>
          <w:numId w:val="0"/>
        </w:numPr>
        <w:rPr>
          <w:rFonts w:hint="eastAsia"/>
          <w:color w:val="C00000"/>
          <w:sz w:val="28"/>
          <w:szCs w:val="28"/>
          <w:lang w:val="en-US" w:eastAsia="zh-CN"/>
        </w:rPr>
      </w:pPr>
    </w:p>
    <w:p>
      <w:pPr>
        <w:numPr>
          <w:ilvl w:val="0"/>
          <w:numId w:val="4"/>
        </w:numPr>
        <w:rPr>
          <w:rFonts w:hint="eastAsia"/>
          <w:color w:val="C00000"/>
          <w:sz w:val="28"/>
          <w:szCs w:val="28"/>
          <w:lang w:val="en-US" w:eastAsia="zh-CN"/>
        </w:rPr>
      </w:pPr>
      <w:r>
        <w:rPr>
          <w:rFonts w:hint="eastAsia"/>
          <w:color w:val="C00000"/>
          <w:sz w:val="28"/>
          <w:szCs w:val="28"/>
          <w:lang w:val="en-US" w:eastAsia="zh-CN"/>
        </w:rPr>
        <w:t>Compare TR</w:t>
      </w:r>
      <w:r>
        <w:rPr>
          <w:rFonts w:hint="default"/>
          <w:color w:val="C00000"/>
          <w:sz w:val="28"/>
          <w:szCs w:val="28"/>
          <w:lang w:val="en-US" w:eastAsia="zh-CN"/>
        </w:rPr>
        <w:t>’</w:t>
      </w:r>
      <w:r>
        <w:rPr>
          <w:rFonts w:hint="eastAsia"/>
          <w:color w:val="C00000"/>
          <w:sz w:val="28"/>
          <w:szCs w:val="28"/>
          <w:lang w:val="en-US" w:eastAsia="zh-CN"/>
        </w:rPr>
        <w:t>s “New Nationalism” with WW</w:t>
      </w:r>
      <w:r>
        <w:rPr>
          <w:rFonts w:hint="default"/>
          <w:color w:val="C00000"/>
          <w:sz w:val="28"/>
          <w:szCs w:val="28"/>
          <w:lang w:val="en-US" w:eastAsia="zh-CN"/>
        </w:rPr>
        <w:t>’</w:t>
      </w:r>
      <w:r>
        <w:rPr>
          <w:rFonts w:hint="eastAsia"/>
          <w:color w:val="C00000"/>
          <w:sz w:val="28"/>
          <w:szCs w:val="28"/>
          <w:lang w:val="en-US" w:eastAsia="zh-CN"/>
        </w:rPr>
        <w:t>s “New Freedom”.</w:t>
      </w:r>
    </w:p>
    <w:p>
      <w:pPr>
        <w:numPr>
          <w:ilvl w:val="0"/>
          <w:numId w:val="0"/>
        </w:numPr>
        <w:rPr>
          <w:rFonts w:hint="eastAsia"/>
          <w:color w:val="000000" w:themeColor="text1"/>
          <w:sz w:val="28"/>
          <w:szCs w:val="28"/>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14:textFill>
            <w14:solidFill>
              <w14:schemeClr w14:val="tx1"/>
            </w14:solidFill>
          </w14:textFill>
        </w:rPr>
        <w:t xml:space="preserve">The central issue he argued was government protection of </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begin"/>
      </w:r>
      <w:r>
        <w:rPr>
          <w:rFonts w:hint="eastAsia" w:ascii="黑体" w:hAnsi="黑体" w:eastAsia="黑体" w:cs="黑体"/>
          <w:i w:val="0"/>
          <w:caps w:val="0"/>
          <w:color w:val="000000" w:themeColor="text1"/>
          <w:spacing w:val="0"/>
          <w:sz w:val="28"/>
          <w:szCs w:val="28"/>
          <w:u w:val="none"/>
          <w14:textFill>
            <w14:solidFill>
              <w14:schemeClr w14:val="tx1"/>
            </w14:solidFill>
          </w14:textFill>
        </w:rPr>
        <w:instrText xml:space="preserve"> HYPERLINK "https://en.wikipedia.org/wiki/Social_welfare" \o "Social welfare" </w:instrTex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separate"/>
      </w:r>
      <w:r>
        <w:rPr>
          <w:rStyle w:val="7"/>
          <w:rFonts w:hint="eastAsia" w:ascii="黑体" w:hAnsi="黑体" w:eastAsia="黑体" w:cs="黑体"/>
          <w:i w:val="0"/>
          <w:caps w:val="0"/>
          <w:color w:val="000000" w:themeColor="text1"/>
          <w:spacing w:val="0"/>
          <w:sz w:val="28"/>
          <w:szCs w:val="28"/>
          <w:u w:val="none"/>
          <w14:textFill>
            <w14:solidFill>
              <w14:schemeClr w14:val="tx1"/>
            </w14:solidFill>
          </w14:textFill>
        </w:rPr>
        <w:t>human welfare</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end"/>
      </w:r>
      <w:r>
        <w:rPr>
          <w:rFonts w:hint="eastAsia" w:ascii="黑体" w:hAnsi="黑体" w:eastAsia="黑体" w:cs="黑体"/>
          <w:i w:val="0"/>
          <w:caps w:val="0"/>
          <w:color w:val="000000" w:themeColor="text1"/>
          <w:spacing w:val="0"/>
          <w:sz w:val="28"/>
          <w:szCs w:val="28"/>
          <w:u w:val="none"/>
          <w14:textFill>
            <w14:solidFill>
              <w14:schemeClr w14:val="tx1"/>
            </w14:solidFill>
          </w14:textFill>
        </w:rPr>
        <w:t xml:space="preserve"> and </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begin"/>
      </w:r>
      <w:r>
        <w:rPr>
          <w:rFonts w:hint="eastAsia" w:ascii="黑体" w:hAnsi="黑体" w:eastAsia="黑体" w:cs="黑体"/>
          <w:i w:val="0"/>
          <w:caps w:val="0"/>
          <w:color w:val="000000" w:themeColor="text1"/>
          <w:spacing w:val="0"/>
          <w:sz w:val="28"/>
          <w:szCs w:val="28"/>
          <w:u w:val="none"/>
          <w14:textFill>
            <w14:solidFill>
              <w14:schemeClr w14:val="tx1"/>
            </w14:solidFill>
          </w14:textFill>
        </w:rPr>
        <w:instrText xml:space="preserve"> HYPERLINK "https://en.wikipedia.org/wiki/Property_rights" \o "Property rights" </w:instrTex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separate"/>
      </w:r>
      <w:r>
        <w:rPr>
          <w:rStyle w:val="7"/>
          <w:rFonts w:hint="eastAsia" w:ascii="黑体" w:hAnsi="黑体" w:eastAsia="黑体" w:cs="黑体"/>
          <w:i w:val="0"/>
          <w:caps w:val="0"/>
          <w:color w:val="000000" w:themeColor="text1"/>
          <w:spacing w:val="0"/>
          <w:sz w:val="28"/>
          <w:szCs w:val="28"/>
          <w:u w:val="none"/>
          <w14:textFill>
            <w14:solidFill>
              <w14:schemeClr w14:val="tx1"/>
            </w14:solidFill>
          </w14:textFill>
        </w:rPr>
        <w:t>property rights</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end"/>
      </w:r>
      <w:r>
        <w:rPr>
          <w:rFonts w:hint="eastAsia" w:ascii="黑体" w:hAnsi="黑体" w:eastAsia="黑体" w:cs="黑体"/>
          <w:i w:val="0"/>
          <w:caps w:val="0"/>
          <w:color w:val="000000" w:themeColor="text1"/>
          <w:spacing w:val="0"/>
          <w:sz w:val="28"/>
          <w:szCs w:val="28"/>
          <w:u w:val="none"/>
          <w14:textFill>
            <w14:solidFill>
              <w14:schemeClr w14:val="tx1"/>
            </w14:solidFill>
          </w14:textFill>
        </w:rPr>
        <w:t>,</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begin"/>
      </w:r>
      <w:r>
        <w:rPr>
          <w:rFonts w:hint="eastAsia" w:ascii="黑体" w:hAnsi="黑体" w:eastAsia="黑体" w:cs="黑体"/>
          <w:i w:val="0"/>
          <w:caps w:val="0"/>
          <w:color w:val="000000" w:themeColor="text1"/>
          <w:spacing w:val="0"/>
          <w:sz w:val="28"/>
          <w:szCs w:val="28"/>
          <w:u w:val="none"/>
          <w14:textFill>
            <w14:solidFill>
              <w14:schemeClr w14:val="tx1"/>
            </w14:solidFill>
          </w14:textFill>
        </w:rPr>
        <w:instrText xml:space="preserve"> HYPERLINK "https://en.wikipedia.org/wiki/New_Nationalism_(Theodore_Roosevelt)" \l "cite_note-kl-1" </w:instrTex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separate"/>
      </w:r>
      <w:r>
        <w:rPr>
          <w:rStyle w:val="7"/>
          <w:rFonts w:hint="eastAsia" w:ascii="黑体" w:hAnsi="黑体" w:eastAsia="黑体" w:cs="黑体"/>
          <w:i w:val="0"/>
          <w:caps w:val="0"/>
          <w:color w:val="000000" w:themeColor="text1"/>
          <w:spacing w:val="0"/>
          <w:sz w:val="28"/>
          <w:szCs w:val="28"/>
          <w:u w:val="none"/>
          <w14:textFill>
            <w14:solidFill>
              <w14:schemeClr w14:val="tx1"/>
            </w14:solidFill>
          </w14:textFill>
        </w:rPr>
        <w:t>[1]</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end"/>
      </w:r>
      <w:r>
        <w:rPr>
          <w:rFonts w:hint="eastAsia" w:ascii="黑体" w:hAnsi="黑体" w:eastAsia="黑体" w:cs="黑体"/>
          <w:i w:val="0"/>
          <w:caps w:val="0"/>
          <w:color w:val="000000" w:themeColor="text1"/>
          <w:spacing w:val="0"/>
          <w:sz w:val="28"/>
          <w:szCs w:val="28"/>
          <w:u w:val="none"/>
          <w14:textFill>
            <w14:solidFill>
              <w14:schemeClr w14:val="tx1"/>
            </w14:solidFill>
          </w14:textFill>
        </w:rPr>
        <w:t xml:space="preserve"> but he also argued that human welfare was more important than property rights.</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begin"/>
      </w:r>
      <w:r>
        <w:rPr>
          <w:rFonts w:hint="eastAsia" w:ascii="黑体" w:hAnsi="黑体" w:eastAsia="黑体" w:cs="黑体"/>
          <w:i w:val="0"/>
          <w:caps w:val="0"/>
          <w:color w:val="000000" w:themeColor="text1"/>
          <w:spacing w:val="0"/>
          <w:sz w:val="28"/>
          <w:szCs w:val="28"/>
          <w:u w:val="none"/>
          <w14:textFill>
            <w14:solidFill>
              <w14:schemeClr w14:val="tx1"/>
            </w14:solidFill>
          </w14:textFill>
        </w:rPr>
        <w:instrText xml:space="preserve"> HYPERLINK "https://en.wikipedia.org/wiki/New_Nationalism_(Theodore_Roosevelt)" \l "cite_note-kl-1" </w:instrTex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separate"/>
      </w:r>
      <w:r>
        <w:rPr>
          <w:rStyle w:val="7"/>
          <w:rFonts w:hint="eastAsia" w:ascii="黑体" w:hAnsi="黑体" w:eastAsia="黑体" w:cs="黑体"/>
          <w:i w:val="0"/>
          <w:caps w:val="0"/>
          <w:color w:val="000000" w:themeColor="text1"/>
          <w:spacing w:val="0"/>
          <w:sz w:val="28"/>
          <w:szCs w:val="28"/>
          <w:u w:val="none"/>
          <w14:textFill>
            <w14:solidFill>
              <w14:schemeClr w14:val="tx1"/>
            </w14:solidFill>
          </w14:textFill>
        </w:rPr>
        <w:t>[1]</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end"/>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begin"/>
      </w:r>
      <w:r>
        <w:rPr>
          <w:rFonts w:hint="eastAsia" w:ascii="黑体" w:hAnsi="黑体" w:eastAsia="黑体" w:cs="黑体"/>
          <w:i w:val="0"/>
          <w:caps w:val="0"/>
          <w:color w:val="000000" w:themeColor="text1"/>
          <w:spacing w:val="0"/>
          <w:sz w:val="28"/>
          <w:szCs w:val="28"/>
          <w:u w:val="none"/>
          <w14:textFill>
            <w14:solidFill>
              <w14:schemeClr w14:val="tx1"/>
            </w14:solidFill>
          </w14:textFill>
        </w:rPr>
        <w:instrText xml:space="preserve"> HYPERLINK "https://en.wikipedia.org/wiki/New_Nationalism_(Theodore_Roosevelt)" \l "cite_note-2" </w:instrTex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separate"/>
      </w:r>
      <w:r>
        <w:rPr>
          <w:rStyle w:val="7"/>
          <w:rFonts w:hint="eastAsia" w:ascii="黑体" w:hAnsi="黑体" w:eastAsia="黑体" w:cs="黑体"/>
          <w:i w:val="0"/>
          <w:caps w:val="0"/>
          <w:color w:val="000000" w:themeColor="text1"/>
          <w:spacing w:val="0"/>
          <w:sz w:val="28"/>
          <w:szCs w:val="28"/>
          <w:u w:val="none"/>
          <w14:textFill>
            <w14:solidFill>
              <w14:schemeClr w14:val="tx1"/>
            </w14:solidFill>
          </w14:textFill>
        </w:rPr>
        <w:t>[2]</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end"/>
      </w:r>
      <w:r>
        <w:rPr>
          <w:rFonts w:hint="eastAsia" w:ascii="黑体" w:hAnsi="黑体" w:eastAsia="黑体" w:cs="黑体"/>
          <w:i w:val="0"/>
          <w:caps w:val="0"/>
          <w:color w:val="FF0000"/>
          <w:spacing w:val="0"/>
          <w:sz w:val="28"/>
          <w:szCs w:val="28"/>
          <w:u w:val="none"/>
        </w:rPr>
        <w:t xml:space="preserve"> He insisted that only a powerful </w:t>
      </w:r>
      <w:r>
        <w:rPr>
          <w:rFonts w:hint="eastAsia" w:ascii="黑体" w:hAnsi="黑体" w:eastAsia="黑体" w:cs="黑体"/>
          <w:i w:val="0"/>
          <w:caps w:val="0"/>
          <w:color w:val="FF0000"/>
          <w:spacing w:val="0"/>
          <w:sz w:val="28"/>
          <w:szCs w:val="28"/>
          <w:u w:val="none"/>
        </w:rPr>
        <w:fldChar w:fldCharType="begin"/>
      </w:r>
      <w:r>
        <w:rPr>
          <w:rFonts w:hint="eastAsia" w:ascii="黑体" w:hAnsi="黑体" w:eastAsia="黑体" w:cs="黑体"/>
          <w:i w:val="0"/>
          <w:caps w:val="0"/>
          <w:color w:val="FF0000"/>
          <w:spacing w:val="0"/>
          <w:sz w:val="28"/>
          <w:szCs w:val="28"/>
          <w:u w:val="none"/>
        </w:rPr>
        <w:instrText xml:space="preserve"> HYPERLINK "https://en.wikipedia.org/wiki/Federal_government_of_the_United_States" \o "Federal government of the United States" </w:instrText>
      </w:r>
      <w:r>
        <w:rPr>
          <w:rFonts w:hint="eastAsia" w:ascii="黑体" w:hAnsi="黑体" w:eastAsia="黑体" w:cs="黑体"/>
          <w:i w:val="0"/>
          <w:caps w:val="0"/>
          <w:color w:val="FF0000"/>
          <w:spacing w:val="0"/>
          <w:sz w:val="28"/>
          <w:szCs w:val="28"/>
          <w:u w:val="none"/>
        </w:rPr>
        <w:fldChar w:fldCharType="separate"/>
      </w:r>
      <w:r>
        <w:rPr>
          <w:rStyle w:val="7"/>
          <w:rFonts w:hint="eastAsia" w:ascii="黑体" w:hAnsi="黑体" w:eastAsia="黑体" w:cs="黑体"/>
          <w:i w:val="0"/>
          <w:caps w:val="0"/>
          <w:color w:val="FF0000"/>
          <w:spacing w:val="0"/>
          <w:sz w:val="28"/>
          <w:szCs w:val="28"/>
          <w:u w:val="none"/>
        </w:rPr>
        <w:t>federal government</w:t>
      </w:r>
      <w:r>
        <w:rPr>
          <w:rFonts w:hint="eastAsia" w:ascii="黑体" w:hAnsi="黑体" w:eastAsia="黑体" w:cs="黑体"/>
          <w:i w:val="0"/>
          <w:caps w:val="0"/>
          <w:color w:val="FF0000"/>
          <w:spacing w:val="0"/>
          <w:sz w:val="28"/>
          <w:szCs w:val="28"/>
          <w:u w:val="none"/>
        </w:rPr>
        <w:fldChar w:fldCharType="end"/>
      </w:r>
      <w:r>
        <w:rPr>
          <w:rFonts w:hint="eastAsia" w:ascii="黑体" w:hAnsi="黑体" w:eastAsia="黑体" w:cs="黑体"/>
          <w:i w:val="0"/>
          <w:caps w:val="0"/>
          <w:color w:val="FF0000"/>
          <w:spacing w:val="0"/>
          <w:sz w:val="28"/>
          <w:szCs w:val="28"/>
          <w:u w:val="none"/>
        </w:rPr>
        <w:t xml:space="preserve"> could regulate the economy and guarantee </w:t>
      </w:r>
      <w:r>
        <w:rPr>
          <w:rFonts w:hint="eastAsia" w:ascii="黑体" w:hAnsi="黑体" w:eastAsia="黑体" w:cs="黑体"/>
          <w:i w:val="0"/>
          <w:caps w:val="0"/>
          <w:color w:val="FF0000"/>
          <w:spacing w:val="0"/>
          <w:sz w:val="28"/>
          <w:szCs w:val="28"/>
          <w:u w:val="none"/>
        </w:rPr>
        <w:fldChar w:fldCharType="begin"/>
      </w:r>
      <w:r>
        <w:rPr>
          <w:rFonts w:hint="eastAsia" w:ascii="黑体" w:hAnsi="黑体" w:eastAsia="黑体" w:cs="黑体"/>
          <w:i w:val="0"/>
          <w:caps w:val="0"/>
          <w:color w:val="FF0000"/>
          <w:spacing w:val="0"/>
          <w:sz w:val="28"/>
          <w:szCs w:val="28"/>
          <w:u w:val="none"/>
        </w:rPr>
        <w:instrText xml:space="preserve"> HYPERLINK "https://en.wikipedia.org/wiki/Social_justice" \o "Social justice" </w:instrText>
      </w:r>
      <w:r>
        <w:rPr>
          <w:rFonts w:hint="eastAsia" w:ascii="黑体" w:hAnsi="黑体" w:eastAsia="黑体" w:cs="黑体"/>
          <w:i w:val="0"/>
          <w:caps w:val="0"/>
          <w:color w:val="FF0000"/>
          <w:spacing w:val="0"/>
          <w:sz w:val="28"/>
          <w:szCs w:val="28"/>
          <w:u w:val="none"/>
        </w:rPr>
        <w:fldChar w:fldCharType="separate"/>
      </w:r>
      <w:r>
        <w:rPr>
          <w:rStyle w:val="7"/>
          <w:rFonts w:hint="eastAsia" w:ascii="黑体" w:hAnsi="黑体" w:eastAsia="黑体" w:cs="黑体"/>
          <w:i w:val="0"/>
          <w:caps w:val="0"/>
          <w:color w:val="FF0000"/>
          <w:spacing w:val="0"/>
          <w:sz w:val="28"/>
          <w:szCs w:val="28"/>
          <w:u w:val="none"/>
        </w:rPr>
        <w:t>social justice</w:t>
      </w:r>
      <w:r>
        <w:rPr>
          <w:rFonts w:hint="eastAsia" w:ascii="黑体" w:hAnsi="黑体" w:eastAsia="黑体" w:cs="黑体"/>
          <w:i w:val="0"/>
          <w:caps w:val="0"/>
          <w:color w:val="FF0000"/>
          <w:spacing w:val="0"/>
          <w:sz w:val="28"/>
          <w:szCs w:val="28"/>
          <w:u w:val="none"/>
        </w:rPr>
        <w:fldChar w:fldCharType="end"/>
      </w:r>
      <w:r>
        <w:rPr>
          <w:rFonts w:hint="eastAsia" w:ascii="黑体" w:hAnsi="黑体" w:eastAsia="黑体" w:cs="黑体"/>
          <w:i w:val="0"/>
          <w:caps w:val="0"/>
          <w:color w:val="000000" w:themeColor="text1"/>
          <w:spacing w:val="0"/>
          <w:sz w:val="28"/>
          <w:szCs w:val="28"/>
          <w:u w:val="none"/>
          <w14:textFill>
            <w14:solidFill>
              <w14:schemeClr w14:val="tx1"/>
            </w14:solidFill>
          </w14:textFill>
        </w:rPr>
        <w:t>,</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begin"/>
      </w:r>
      <w:r>
        <w:rPr>
          <w:rFonts w:hint="eastAsia" w:ascii="黑体" w:hAnsi="黑体" w:eastAsia="黑体" w:cs="黑体"/>
          <w:i w:val="0"/>
          <w:caps w:val="0"/>
          <w:color w:val="000000" w:themeColor="text1"/>
          <w:spacing w:val="0"/>
          <w:sz w:val="28"/>
          <w:szCs w:val="28"/>
          <w:u w:val="none"/>
          <w14:textFill>
            <w14:solidFill>
              <w14:schemeClr w14:val="tx1"/>
            </w14:solidFill>
          </w14:textFill>
        </w:rPr>
        <w:instrText xml:space="preserve"> HYPERLINK "https://en.wikipedia.org/wiki/New_Nationalism_(Theodore_Roosevelt)" \l "cite_note-kl-1" </w:instrTex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separate"/>
      </w:r>
      <w:r>
        <w:rPr>
          <w:rStyle w:val="7"/>
          <w:rFonts w:hint="eastAsia" w:ascii="黑体" w:hAnsi="黑体" w:eastAsia="黑体" w:cs="黑体"/>
          <w:i w:val="0"/>
          <w:caps w:val="0"/>
          <w:color w:val="000000" w:themeColor="text1"/>
          <w:spacing w:val="0"/>
          <w:sz w:val="28"/>
          <w:szCs w:val="28"/>
          <w:u w:val="none"/>
          <w14:textFill>
            <w14:solidFill>
              <w14:schemeClr w14:val="tx1"/>
            </w14:solidFill>
          </w14:textFill>
        </w:rPr>
        <w:t>[1]</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end"/>
      </w:r>
      <w:r>
        <w:rPr>
          <w:rFonts w:hint="eastAsia" w:ascii="黑体" w:hAnsi="黑体" w:eastAsia="黑体" w:cs="黑体"/>
          <w:i w:val="0"/>
          <w:caps w:val="0"/>
          <w:color w:val="000000" w:themeColor="text1"/>
          <w:spacing w:val="0"/>
          <w:sz w:val="28"/>
          <w:szCs w:val="28"/>
          <w:u w:val="none"/>
          <w14:textFill>
            <w14:solidFill>
              <w14:schemeClr w14:val="tx1"/>
            </w14:solidFill>
          </w14:textFill>
        </w:rPr>
        <w:t xml:space="preserve"> and that a President can only succeed in making his economic agenda successful if he makes</w:t>
      </w:r>
      <w:r>
        <w:rPr>
          <w:rFonts w:hint="eastAsia" w:ascii="黑体" w:hAnsi="黑体" w:eastAsia="黑体" w:cs="黑体"/>
          <w:i w:val="0"/>
          <w:caps w:val="0"/>
          <w:color w:val="FF0000"/>
          <w:spacing w:val="0"/>
          <w:sz w:val="28"/>
          <w:szCs w:val="28"/>
          <w:u w:val="none"/>
        </w:rPr>
        <w:t xml:space="preserve"> the protection of human welfare his highest priority.</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begin"/>
      </w:r>
      <w:r>
        <w:rPr>
          <w:rFonts w:hint="eastAsia" w:ascii="黑体" w:hAnsi="黑体" w:eastAsia="黑体" w:cs="黑体"/>
          <w:i w:val="0"/>
          <w:caps w:val="0"/>
          <w:color w:val="000000" w:themeColor="text1"/>
          <w:spacing w:val="0"/>
          <w:sz w:val="28"/>
          <w:szCs w:val="28"/>
          <w:u w:val="none"/>
          <w14:textFill>
            <w14:solidFill>
              <w14:schemeClr w14:val="tx1"/>
            </w14:solidFill>
          </w14:textFill>
        </w:rPr>
        <w:instrText xml:space="preserve"> HYPERLINK "https://en.wikipedia.org/wiki/New_Nationalism_(Theodore_Roosevelt)" \l "cite_note-kl-1" </w:instrTex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separate"/>
      </w:r>
      <w:r>
        <w:rPr>
          <w:rStyle w:val="7"/>
          <w:rFonts w:hint="eastAsia" w:ascii="黑体" w:hAnsi="黑体" w:eastAsia="黑体" w:cs="黑体"/>
          <w:i w:val="0"/>
          <w:caps w:val="0"/>
          <w:color w:val="000000" w:themeColor="text1"/>
          <w:spacing w:val="0"/>
          <w:sz w:val="28"/>
          <w:szCs w:val="28"/>
          <w:u w:val="none"/>
          <w14:textFill>
            <w14:solidFill>
              <w14:schemeClr w14:val="tx1"/>
            </w14:solidFill>
          </w14:textFill>
        </w:rPr>
        <w:t>[1]</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end"/>
      </w:r>
      <w:r>
        <w:rPr>
          <w:rFonts w:hint="eastAsia" w:ascii="黑体" w:hAnsi="黑体" w:eastAsia="黑体" w:cs="黑体"/>
          <w:i w:val="0"/>
          <w:caps w:val="0"/>
          <w:color w:val="000000" w:themeColor="text1"/>
          <w:spacing w:val="0"/>
          <w:sz w:val="28"/>
          <w:szCs w:val="28"/>
          <w:u w:val="none"/>
          <w14:textFill>
            <w14:solidFill>
              <w14:schemeClr w14:val="tx1"/>
            </w14:solidFill>
          </w14:textFill>
        </w:rPr>
        <w:t xml:space="preserve"> Roosevelt believed that the </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begin"/>
      </w:r>
      <w:r>
        <w:rPr>
          <w:rFonts w:hint="eastAsia" w:ascii="黑体" w:hAnsi="黑体" w:eastAsia="黑体" w:cs="黑体"/>
          <w:i w:val="0"/>
          <w:caps w:val="0"/>
          <w:color w:val="000000" w:themeColor="text1"/>
          <w:spacing w:val="0"/>
          <w:sz w:val="28"/>
          <w:szCs w:val="28"/>
          <w:u w:val="none"/>
          <w14:textFill>
            <w14:solidFill>
              <w14:schemeClr w14:val="tx1"/>
            </w14:solidFill>
          </w14:textFill>
        </w:rPr>
        <w:instrText xml:space="preserve"> HYPERLINK "https://en.wikipedia.org/wiki/Market_concentration" \o "Market concentration" </w:instrTex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separate"/>
      </w:r>
      <w:r>
        <w:rPr>
          <w:rStyle w:val="7"/>
          <w:rFonts w:hint="eastAsia" w:ascii="黑体" w:hAnsi="黑体" w:eastAsia="黑体" w:cs="黑体"/>
          <w:i w:val="0"/>
          <w:caps w:val="0"/>
          <w:color w:val="000000" w:themeColor="text1"/>
          <w:spacing w:val="0"/>
          <w:sz w:val="28"/>
          <w:szCs w:val="28"/>
          <w:u w:val="none"/>
          <w14:textFill>
            <w14:solidFill>
              <w14:schemeClr w14:val="tx1"/>
            </w14:solidFill>
          </w14:textFill>
        </w:rPr>
        <w:t>concentration</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end"/>
      </w:r>
      <w:r>
        <w:rPr>
          <w:rFonts w:hint="eastAsia" w:ascii="黑体" w:hAnsi="黑体" w:eastAsia="黑体" w:cs="黑体"/>
          <w:i w:val="0"/>
          <w:caps w:val="0"/>
          <w:color w:val="000000" w:themeColor="text1"/>
          <w:spacing w:val="0"/>
          <w:sz w:val="28"/>
          <w:szCs w:val="28"/>
          <w:u w:val="none"/>
          <w14:textFill>
            <w14:solidFill>
              <w14:schemeClr w14:val="tx1"/>
            </w14:solidFill>
          </w14:textFill>
        </w:rPr>
        <w:t xml:space="preserve"> in </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begin"/>
      </w:r>
      <w:r>
        <w:rPr>
          <w:rFonts w:hint="eastAsia" w:ascii="黑体" w:hAnsi="黑体" w:eastAsia="黑体" w:cs="黑体"/>
          <w:i w:val="0"/>
          <w:caps w:val="0"/>
          <w:color w:val="000000" w:themeColor="text1"/>
          <w:spacing w:val="0"/>
          <w:sz w:val="28"/>
          <w:szCs w:val="28"/>
          <w:u w:val="none"/>
          <w14:textFill>
            <w14:solidFill>
              <w14:schemeClr w14:val="tx1"/>
            </w14:solidFill>
          </w14:textFill>
        </w:rPr>
        <w:instrText xml:space="preserve"> HYPERLINK "https://en.wikipedia.org/wiki/Industry" \o "Industry" </w:instrTex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separate"/>
      </w:r>
      <w:r>
        <w:rPr>
          <w:rStyle w:val="7"/>
          <w:rFonts w:hint="eastAsia" w:ascii="黑体" w:hAnsi="黑体" w:eastAsia="黑体" w:cs="黑体"/>
          <w:i w:val="0"/>
          <w:caps w:val="0"/>
          <w:color w:val="000000" w:themeColor="text1"/>
          <w:spacing w:val="0"/>
          <w:sz w:val="28"/>
          <w:szCs w:val="28"/>
          <w:u w:val="none"/>
          <w14:textFill>
            <w14:solidFill>
              <w14:schemeClr w14:val="tx1"/>
            </w14:solidFill>
          </w14:textFill>
        </w:rPr>
        <w:t>industry</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end"/>
      </w:r>
      <w:r>
        <w:rPr>
          <w:rFonts w:hint="eastAsia" w:ascii="黑体" w:hAnsi="黑体" w:eastAsia="黑体" w:cs="黑体"/>
          <w:i w:val="0"/>
          <w:caps w:val="0"/>
          <w:color w:val="000000" w:themeColor="text1"/>
          <w:spacing w:val="0"/>
          <w:sz w:val="28"/>
          <w:szCs w:val="28"/>
          <w:u w:val="none"/>
          <w14:textFill>
            <w14:solidFill>
              <w14:schemeClr w14:val="tx1"/>
            </w14:solidFill>
          </w14:textFill>
        </w:rPr>
        <w:t xml:space="preserve"> was a natural part of the economy. He wanted executive agencies (not the courts) to regulate business. The federal government should be used to protect the laboring men, women and children from </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begin"/>
      </w:r>
      <w:r>
        <w:rPr>
          <w:rFonts w:hint="eastAsia" w:ascii="黑体" w:hAnsi="黑体" w:eastAsia="黑体" w:cs="黑体"/>
          <w:i w:val="0"/>
          <w:caps w:val="0"/>
          <w:color w:val="000000" w:themeColor="text1"/>
          <w:spacing w:val="0"/>
          <w:sz w:val="28"/>
          <w:szCs w:val="28"/>
          <w:u w:val="none"/>
          <w14:textFill>
            <w14:solidFill>
              <w14:schemeClr w14:val="tx1"/>
            </w14:solidFill>
          </w14:textFill>
        </w:rPr>
        <w:instrText xml:space="preserve"> HYPERLINK "https://en.wikipedia.org/wiki/Exploitation_of_labour" \o "Exploitation of labour" </w:instrTex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separate"/>
      </w:r>
      <w:r>
        <w:rPr>
          <w:rStyle w:val="7"/>
          <w:rFonts w:hint="eastAsia" w:ascii="黑体" w:hAnsi="黑体" w:eastAsia="黑体" w:cs="黑体"/>
          <w:i w:val="0"/>
          <w:caps w:val="0"/>
          <w:color w:val="000000" w:themeColor="text1"/>
          <w:spacing w:val="0"/>
          <w:sz w:val="28"/>
          <w:szCs w:val="28"/>
          <w:u w:val="none"/>
          <w14:textFill>
            <w14:solidFill>
              <w14:schemeClr w14:val="tx1"/>
            </w14:solidFill>
          </w14:textFill>
        </w:rPr>
        <w:t>exploitation</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end"/>
      </w:r>
      <w:r>
        <w:rPr>
          <w:rFonts w:hint="eastAsia" w:ascii="黑体" w:hAnsi="黑体" w:eastAsia="黑体" w:cs="黑体"/>
          <w:i w:val="0"/>
          <w:caps w:val="0"/>
          <w:color w:val="000000" w:themeColor="text1"/>
          <w:spacing w:val="0"/>
          <w:sz w:val="28"/>
          <w:szCs w:val="28"/>
          <w:u w:val="none"/>
          <w14:textFill>
            <w14:solidFill>
              <w14:schemeClr w14:val="tx1"/>
            </w14:solidFill>
          </w14:textFill>
        </w:rPr>
        <w:t>.</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begin"/>
      </w:r>
      <w:r>
        <w:rPr>
          <w:rFonts w:hint="eastAsia" w:ascii="黑体" w:hAnsi="黑体" w:eastAsia="黑体" w:cs="黑体"/>
          <w:i w:val="0"/>
          <w:caps w:val="0"/>
          <w:color w:val="000000" w:themeColor="text1"/>
          <w:spacing w:val="0"/>
          <w:sz w:val="28"/>
          <w:szCs w:val="28"/>
          <w:u w:val="none"/>
          <w14:textFill>
            <w14:solidFill>
              <w14:schemeClr w14:val="tx1"/>
            </w14:solidFill>
          </w14:textFill>
        </w:rPr>
        <w:instrText xml:space="preserve"> HYPERLINK "https://en.wikipedia.org/wiki/New_Nationalism_(Theodore_Roosevelt)" \l "cite_note-3" </w:instrTex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separate"/>
      </w:r>
      <w:r>
        <w:rPr>
          <w:rStyle w:val="7"/>
          <w:rFonts w:hint="eastAsia" w:ascii="黑体" w:hAnsi="黑体" w:eastAsia="黑体" w:cs="黑体"/>
          <w:i w:val="0"/>
          <w:caps w:val="0"/>
          <w:color w:val="000000" w:themeColor="text1"/>
          <w:spacing w:val="0"/>
          <w:sz w:val="28"/>
          <w:szCs w:val="28"/>
          <w:u w:val="none"/>
          <w14:textFill>
            <w14:solidFill>
              <w14:schemeClr w14:val="tx1"/>
            </w14:solidFill>
          </w14:textFill>
        </w:rPr>
        <w:t>[3]</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end"/>
      </w:r>
      <w:r>
        <w:rPr>
          <w:rFonts w:hint="eastAsia" w:ascii="黑体" w:hAnsi="黑体" w:eastAsia="黑体" w:cs="黑体"/>
          <w:i w:val="0"/>
          <w:caps w:val="0"/>
          <w:color w:val="000000" w:themeColor="text1"/>
          <w:spacing w:val="0"/>
          <w:sz w:val="28"/>
          <w:szCs w:val="28"/>
          <w:u w:val="none"/>
          <w14:textFill>
            <w14:solidFill>
              <w14:schemeClr w14:val="tx1"/>
            </w14:solidFill>
          </w14:textFill>
        </w:rPr>
        <w:t xml:space="preserve"> In terms of policy, Roosevelt's </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begin"/>
      </w:r>
      <w:r>
        <w:rPr>
          <w:rFonts w:hint="eastAsia" w:ascii="黑体" w:hAnsi="黑体" w:eastAsia="黑体" w:cs="黑体"/>
          <w:i w:val="0"/>
          <w:caps w:val="0"/>
          <w:color w:val="000000" w:themeColor="text1"/>
          <w:spacing w:val="0"/>
          <w:sz w:val="28"/>
          <w:szCs w:val="28"/>
          <w:u w:val="none"/>
          <w14:textFill>
            <w14:solidFill>
              <w14:schemeClr w14:val="tx1"/>
            </w14:solidFill>
          </w14:textFill>
        </w:rPr>
        <w:instrText xml:space="preserve"> HYPERLINK "https://en.wikipedia.org/wiki/Progressive_Party_(United_States,_1912)" \o "Progressive Party (United States, 1912)" </w:instrTex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separate"/>
      </w:r>
      <w:r>
        <w:rPr>
          <w:rStyle w:val="7"/>
          <w:rFonts w:hint="eastAsia" w:ascii="黑体" w:hAnsi="黑体" w:eastAsia="黑体" w:cs="黑体"/>
          <w:i w:val="0"/>
          <w:caps w:val="0"/>
          <w:color w:val="000000" w:themeColor="text1"/>
          <w:spacing w:val="0"/>
          <w:sz w:val="28"/>
          <w:szCs w:val="28"/>
          <w:u w:val="none"/>
          <w14:textFill>
            <w14:solidFill>
              <w14:schemeClr w14:val="tx1"/>
            </w14:solidFill>
          </w14:textFill>
        </w:rPr>
        <w:t>platform</w:t>
      </w:r>
      <w:r>
        <w:rPr>
          <w:rFonts w:hint="eastAsia" w:ascii="黑体" w:hAnsi="黑体" w:eastAsia="黑体" w:cs="黑体"/>
          <w:i w:val="0"/>
          <w:caps w:val="0"/>
          <w:color w:val="000000" w:themeColor="text1"/>
          <w:spacing w:val="0"/>
          <w:sz w:val="28"/>
          <w:szCs w:val="28"/>
          <w:u w:val="none"/>
          <w14:textFill>
            <w14:solidFill>
              <w14:schemeClr w14:val="tx1"/>
            </w14:solidFill>
          </w14:textFill>
        </w:rPr>
        <w:fldChar w:fldCharType="end"/>
      </w:r>
      <w:r>
        <w:rPr>
          <w:rFonts w:hint="eastAsia" w:ascii="黑体" w:hAnsi="黑体" w:eastAsia="黑体" w:cs="黑体"/>
          <w:i w:val="0"/>
          <w:caps w:val="0"/>
          <w:color w:val="000000" w:themeColor="text1"/>
          <w:spacing w:val="0"/>
          <w:sz w:val="28"/>
          <w:szCs w:val="28"/>
          <w:u w:val="none"/>
          <w14:textFill>
            <w14:solidFill>
              <w14:schemeClr w14:val="tx1"/>
            </w14:solidFill>
          </w14:textFill>
        </w:rPr>
        <w:t xml:space="preserve"> included </w:t>
      </w:r>
      <w:r>
        <w:rPr>
          <w:rFonts w:hint="eastAsia" w:ascii="黑体" w:hAnsi="黑体" w:eastAsia="黑体" w:cs="黑体"/>
          <w:i w:val="0"/>
          <w:caps w:val="0"/>
          <w:color w:val="FF0000"/>
          <w:spacing w:val="0"/>
          <w:sz w:val="28"/>
          <w:szCs w:val="28"/>
          <w:u w:val="none"/>
        </w:rPr>
        <w:t>a broad range of social and political reforms advocated by progressives</w:t>
      </w:r>
      <w:r>
        <w:rPr>
          <w:rFonts w:hint="eastAsia" w:ascii="黑体" w:hAnsi="黑体" w:eastAsia="黑体" w:cs="黑体"/>
          <w:i w:val="0"/>
          <w:caps w:val="0"/>
          <w:color w:val="000000" w:themeColor="text1"/>
          <w:spacing w:val="0"/>
          <w:sz w:val="28"/>
          <w:szCs w:val="28"/>
          <w:u w:val="none"/>
          <w14:textFill>
            <w14:solidFill>
              <w14:schemeClr w14:val="tx1"/>
            </w14:solidFill>
          </w14:textFill>
        </w:rPr>
        <w:t>.</w:t>
      </w:r>
      <w:r>
        <w:rPr>
          <w:rFonts w:hint="default" w:ascii="sans-serif" w:hAnsi="sans-serif" w:eastAsia="sans-serif" w:cs="sans-serif"/>
          <w:i w:val="0"/>
          <w:caps w:val="0"/>
          <w:color w:val="000000" w:themeColor="text1"/>
          <w:spacing w:val="0"/>
          <w:sz w:val="28"/>
          <w:szCs w:val="28"/>
          <w:u w:val="none"/>
          <w14:textFill>
            <w14:solidFill>
              <w14:schemeClr w14:val="tx1"/>
            </w14:solidFill>
          </w14:textFill>
        </w:rPr>
        <w:fldChar w:fldCharType="begin"/>
      </w:r>
      <w:r>
        <w:rPr>
          <w:rFonts w:hint="default" w:ascii="sans-serif" w:hAnsi="sans-serif" w:eastAsia="sans-serif" w:cs="sans-serif"/>
          <w:i w:val="0"/>
          <w:caps w:val="0"/>
          <w:color w:val="000000" w:themeColor="text1"/>
          <w:spacing w:val="0"/>
          <w:sz w:val="28"/>
          <w:szCs w:val="28"/>
          <w:u w:val="none"/>
          <w14:textFill>
            <w14:solidFill>
              <w14:schemeClr w14:val="tx1"/>
            </w14:solidFill>
          </w14:textFill>
        </w:rPr>
        <w:instrText xml:space="preserve"> HYPERLINK "https://en.wikipedia.org/wiki/New_Nationalism_(Theodore_Roosevelt)" \l "cite_note-4" </w:instrText>
      </w:r>
      <w:r>
        <w:rPr>
          <w:rFonts w:hint="default" w:ascii="sans-serif" w:hAnsi="sans-serif" w:eastAsia="sans-serif" w:cs="sans-serif"/>
          <w:i w:val="0"/>
          <w:caps w:val="0"/>
          <w:color w:val="000000" w:themeColor="text1"/>
          <w:spacing w:val="0"/>
          <w:sz w:val="28"/>
          <w:szCs w:val="28"/>
          <w:u w:val="none"/>
          <w14:textFill>
            <w14:solidFill>
              <w14:schemeClr w14:val="tx1"/>
            </w14:solidFill>
          </w14:textFill>
        </w:rPr>
        <w:fldChar w:fldCharType="separate"/>
      </w:r>
      <w:r>
        <w:rPr>
          <w:rFonts w:hint="default" w:ascii="sans-serif" w:hAnsi="sans-serif" w:eastAsia="sans-serif" w:cs="sans-serif"/>
          <w:i w:val="0"/>
          <w:caps w:val="0"/>
          <w:color w:val="000000" w:themeColor="text1"/>
          <w:spacing w:val="0"/>
          <w:sz w:val="28"/>
          <w:szCs w:val="28"/>
          <w:u w:val="none"/>
          <w14:textFill>
            <w14:solidFill>
              <w14:schemeClr w14:val="tx1"/>
            </w14:solidFill>
          </w14:textFill>
        </w:rPr>
        <w:fldChar w:fldCharType="end"/>
      </w:r>
    </w:p>
    <w:p>
      <w:pPr>
        <w:numPr>
          <w:ilvl w:val="0"/>
          <w:numId w:val="0"/>
        </w:numPr>
        <w:rPr>
          <w:rFonts w:hint="eastAsia"/>
          <w:color w:val="C00000"/>
          <w:sz w:val="28"/>
          <w:szCs w:val="28"/>
          <w:lang w:val="en-US" w:eastAsia="zh-CN"/>
        </w:rPr>
      </w:pPr>
      <w:r>
        <w:rPr>
          <w:rFonts w:ascii="sans-serif" w:hAnsi="sans-serif" w:eastAsia="sans-serif" w:cs="sans-serif"/>
          <w:i w:val="0"/>
          <w:caps w:val="0"/>
          <w:color w:val="222222"/>
          <w:spacing w:val="0"/>
          <w:sz w:val="28"/>
          <w:szCs w:val="28"/>
          <w:u w:val="none"/>
        </w:rPr>
        <w:t>Wilson ideas split with Roosevelt on how the government should handle the restraint of private power as in dismantling corporations that had too much economic power in a large society.</w:t>
      </w:r>
    </w:p>
    <w:p>
      <w:pPr>
        <w:numPr>
          <w:ilvl w:val="0"/>
          <w:numId w:val="0"/>
        </w:numPr>
        <w:rPr>
          <w:rFonts w:hint="eastAsia"/>
          <w:color w:val="C00000"/>
          <w:sz w:val="28"/>
          <w:szCs w:val="28"/>
          <w:lang w:val="en-US" w:eastAsia="zh-CN"/>
        </w:rPr>
      </w:pPr>
    </w:p>
    <w:p>
      <w:pPr>
        <w:numPr>
          <w:ilvl w:val="0"/>
          <w:numId w:val="0"/>
        </w:numPr>
        <w:rPr>
          <w:rFonts w:hint="eastAsia"/>
          <w:color w:val="C00000"/>
          <w:sz w:val="28"/>
          <w:szCs w:val="28"/>
          <w:lang w:val="en-US" w:eastAsia="zh-CN"/>
        </w:rPr>
      </w:pPr>
    </w:p>
    <w:p>
      <w:pPr>
        <w:numPr>
          <w:ilvl w:val="0"/>
          <w:numId w:val="0"/>
        </w:numPr>
        <w:rPr>
          <w:rFonts w:hint="eastAsia"/>
          <w:color w:val="C00000"/>
          <w:sz w:val="28"/>
          <w:szCs w:val="28"/>
          <w:lang w:val="en-US" w:eastAsia="zh-CN"/>
        </w:rPr>
      </w:pPr>
      <w:r>
        <w:rPr>
          <w:rFonts w:hint="eastAsia"/>
          <w:color w:val="C00000"/>
          <w:sz w:val="28"/>
          <w:szCs w:val="28"/>
          <w:lang w:val="en-US" w:eastAsia="zh-CN"/>
        </w:rPr>
        <w:t>Key terms :</w:t>
      </w:r>
    </w:p>
    <w:p>
      <w:pPr>
        <w:numPr>
          <w:ilvl w:val="0"/>
          <w:numId w:val="5"/>
        </w:numPr>
        <w:tabs>
          <w:tab w:val="clear" w:pos="312"/>
        </w:tabs>
        <w:rPr>
          <w:rFonts w:hint="eastAsia" w:ascii="黑体" w:hAnsi="黑体" w:eastAsia="黑体" w:cs="黑体"/>
          <w:i w:val="0"/>
          <w:caps w:val="0"/>
          <w:color w:val="222222"/>
          <w:spacing w:val="0"/>
          <w:sz w:val="28"/>
          <w:szCs w:val="28"/>
          <w:u w:val="none"/>
        </w:rPr>
      </w:pPr>
      <w:r>
        <w:rPr>
          <w:rFonts w:hint="eastAsia"/>
          <w:color w:val="C00000"/>
          <w:sz w:val="28"/>
          <w:szCs w:val="28"/>
          <w:lang w:val="en-US" w:eastAsia="zh-CN"/>
        </w:rPr>
        <w:t xml:space="preserve">Imperialism: </w:t>
      </w:r>
      <w:r>
        <w:rPr>
          <w:rFonts w:hint="eastAsia" w:ascii="黑体" w:hAnsi="黑体" w:eastAsia="黑体" w:cs="黑体"/>
          <w:b/>
          <w:i w:val="0"/>
          <w:caps w:val="0"/>
          <w:color w:val="222222"/>
          <w:spacing w:val="0"/>
          <w:sz w:val="28"/>
          <w:szCs w:val="28"/>
          <w:u w:val="none"/>
        </w:rPr>
        <w:t>Imperialism</w:t>
      </w:r>
      <w:r>
        <w:rPr>
          <w:rFonts w:hint="eastAsia" w:ascii="黑体" w:hAnsi="黑体" w:eastAsia="黑体" w:cs="黑体"/>
          <w:i w:val="0"/>
          <w:caps w:val="0"/>
          <w:color w:val="222222"/>
          <w:spacing w:val="0"/>
          <w:sz w:val="28"/>
          <w:szCs w:val="28"/>
          <w:u w:val="none"/>
        </w:rPr>
        <w:t xml:space="preserve"> is an action that involves a </w:t>
      </w:r>
      <w:r>
        <w:rPr>
          <w:rFonts w:hint="eastAsia" w:ascii="黑体" w:hAnsi="黑体" w:eastAsia="黑体" w:cs="黑体"/>
          <w:i w:val="0"/>
          <w:caps w:val="0"/>
          <w:color w:val="0645AD"/>
          <w:spacing w:val="0"/>
          <w:sz w:val="28"/>
          <w:szCs w:val="28"/>
          <w:u w:val="none"/>
        </w:rPr>
        <w:fldChar w:fldCharType="begin"/>
      </w:r>
      <w:r>
        <w:rPr>
          <w:rFonts w:hint="eastAsia" w:ascii="黑体" w:hAnsi="黑体" w:eastAsia="黑体" w:cs="黑体"/>
          <w:i w:val="0"/>
          <w:caps w:val="0"/>
          <w:color w:val="0645AD"/>
          <w:spacing w:val="0"/>
          <w:sz w:val="28"/>
          <w:szCs w:val="28"/>
          <w:u w:val="none"/>
        </w:rPr>
        <w:instrText xml:space="preserve"> HYPERLINK "https://en.wikipedia.org/wiki/Country" \o "Country" </w:instrText>
      </w:r>
      <w:r>
        <w:rPr>
          <w:rFonts w:hint="eastAsia" w:ascii="黑体" w:hAnsi="黑体" w:eastAsia="黑体" w:cs="黑体"/>
          <w:i w:val="0"/>
          <w:caps w:val="0"/>
          <w:color w:val="0645AD"/>
          <w:spacing w:val="0"/>
          <w:sz w:val="28"/>
          <w:szCs w:val="28"/>
          <w:u w:val="none"/>
        </w:rPr>
        <w:fldChar w:fldCharType="separate"/>
      </w:r>
      <w:r>
        <w:rPr>
          <w:rStyle w:val="7"/>
          <w:rFonts w:hint="eastAsia" w:ascii="黑体" w:hAnsi="黑体" w:eastAsia="黑体" w:cs="黑体"/>
          <w:i w:val="0"/>
          <w:caps w:val="0"/>
          <w:color w:val="0645AD"/>
          <w:spacing w:val="0"/>
          <w:sz w:val="28"/>
          <w:szCs w:val="28"/>
          <w:u w:val="none"/>
        </w:rPr>
        <w:t>country</w:t>
      </w:r>
      <w:r>
        <w:rPr>
          <w:rFonts w:hint="eastAsia" w:ascii="黑体" w:hAnsi="黑体" w:eastAsia="黑体" w:cs="黑体"/>
          <w:i w:val="0"/>
          <w:caps w:val="0"/>
          <w:color w:val="0645AD"/>
          <w:spacing w:val="0"/>
          <w:sz w:val="28"/>
          <w:szCs w:val="28"/>
          <w:u w:val="none"/>
        </w:rPr>
        <w:fldChar w:fldCharType="end"/>
      </w:r>
      <w:r>
        <w:rPr>
          <w:rFonts w:hint="eastAsia" w:ascii="黑体" w:hAnsi="黑体" w:eastAsia="黑体" w:cs="黑体"/>
          <w:i w:val="0"/>
          <w:caps w:val="0"/>
          <w:color w:val="222222"/>
          <w:spacing w:val="0"/>
          <w:sz w:val="28"/>
          <w:szCs w:val="28"/>
          <w:u w:val="none"/>
        </w:rPr>
        <w:t xml:space="preserve"> (usually an </w:t>
      </w:r>
      <w:r>
        <w:rPr>
          <w:rFonts w:hint="eastAsia" w:ascii="黑体" w:hAnsi="黑体" w:eastAsia="黑体" w:cs="黑体"/>
          <w:i w:val="0"/>
          <w:caps w:val="0"/>
          <w:color w:val="0645AD"/>
          <w:spacing w:val="0"/>
          <w:sz w:val="28"/>
          <w:szCs w:val="28"/>
          <w:u w:val="none"/>
        </w:rPr>
        <w:fldChar w:fldCharType="begin"/>
      </w:r>
      <w:r>
        <w:rPr>
          <w:rFonts w:hint="eastAsia" w:ascii="黑体" w:hAnsi="黑体" w:eastAsia="黑体" w:cs="黑体"/>
          <w:i w:val="0"/>
          <w:caps w:val="0"/>
          <w:color w:val="0645AD"/>
          <w:spacing w:val="0"/>
          <w:sz w:val="28"/>
          <w:szCs w:val="28"/>
          <w:u w:val="none"/>
        </w:rPr>
        <w:instrText xml:space="preserve"> HYPERLINK "https://en.wikipedia.org/wiki/Empire" \o "Empire" </w:instrText>
      </w:r>
      <w:r>
        <w:rPr>
          <w:rFonts w:hint="eastAsia" w:ascii="黑体" w:hAnsi="黑体" w:eastAsia="黑体" w:cs="黑体"/>
          <w:i w:val="0"/>
          <w:caps w:val="0"/>
          <w:color w:val="0645AD"/>
          <w:spacing w:val="0"/>
          <w:sz w:val="28"/>
          <w:szCs w:val="28"/>
          <w:u w:val="none"/>
        </w:rPr>
        <w:fldChar w:fldCharType="separate"/>
      </w:r>
      <w:r>
        <w:rPr>
          <w:rStyle w:val="7"/>
          <w:rFonts w:hint="eastAsia" w:ascii="黑体" w:hAnsi="黑体" w:eastAsia="黑体" w:cs="黑体"/>
          <w:i w:val="0"/>
          <w:caps w:val="0"/>
          <w:color w:val="0645AD"/>
          <w:spacing w:val="0"/>
          <w:sz w:val="28"/>
          <w:szCs w:val="28"/>
          <w:u w:val="none"/>
        </w:rPr>
        <w:t>empire</w:t>
      </w:r>
      <w:r>
        <w:rPr>
          <w:rFonts w:hint="eastAsia" w:ascii="黑体" w:hAnsi="黑体" w:eastAsia="黑体" w:cs="黑体"/>
          <w:i w:val="0"/>
          <w:caps w:val="0"/>
          <w:color w:val="0645AD"/>
          <w:spacing w:val="0"/>
          <w:sz w:val="28"/>
          <w:szCs w:val="28"/>
          <w:u w:val="none"/>
        </w:rPr>
        <w:fldChar w:fldCharType="end"/>
      </w:r>
      <w:r>
        <w:rPr>
          <w:rFonts w:hint="eastAsia" w:ascii="黑体" w:hAnsi="黑体" w:eastAsia="黑体" w:cs="黑体"/>
          <w:i w:val="0"/>
          <w:caps w:val="0"/>
          <w:color w:val="222222"/>
          <w:spacing w:val="0"/>
          <w:sz w:val="28"/>
          <w:szCs w:val="28"/>
          <w:u w:val="none"/>
        </w:rPr>
        <w:t xml:space="preserve"> or a </w:t>
      </w:r>
      <w:r>
        <w:rPr>
          <w:rFonts w:hint="eastAsia" w:ascii="黑体" w:hAnsi="黑体" w:eastAsia="黑体" w:cs="黑体"/>
          <w:i w:val="0"/>
          <w:caps w:val="0"/>
          <w:color w:val="0645AD"/>
          <w:spacing w:val="0"/>
          <w:sz w:val="28"/>
          <w:szCs w:val="28"/>
          <w:u w:val="none"/>
        </w:rPr>
        <w:fldChar w:fldCharType="begin"/>
      </w:r>
      <w:r>
        <w:rPr>
          <w:rFonts w:hint="eastAsia" w:ascii="黑体" w:hAnsi="黑体" w:eastAsia="黑体" w:cs="黑体"/>
          <w:i w:val="0"/>
          <w:caps w:val="0"/>
          <w:color w:val="0645AD"/>
          <w:spacing w:val="0"/>
          <w:sz w:val="28"/>
          <w:szCs w:val="28"/>
          <w:u w:val="none"/>
        </w:rPr>
        <w:instrText xml:space="preserve"> HYPERLINK "https://en.wikipedia.org/wiki/Realm" \o "Realm" </w:instrText>
      </w:r>
      <w:r>
        <w:rPr>
          <w:rFonts w:hint="eastAsia" w:ascii="黑体" w:hAnsi="黑体" w:eastAsia="黑体" w:cs="黑体"/>
          <w:i w:val="0"/>
          <w:caps w:val="0"/>
          <w:color w:val="0645AD"/>
          <w:spacing w:val="0"/>
          <w:sz w:val="28"/>
          <w:szCs w:val="28"/>
          <w:u w:val="none"/>
        </w:rPr>
        <w:fldChar w:fldCharType="separate"/>
      </w:r>
      <w:r>
        <w:rPr>
          <w:rStyle w:val="7"/>
          <w:rFonts w:hint="eastAsia" w:ascii="黑体" w:hAnsi="黑体" w:eastAsia="黑体" w:cs="黑体"/>
          <w:i w:val="0"/>
          <w:caps w:val="0"/>
          <w:color w:val="0645AD"/>
          <w:spacing w:val="0"/>
          <w:sz w:val="28"/>
          <w:szCs w:val="28"/>
          <w:u w:val="none"/>
        </w:rPr>
        <w:t>kingdom</w:t>
      </w:r>
      <w:r>
        <w:rPr>
          <w:rFonts w:hint="eastAsia" w:ascii="黑体" w:hAnsi="黑体" w:eastAsia="黑体" w:cs="黑体"/>
          <w:i w:val="0"/>
          <w:caps w:val="0"/>
          <w:color w:val="0645AD"/>
          <w:spacing w:val="0"/>
          <w:sz w:val="28"/>
          <w:szCs w:val="28"/>
          <w:u w:val="none"/>
        </w:rPr>
        <w:fldChar w:fldCharType="end"/>
      </w:r>
      <w:r>
        <w:rPr>
          <w:rFonts w:hint="eastAsia" w:ascii="黑体" w:hAnsi="黑体" w:eastAsia="黑体" w:cs="黑体"/>
          <w:i w:val="0"/>
          <w:caps w:val="0"/>
          <w:color w:val="222222"/>
          <w:spacing w:val="0"/>
          <w:sz w:val="28"/>
          <w:szCs w:val="28"/>
          <w:u w:val="none"/>
        </w:rPr>
        <w:t xml:space="preserve">) extending its power by the acquisition of </w:t>
      </w:r>
      <w:r>
        <w:rPr>
          <w:rFonts w:hint="eastAsia" w:ascii="黑体" w:hAnsi="黑体" w:eastAsia="黑体" w:cs="黑体"/>
          <w:i w:val="0"/>
          <w:caps w:val="0"/>
          <w:color w:val="0645AD"/>
          <w:spacing w:val="0"/>
          <w:sz w:val="28"/>
          <w:szCs w:val="28"/>
          <w:u w:val="none"/>
        </w:rPr>
        <w:fldChar w:fldCharType="begin"/>
      </w:r>
      <w:r>
        <w:rPr>
          <w:rFonts w:hint="eastAsia" w:ascii="黑体" w:hAnsi="黑体" w:eastAsia="黑体" w:cs="黑体"/>
          <w:i w:val="0"/>
          <w:caps w:val="0"/>
          <w:color w:val="0645AD"/>
          <w:spacing w:val="0"/>
          <w:sz w:val="28"/>
          <w:szCs w:val="28"/>
          <w:u w:val="none"/>
        </w:rPr>
        <w:instrText xml:space="preserve"> HYPERLINK "https://en.wikipedia.org/wiki/Territory" \o "Territory" </w:instrText>
      </w:r>
      <w:r>
        <w:rPr>
          <w:rFonts w:hint="eastAsia" w:ascii="黑体" w:hAnsi="黑体" w:eastAsia="黑体" w:cs="黑体"/>
          <w:i w:val="0"/>
          <w:caps w:val="0"/>
          <w:color w:val="0645AD"/>
          <w:spacing w:val="0"/>
          <w:sz w:val="28"/>
          <w:szCs w:val="28"/>
          <w:u w:val="none"/>
        </w:rPr>
        <w:fldChar w:fldCharType="separate"/>
      </w:r>
      <w:r>
        <w:rPr>
          <w:rStyle w:val="7"/>
          <w:rFonts w:hint="eastAsia" w:ascii="黑体" w:hAnsi="黑体" w:eastAsia="黑体" w:cs="黑体"/>
          <w:i w:val="0"/>
          <w:caps w:val="0"/>
          <w:color w:val="0645AD"/>
          <w:spacing w:val="0"/>
          <w:sz w:val="28"/>
          <w:szCs w:val="28"/>
          <w:u w:val="none"/>
        </w:rPr>
        <w:t>territories</w:t>
      </w:r>
      <w:r>
        <w:rPr>
          <w:rFonts w:hint="eastAsia" w:ascii="黑体" w:hAnsi="黑体" w:eastAsia="黑体" w:cs="黑体"/>
          <w:i w:val="0"/>
          <w:caps w:val="0"/>
          <w:color w:val="0645AD"/>
          <w:spacing w:val="0"/>
          <w:sz w:val="28"/>
          <w:szCs w:val="28"/>
          <w:u w:val="none"/>
        </w:rPr>
        <w:fldChar w:fldCharType="end"/>
      </w:r>
      <w:r>
        <w:rPr>
          <w:rFonts w:hint="eastAsia" w:ascii="黑体" w:hAnsi="黑体" w:eastAsia="黑体" w:cs="黑体"/>
          <w:i w:val="0"/>
          <w:caps w:val="0"/>
          <w:color w:val="222222"/>
          <w:spacing w:val="0"/>
          <w:sz w:val="28"/>
          <w:szCs w:val="28"/>
          <w:u w:val="none"/>
        </w:rPr>
        <w:t xml:space="preserve">. It may also include the exploitation of these territories, an action that is linked to </w:t>
      </w:r>
      <w:r>
        <w:rPr>
          <w:rFonts w:hint="eastAsia" w:ascii="黑体" w:hAnsi="黑体" w:eastAsia="黑体" w:cs="黑体"/>
          <w:i w:val="0"/>
          <w:caps w:val="0"/>
          <w:color w:val="0645AD"/>
          <w:spacing w:val="0"/>
          <w:sz w:val="28"/>
          <w:szCs w:val="28"/>
          <w:u w:val="none"/>
        </w:rPr>
        <w:fldChar w:fldCharType="begin"/>
      </w:r>
      <w:r>
        <w:rPr>
          <w:rFonts w:hint="eastAsia" w:ascii="黑体" w:hAnsi="黑体" w:eastAsia="黑体" w:cs="黑体"/>
          <w:i w:val="0"/>
          <w:caps w:val="0"/>
          <w:color w:val="0645AD"/>
          <w:spacing w:val="0"/>
          <w:sz w:val="28"/>
          <w:szCs w:val="28"/>
          <w:u w:val="none"/>
        </w:rPr>
        <w:instrText xml:space="preserve"> HYPERLINK "https://en.wikipedia.org/wiki/Colonialism" \o "Colonialism" </w:instrText>
      </w:r>
      <w:r>
        <w:rPr>
          <w:rFonts w:hint="eastAsia" w:ascii="黑体" w:hAnsi="黑体" w:eastAsia="黑体" w:cs="黑体"/>
          <w:i w:val="0"/>
          <w:caps w:val="0"/>
          <w:color w:val="0645AD"/>
          <w:spacing w:val="0"/>
          <w:sz w:val="28"/>
          <w:szCs w:val="28"/>
          <w:u w:val="none"/>
        </w:rPr>
        <w:fldChar w:fldCharType="separate"/>
      </w:r>
      <w:r>
        <w:rPr>
          <w:rStyle w:val="7"/>
          <w:rFonts w:hint="eastAsia" w:ascii="黑体" w:hAnsi="黑体" w:eastAsia="黑体" w:cs="黑体"/>
          <w:i w:val="0"/>
          <w:caps w:val="0"/>
          <w:color w:val="0645AD"/>
          <w:spacing w:val="0"/>
          <w:sz w:val="28"/>
          <w:szCs w:val="28"/>
          <w:u w:val="none"/>
        </w:rPr>
        <w:t>colonialism</w:t>
      </w:r>
      <w:r>
        <w:rPr>
          <w:rFonts w:hint="eastAsia" w:ascii="黑体" w:hAnsi="黑体" w:eastAsia="黑体" w:cs="黑体"/>
          <w:i w:val="0"/>
          <w:caps w:val="0"/>
          <w:color w:val="0645AD"/>
          <w:spacing w:val="0"/>
          <w:sz w:val="28"/>
          <w:szCs w:val="28"/>
          <w:u w:val="none"/>
        </w:rPr>
        <w:fldChar w:fldCharType="end"/>
      </w:r>
      <w:r>
        <w:rPr>
          <w:rFonts w:hint="eastAsia" w:ascii="黑体" w:hAnsi="黑体" w:eastAsia="黑体" w:cs="黑体"/>
          <w:i w:val="0"/>
          <w:caps w:val="0"/>
          <w:color w:val="222222"/>
          <w:spacing w:val="0"/>
          <w:sz w:val="28"/>
          <w:szCs w:val="28"/>
          <w:u w:val="none"/>
        </w:rPr>
        <w:t>.</w:t>
      </w:r>
    </w:p>
    <w:p>
      <w:pPr>
        <w:pStyle w:val="5"/>
        <w:keepNext w:val="0"/>
        <w:keepLines w:val="0"/>
        <w:widowControl/>
        <w:suppressLineNumbers w:val="0"/>
        <w:spacing w:before="84" w:beforeAutospacing="0" w:after="84" w:afterAutospacing="0" w:line="267" w:lineRule="atLeast"/>
        <w:ind w:left="0" w:right="0" w:firstLine="0"/>
        <w:jc w:val="left"/>
        <w:rPr>
          <w:rFonts w:hint="eastAsia" w:ascii="黑体" w:hAnsi="黑体" w:eastAsia="黑体" w:cs="黑体"/>
          <w:i w:val="0"/>
          <w:caps w:val="0"/>
          <w:color w:val="222222"/>
          <w:spacing w:val="0"/>
          <w:sz w:val="28"/>
          <w:szCs w:val="28"/>
          <w:u w:val="none"/>
        </w:rPr>
      </w:pPr>
      <w:r>
        <w:rPr>
          <w:rFonts w:hint="eastAsia" w:ascii="黑体" w:hAnsi="黑体" w:eastAsia="黑体" w:cs="黑体"/>
          <w:i w:val="0"/>
          <w:caps w:val="0"/>
          <w:color w:val="222222"/>
          <w:spacing w:val="0"/>
          <w:sz w:val="28"/>
          <w:szCs w:val="28"/>
          <w:u w:val="none"/>
          <w:lang w:val="en-US" w:eastAsia="zh-CN"/>
        </w:rPr>
        <w:t>2.</w:t>
      </w:r>
      <w:r>
        <w:rPr>
          <w:rFonts w:hint="eastAsia" w:ascii="黑体" w:hAnsi="黑体" w:eastAsia="黑体" w:cs="黑体"/>
          <w:i w:val="0"/>
          <w:caps w:val="0"/>
          <w:color w:val="FF0000"/>
          <w:spacing w:val="0"/>
          <w:sz w:val="28"/>
          <w:szCs w:val="28"/>
          <w:u w:val="none"/>
          <w:lang w:val="en-US" w:eastAsia="zh-CN"/>
        </w:rPr>
        <w:t>Manifest Destiny</w:t>
      </w:r>
      <w:r>
        <w:rPr>
          <w:rFonts w:hint="eastAsia" w:ascii="黑体" w:hAnsi="黑体" w:eastAsia="黑体" w:cs="黑体"/>
          <w:i w:val="0"/>
          <w:caps w:val="0"/>
          <w:color w:val="222222"/>
          <w:spacing w:val="0"/>
          <w:sz w:val="28"/>
          <w:szCs w:val="28"/>
          <w:u w:val="none"/>
          <w:lang w:val="en-US" w:eastAsia="zh-CN"/>
        </w:rPr>
        <w:t>:</w:t>
      </w:r>
      <w:r>
        <w:rPr>
          <w:rFonts w:hint="eastAsia" w:ascii="黑体" w:hAnsi="黑体" w:eastAsia="黑体" w:cs="黑体"/>
          <w:i w:val="0"/>
          <w:caps w:val="0"/>
          <w:color w:val="222222"/>
          <w:spacing w:val="0"/>
          <w:sz w:val="28"/>
          <w:szCs w:val="28"/>
          <w:u w:val="none"/>
        </w:rPr>
        <w:t xml:space="preserve">In the 19th century, </w:t>
      </w:r>
      <w:r>
        <w:rPr>
          <w:rFonts w:hint="eastAsia" w:ascii="黑体" w:hAnsi="黑体" w:eastAsia="黑体" w:cs="黑体"/>
          <w:b/>
          <w:i w:val="0"/>
          <w:caps w:val="0"/>
          <w:color w:val="222222"/>
          <w:spacing w:val="0"/>
          <w:sz w:val="28"/>
          <w:szCs w:val="28"/>
          <w:u w:val="none"/>
        </w:rPr>
        <w:t>manifest destiny</w:t>
      </w:r>
      <w:r>
        <w:rPr>
          <w:rFonts w:hint="eastAsia" w:ascii="黑体" w:hAnsi="黑体" w:eastAsia="黑体" w:cs="黑体"/>
          <w:i w:val="0"/>
          <w:caps w:val="0"/>
          <w:color w:val="222222"/>
          <w:spacing w:val="0"/>
          <w:sz w:val="28"/>
          <w:szCs w:val="28"/>
          <w:u w:val="none"/>
        </w:rPr>
        <w:t xml:space="preserve"> was a widely held belief in the </w:t>
      </w:r>
      <w:r>
        <w:rPr>
          <w:rFonts w:hint="eastAsia" w:ascii="黑体" w:hAnsi="黑体" w:eastAsia="黑体" w:cs="黑体"/>
          <w:i w:val="0"/>
          <w:caps w:val="0"/>
          <w:color w:val="0645AD"/>
          <w:spacing w:val="0"/>
          <w:sz w:val="28"/>
          <w:szCs w:val="28"/>
          <w:u w:val="none"/>
        </w:rPr>
        <w:fldChar w:fldCharType="begin"/>
      </w:r>
      <w:r>
        <w:rPr>
          <w:rFonts w:hint="eastAsia" w:ascii="黑体" w:hAnsi="黑体" w:eastAsia="黑体" w:cs="黑体"/>
          <w:i w:val="0"/>
          <w:caps w:val="0"/>
          <w:color w:val="0645AD"/>
          <w:spacing w:val="0"/>
          <w:sz w:val="28"/>
          <w:szCs w:val="28"/>
          <w:u w:val="none"/>
        </w:rPr>
        <w:instrText xml:space="preserve"> HYPERLINK "https://en.wikipedia.org/wiki/United_States" \o "United States" </w:instrText>
      </w:r>
      <w:r>
        <w:rPr>
          <w:rFonts w:hint="eastAsia" w:ascii="黑体" w:hAnsi="黑体" w:eastAsia="黑体" w:cs="黑体"/>
          <w:i w:val="0"/>
          <w:caps w:val="0"/>
          <w:color w:val="0645AD"/>
          <w:spacing w:val="0"/>
          <w:sz w:val="28"/>
          <w:szCs w:val="28"/>
          <w:u w:val="none"/>
        </w:rPr>
        <w:fldChar w:fldCharType="separate"/>
      </w:r>
      <w:r>
        <w:rPr>
          <w:rStyle w:val="7"/>
          <w:rFonts w:hint="eastAsia" w:ascii="黑体" w:hAnsi="黑体" w:eastAsia="黑体" w:cs="黑体"/>
          <w:i w:val="0"/>
          <w:caps w:val="0"/>
          <w:color w:val="0645AD"/>
          <w:spacing w:val="0"/>
          <w:sz w:val="28"/>
          <w:szCs w:val="28"/>
          <w:u w:val="none"/>
        </w:rPr>
        <w:t>United States</w:t>
      </w:r>
      <w:r>
        <w:rPr>
          <w:rFonts w:hint="eastAsia" w:ascii="黑体" w:hAnsi="黑体" w:eastAsia="黑体" w:cs="黑体"/>
          <w:i w:val="0"/>
          <w:caps w:val="0"/>
          <w:color w:val="0645AD"/>
          <w:spacing w:val="0"/>
          <w:sz w:val="28"/>
          <w:szCs w:val="28"/>
          <w:u w:val="none"/>
        </w:rPr>
        <w:fldChar w:fldCharType="end"/>
      </w:r>
      <w:r>
        <w:rPr>
          <w:rFonts w:hint="eastAsia" w:ascii="黑体" w:hAnsi="黑体" w:eastAsia="黑体" w:cs="黑体"/>
          <w:i w:val="0"/>
          <w:caps w:val="0"/>
          <w:color w:val="222222"/>
          <w:spacing w:val="0"/>
          <w:sz w:val="28"/>
          <w:szCs w:val="28"/>
          <w:u w:val="none"/>
        </w:rPr>
        <w:t xml:space="preserve"> that its settlers were destined to expand across </w:t>
      </w:r>
      <w:r>
        <w:rPr>
          <w:rFonts w:hint="eastAsia" w:ascii="黑体" w:hAnsi="黑体" w:eastAsia="黑体" w:cs="黑体"/>
          <w:i w:val="0"/>
          <w:caps w:val="0"/>
          <w:color w:val="0645AD"/>
          <w:spacing w:val="0"/>
          <w:sz w:val="28"/>
          <w:szCs w:val="28"/>
          <w:u w:val="none"/>
        </w:rPr>
        <w:fldChar w:fldCharType="begin"/>
      </w:r>
      <w:r>
        <w:rPr>
          <w:rFonts w:hint="eastAsia" w:ascii="黑体" w:hAnsi="黑体" w:eastAsia="黑体" w:cs="黑体"/>
          <w:i w:val="0"/>
          <w:caps w:val="0"/>
          <w:color w:val="0645AD"/>
          <w:spacing w:val="0"/>
          <w:sz w:val="28"/>
          <w:szCs w:val="28"/>
          <w:u w:val="none"/>
        </w:rPr>
        <w:instrText xml:space="preserve"> HYPERLINK "https://en.wikipedia.org/wiki/North_America" \o "North America" </w:instrText>
      </w:r>
      <w:r>
        <w:rPr>
          <w:rFonts w:hint="eastAsia" w:ascii="黑体" w:hAnsi="黑体" w:eastAsia="黑体" w:cs="黑体"/>
          <w:i w:val="0"/>
          <w:caps w:val="0"/>
          <w:color w:val="0645AD"/>
          <w:spacing w:val="0"/>
          <w:sz w:val="28"/>
          <w:szCs w:val="28"/>
          <w:u w:val="none"/>
        </w:rPr>
        <w:fldChar w:fldCharType="separate"/>
      </w:r>
      <w:r>
        <w:rPr>
          <w:rStyle w:val="7"/>
          <w:rFonts w:hint="eastAsia" w:ascii="黑体" w:hAnsi="黑体" w:eastAsia="黑体" w:cs="黑体"/>
          <w:i w:val="0"/>
          <w:caps w:val="0"/>
          <w:color w:val="0645AD"/>
          <w:spacing w:val="0"/>
          <w:sz w:val="28"/>
          <w:szCs w:val="28"/>
          <w:u w:val="none"/>
        </w:rPr>
        <w:t>North America</w:t>
      </w:r>
      <w:r>
        <w:rPr>
          <w:rFonts w:hint="eastAsia" w:ascii="黑体" w:hAnsi="黑体" w:eastAsia="黑体" w:cs="黑体"/>
          <w:i w:val="0"/>
          <w:caps w:val="0"/>
          <w:color w:val="0645AD"/>
          <w:spacing w:val="0"/>
          <w:sz w:val="28"/>
          <w:szCs w:val="28"/>
          <w:u w:val="none"/>
        </w:rPr>
        <w:fldChar w:fldCharType="end"/>
      </w:r>
      <w:r>
        <w:rPr>
          <w:rFonts w:hint="eastAsia" w:ascii="黑体" w:hAnsi="黑体" w:eastAsia="黑体" w:cs="黑体"/>
          <w:i w:val="0"/>
          <w:caps w:val="0"/>
          <w:color w:val="222222"/>
          <w:spacing w:val="0"/>
          <w:sz w:val="28"/>
          <w:szCs w:val="28"/>
          <w:u w:val="none"/>
        </w:rPr>
        <w:t>. There are three basic themes to manifest destiny:</w:t>
      </w:r>
    </w:p>
    <w:p>
      <w:pPr>
        <w:keepNext w:val="0"/>
        <w:keepLines w:val="0"/>
        <w:widowControl/>
        <w:numPr>
          <w:ilvl w:val="0"/>
          <w:numId w:val="6"/>
        </w:numPr>
        <w:suppressLineNumbers w:val="0"/>
        <w:spacing w:before="0" w:beforeAutospacing="1" w:after="17" w:afterAutospacing="0"/>
        <w:ind w:left="268" w:hanging="360"/>
        <w:jc w:val="left"/>
        <w:rPr>
          <w:rFonts w:hint="eastAsia" w:ascii="黑体" w:hAnsi="黑体" w:eastAsia="黑体" w:cs="黑体"/>
          <w:sz w:val="28"/>
          <w:szCs w:val="28"/>
        </w:rPr>
      </w:pPr>
      <w:r>
        <w:rPr>
          <w:rFonts w:hint="eastAsia" w:ascii="黑体" w:hAnsi="黑体" w:eastAsia="黑体" w:cs="黑体"/>
          <w:i w:val="0"/>
          <w:caps w:val="0"/>
          <w:color w:val="222222"/>
          <w:spacing w:val="0"/>
          <w:sz w:val="28"/>
          <w:szCs w:val="28"/>
          <w:u w:val="none"/>
        </w:rPr>
        <w:t>The special virtues of the American people and their institutions</w:t>
      </w:r>
    </w:p>
    <w:p>
      <w:pPr>
        <w:keepNext w:val="0"/>
        <w:keepLines w:val="0"/>
        <w:widowControl/>
        <w:numPr>
          <w:ilvl w:val="0"/>
          <w:numId w:val="6"/>
        </w:numPr>
        <w:suppressLineNumbers w:val="0"/>
        <w:spacing w:before="0" w:beforeAutospacing="1" w:after="17" w:afterAutospacing="0"/>
        <w:ind w:left="268" w:hanging="360"/>
        <w:jc w:val="left"/>
        <w:rPr>
          <w:rFonts w:hint="eastAsia" w:ascii="黑体" w:hAnsi="黑体" w:eastAsia="黑体" w:cs="黑体"/>
          <w:sz w:val="28"/>
          <w:szCs w:val="28"/>
        </w:rPr>
      </w:pPr>
      <w:r>
        <w:rPr>
          <w:rFonts w:hint="eastAsia" w:ascii="黑体" w:hAnsi="黑体" w:eastAsia="黑体" w:cs="黑体"/>
          <w:i w:val="0"/>
          <w:caps w:val="0"/>
          <w:color w:val="222222"/>
          <w:spacing w:val="0"/>
          <w:sz w:val="28"/>
          <w:szCs w:val="28"/>
          <w:u w:val="none"/>
        </w:rPr>
        <w:t xml:space="preserve">The mission of the United States to redeem and remake the west in the image of </w:t>
      </w:r>
      <w:r>
        <w:rPr>
          <w:rFonts w:hint="eastAsia" w:ascii="黑体" w:hAnsi="黑体" w:eastAsia="黑体" w:cs="黑体"/>
          <w:i w:val="0"/>
          <w:caps w:val="0"/>
          <w:color w:val="0645AD"/>
          <w:spacing w:val="0"/>
          <w:sz w:val="28"/>
          <w:szCs w:val="28"/>
          <w:u w:val="none"/>
        </w:rPr>
        <w:fldChar w:fldCharType="begin"/>
      </w:r>
      <w:r>
        <w:rPr>
          <w:rFonts w:hint="eastAsia" w:ascii="黑体" w:hAnsi="黑体" w:eastAsia="黑体" w:cs="黑体"/>
          <w:i w:val="0"/>
          <w:caps w:val="0"/>
          <w:color w:val="0645AD"/>
          <w:spacing w:val="0"/>
          <w:sz w:val="28"/>
          <w:szCs w:val="28"/>
          <w:u w:val="none"/>
        </w:rPr>
        <w:instrText xml:space="preserve"> HYPERLINK "https://en.wikipedia.org/wiki/History_of_agrarianism" \l "United_States" \o "History of agrarianism" </w:instrText>
      </w:r>
      <w:r>
        <w:rPr>
          <w:rFonts w:hint="eastAsia" w:ascii="黑体" w:hAnsi="黑体" w:eastAsia="黑体" w:cs="黑体"/>
          <w:i w:val="0"/>
          <w:caps w:val="0"/>
          <w:color w:val="0645AD"/>
          <w:spacing w:val="0"/>
          <w:sz w:val="28"/>
          <w:szCs w:val="28"/>
          <w:u w:val="none"/>
        </w:rPr>
        <w:fldChar w:fldCharType="separate"/>
      </w:r>
      <w:r>
        <w:rPr>
          <w:rStyle w:val="7"/>
          <w:rFonts w:hint="eastAsia" w:ascii="黑体" w:hAnsi="黑体" w:eastAsia="黑体" w:cs="黑体"/>
          <w:i w:val="0"/>
          <w:caps w:val="0"/>
          <w:color w:val="0645AD"/>
          <w:spacing w:val="0"/>
          <w:sz w:val="28"/>
          <w:szCs w:val="28"/>
          <w:u w:val="none"/>
        </w:rPr>
        <w:t>agrarian</w:t>
      </w:r>
      <w:r>
        <w:rPr>
          <w:rFonts w:hint="eastAsia" w:ascii="黑体" w:hAnsi="黑体" w:eastAsia="黑体" w:cs="黑体"/>
          <w:i w:val="0"/>
          <w:caps w:val="0"/>
          <w:color w:val="0645AD"/>
          <w:spacing w:val="0"/>
          <w:sz w:val="28"/>
          <w:szCs w:val="28"/>
          <w:u w:val="none"/>
        </w:rPr>
        <w:fldChar w:fldCharType="end"/>
      </w:r>
      <w:r>
        <w:rPr>
          <w:rFonts w:hint="eastAsia" w:ascii="黑体" w:hAnsi="黑体" w:eastAsia="黑体" w:cs="黑体"/>
          <w:i w:val="0"/>
          <w:caps w:val="0"/>
          <w:color w:val="222222"/>
          <w:spacing w:val="0"/>
          <w:sz w:val="28"/>
          <w:szCs w:val="28"/>
          <w:u w:val="none"/>
        </w:rPr>
        <w:t xml:space="preserve"> America</w:t>
      </w:r>
    </w:p>
    <w:p>
      <w:pPr>
        <w:keepNext w:val="0"/>
        <w:keepLines w:val="0"/>
        <w:widowControl/>
        <w:numPr>
          <w:ilvl w:val="0"/>
          <w:numId w:val="6"/>
        </w:numPr>
        <w:suppressLineNumbers w:val="0"/>
        <w:spacing w:before="0" w:beforeAutospacing="1" w:after="17" w:afterAutospacing="0"/>
        <w:ind w:left="268" w:hanging="36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rPr>
        <w:t>An irresistible destiny to accomplish this essential duty</w:t>
      </w:r>
      <w:r>
        <w:rPr>
          <w:rFonts w:hint="eastAsia" w:ascii="黑体" w:hAnsi="黑体" w:eastAsia="黑体" w:cs="黑体"/>
          <w:i w:val="0"/>
          <w:caps w:val="0"/>
          <w:color w:val="222222"/>
          <w:spacing w:val="0"/>
          <w:sz w:val="28"/>
          <w:szCs w:val="28"/>
          <w:u w:val="none"/>
          <w:lang w:val="en-US" w:eastAsia="zh-CN"/>
        </w:rPr>
        <w:t>.</w:t>
      </w:r>
    </w:p>
    <w:p>
      <w:pPr>
        <w:keepNext w:val="0"/>
        <w:keepLines w:val="0"/>
        <w:widowControl/>
        <w:numPr>
          <w:ilvl w:val="0"/>
          <w:numId w:val="5"/>
        </w:numPr>
        <w:suppressLineNumbers w:val="0"/>
        <w:tabs>
          <w:tab w:val="clear" w:pos="312"/>
        </w:tabs>
        <w:spacing w:before="0" w:beforeAutospacing="1" w:after="17" w:afterAutospacing="0"/>
        <w:ind w:left="0" w:leftChars="0" w:firstLine="0" w:firstLineChars="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Spanish-American War In the wake of the conflict, the United States became an imperial power having gained many Spanish territories.it saw the rise of the United States as world power and aided healing the divides caused by the Civil War.</w:t>
      </w:r>
    </w:p>
    <w:p>
      <w:pPr>
        <w:keepNext w:val="0"/>
        <w:keepLines w:val="0"/>
        <w:widowControl/>
        <w:numPr>
          <w:ilvl w:val="0"/>
          <w:numId w:val="5"/>
        </w:numPr>
        <w:suppressLineNumbers w:val="0"/>
        <w:tabs>
          <w:tab w:val="clear" w:pos="312"/>
        </w:tabs>
        <w:spacing w:before="0" w:beforeAutospacing="1" w:after="17" w:afterAutospacing="0"/>
        <w:ind w:left="0" w:leftChars="0" w:firstLine="0" w:firstLineChars="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olor w:val="222222"/>
          <w:spacing w:val="0"/>
          <w:sz w:val="28"/>
          <w:szCs w:val="28"/>
          <w:u w:val="none"/>
          <w:lang w:val="en-US" w:eastAsia="zh-CN"/>
        </w:rPr>
        <w:t>I</w:t>
      </w:r>
      <w:r>
        <w:rPr>
          <w:rFonts w:hint="eastAsia" w:ascii="黑体" w:hAnsi="黑体" w:eastAsia="黑体" w:cs="黑体"/>
          <w:i w:val="0"/>
          <w:caps w:val="0"/>
          <w:color w:val="222222"/>
          <w:spacing w:val="0"/>
          <w:sz w:val="28"/>
          <w:szCs w:val="28"/>
          <w:u w:val="none"/>
          <w:lang w:val="en-US" w:eastAsia="zh-CN"/>
        </w:rPr>
        <w:t>deology:</w:t>
      </w:r>
      <w:r>
        <w:rPr>
          <w:rFonts w:hint="eastAsia" w:ascii="黑体" w:hAnsi="黑体" w:eastAsia="黑体" w:cs="黑体"/>
          <w:b/>
          <w:i w:val="0"/>
          <w:caps w:val="0"/>
          <w:color w:val="222222"/>
          <w:spacing w:val="0"/>
          <w:sz w:val="28"/>
          <w:szCs w:val="28"/>
          <w:u w:val="none"/>
        </w:rPr>
        <w:t>Ideology</w:t>
      </w:r>
      <w:r>
        <w:rPr>
          <w:rFonts w:hint="eastAsia" w:ascii="黑体" w:hAnsi="黑体" w:eastAsia="黑体" w:cs="黑体"/>
          <w:i w:val="0"/>
          <w:caps w:val="0"/>
          <w:color w:val="222222"/>
          <w:spacing w:val="0"/>
          <w:sz w:val="28"/>
          <w:szCs w:val="28"/>
          <w:u w:val="none"/>
        </w:rPr>
        <w:t xml:space="preserve"> is a comprehensive set of </w:t>
      </w:r>
      <w:r>
        <w:rPr>
          <w:rFonts w:hint="eastAsia" w:ascii="黑体" w:hAnsi="黑体" w:eastAsia="黑体" w:cs="黑体"/>
          <w:i w:val="0"/>
          <w:caps w:val="0"/>
          <w:color w:val="0645AD"/>
          <w:spacing w:val="0"/>
          <w:sz w:val="28"/>
          <w:szCs w:val="28"/>
          <w:u w:val="none"/>
        </w:rPr>
        <w:fldChar w:fldCharType="begin"/>
      </w:r>
      <w:r>
        <w:rPr>
          <w:rFonts w:hint="eastAsia" w:ascii="黑体" w:hAnsi="黑体" w:eastAsia="黑体" w:cs="黑体"/>
          <w:i w:val="0"/>
          <w:caps w:val="0"/>
          <w:color w:val="0645AD"/>
          <w:spacing w:val="0"/>
          <w:sz w:val="28"/>
          <w:szCs w:val="28"/>
          <w:u w:val="none"/>
        </w:rPr>
        <w:instrText xml:space="preserve"> HYPERLINK "https://en.wikipedia.org/wiki/Normative" \o "Normative" </w:instrText>
      </w:r>
      <w:r>
        <w:rPr>
          <w:rFonts w:hint="eastAsia" w:ascii="黑体" w:hAnsi="黑体" w:eastAsia="黑体" w:cs="黑体"/>
          <w:i w:val="0"/>
          <w:caps w:val="0"/>
          <w:color w:val="0645AD"/>
          <w:spacing w:val="0"/>
          <w:sz w:val="28"/>
          <w:szCs w:val="28"/>
          <w:u w:val="none"/>
        </w:rPr>
        <w:fldChar w:fldCharType="separate"/>
      </w:r>
      <w:r>
        <w:rPr>
          <w:rStyle w:val="7"/>
          <w:rFonts w:hint="eastAsia" w:ascii="黑体" w:hAnsi="黑体" w:eastAsia="黑体" w:cs="黑体"/>
          <w:i w:val="0"/>
          <w:caps w:val="0"/>
          <w:color w:val="0645AD"/>
          <w:spacing w:val="0"/>
          <w:sz w:val="28"/>
          <w:szCs w:val="28"/>
          <w:u w:val="none"/>
        </w:rPr>
        <w:t>normative</w:t>
      </w:r>
      <w:r>
        <w:rPr>
          <w:rFonts w:hint="eastAsia" w:ascii="黑体" w:hAnsi="黑体" w:eastAsia="黑体" w:cs="黑体"/>
          <w:i w:val="0"/>
          <w:caps w:val="0"/>
          <w:color w:val="0645AD"/>
          <w:spacing w:val="0"/>
          <w:sz w:val="28"/>
          <w:szCs w:val="28"/>
          <w:u w:val="none"/>
        </w:rPr>
        <w:fldChar w:fldCharType="end"/>
      </w:r>
      <w:r>
        <w:rPr>
          <w:rFonts w:hint="eastAsia" w:ascii="黑体" w:hAnsi="黑体" w:eastAsia="黑体" w:cs="黑体"/>
          <w:i w:val="0"/>
          <w:caps w:val="0"/>
          <w:color w:val="222222"/>
          <w:spacing w:val="0"/>
          <w:sz w:val="28"/>
          <w:szCs w:val="28"/>
          <w:u w:val="none"/>
        </w:rPr>
        <w:t xml:space="preserve"> </w:t>
      </w:r>
      <w:r>
        <w:rPr>
          <w:rFonts w:hint="eastAsia" w:ascii="黑体" w:hAnsi="黑体" w:eastAsia="黑体" w:cs="黑体"/>
          <w:i w:val="0"/>
          <w:caps w:val="0"/>
          <w:color w:val="0645AD"/>
          <w:spacing w:val="0"/>
          <w:sz w:val="28"/>
          <w:szCs w:val="28"/>
          <w:u w:val="none"/>
        </w:rPr>
        <w:fldChar w:fldCharType="begin"/>
      </w:r>
      <w:r>
        <w:rPr>
          <w:rFonts w:hint="eastAsia" w:ascii="黑体" w:hAnsi="黑体" w:eastAsia="黑体" w:cs="黑体"/>
          <w:i w:val="0"/>
          <w:caps w:val="0"/>
          <w:color w:val="0645AD"/>
          <w:spacing w:val="0"/>
          <w:sz w:val="28"/>
          <w:szCs w:val="28"/>
          <w:u w:val="none"/>
        </w:rPr>
        <w:instrText xml:space="preserve"> HYPERLINK "https://en.wikipedia.org/wiki/Beliefs" \o "Beliefs" </w:instrText>
      </w:r>
      <w:r>
        <w:rPr>
          <w:rFonts w:hint="eastAsia" w:ascii="黑体" w:hAnsi="黑体" w:eastAsia="黑体" w:cs="黑体"/>
          <w:i w:val="0"/>
          <w:caps w:val="0"/>
          <w:color w:val="0645AD"/>
          <w:spacing w:val="0"/>
          <w:sz w:val="28"/>
          <w:szCs w:val="28"/>
          <w:u w:val="none"/>
        </w:rPr>
        <w:fldChar w:fldCharType="separate"/>
      </w:r>
      <w:r>
        <w:rPr>
          <w:rStyle w:val="7"/>
          <w:rFonts w:hint="eastAsia" w:ascii="黑体" w:hAnsi="黑体" w:eastAsia="黑体" w:cs="黑体"/>
          <w:i w:val="0"/>
          <w:caps w:val="0"/>
          <w:color w:val="0645AD"/>
          <w:spacing w:val="0"/>
          <w:sz w:val="28"/>
          <w:szCs w:val="28"/>
          <w:u w:val="none"/>
        </w:rPr>
        <w:t>beliefs</w:t>
      </w:r>
      <w:r>
        <w:rPr>
          <w:rFonts w:hint="eastAsia" w:ascii="黑体" w:hAnsi="黑体" w:eastAsia="黑体" w:cs="黑体"/>
          <w:i w:val="0"/>
          <w:caps w:val="0"/>
          <w:color w:val="0645AD"/>
          <w:spacing w:val="0"/>
          <w:sz w:val="28"/>
          <w:szCs w:val="28"/>
          <w:u w:val="none"/>
        </w:rPr>
        <w:fldChar w:fldCharType="end"/>
      </w:r>
      <w:r>
        <w:rPr>
          <w:rFonts w:hint="eastAsia" w:ascii="黑体" w:hAnsi="黑体" w:eastAsia="黑体" w:cs="黑体"/>
          <w:i w:val="0"/>
          <w:caps w:val="0"/>
          <w:color w:val="222222"/>
          <w:spacing w:val="0"/>
          <w:sz w:val="28"/>
          <w:szCs w:val="28"/>
          <w:u w:val="none"/>
        </w:rPr>
        <w:t xml:space="preserve">, </w:t>
      </w:r>
      <w:r>
        <w:rPr>
          <w:rFonts w:hint="eastAsia" w:ascii="黑体" w:hAnsi="黑体" w:eastAsia="黑体" w:cs="黑体"/>
          <w:i w:val="0"/>
          <w:caps w:val="0"/>
          <w:color w:val="0645AD"/>
          <w:spacing w:val="0"/>
          <w:sz w:val="28"/>
          <w:szCs w:val="28"/>
          <w:u w:val="none"/>
        </w:rPr>
        <w:fldChar w:fldCharType="begin"/>
      </w:r>
      <w:r>
        <w:rPr>
          <w:rFonts w:hint="eastAsia" w:ascii="黑体" w:hAnsi="黑体" w:eastAsia="黑体" w:cs="黑体"/>
          <w:i w:val="0"/>
          <w:caps w:val="0"/>
          <w:color w:val="0645AD"/>
          <w:spacing w:val="0"/>
          <w:sz w:val="28"/>
          <w:szCs w:val="28"/>
          <w:u w:val="none"/>
        </w:rPr>
        <w:instrText xml:space="preserve"> HYPERLINK "https://en.wikipedia.org/wiki/Consciousness" \o "Consciousness" </w:instrText>
      </w:r>
      <w:r>
        <w:rPr>
          <w:rFonts w:hint="eastAsia" w:ascii="黑体" w:hAnsi="黑体" w:eastAsia="黑体" w:cs="黑体"/>
          <w:i w:val="0"/>
          <w:caps w:val="0"/>
          <w:color w:val="0645AD"/>
          <w:spacing w:val="0"/>
          <w:sz w:val="28"/>
          <w:szCs w:val="28"/>
          <w:u w:val="none"/>
        </w:rPr>
        <w:fldChar w:fldCharType="separate"/>
      </w:r>
      <w:r>
        <w:rPr>
          <w:rStyle w:val="7"/>
          <w:rFonts w:hint="eastAsia" w:ascii="黑体" w:hAnsi="黑体" w:eastAsia="黑体" w:cs="黑体"/>
          <w:i w:val="0"/>
          <w:caps w:val="0"/>
          <w:color w:val="0645AD"/>
          <w:spacing w:val="0"/>
          <w:sz w:val="28"/>
          <w:szCs w:val="28"/>
          <w:u w:val="none"/>
        </w:rPr>
        <w:t>conscious</w:t>
      </w:r>
      <w:r>
        <w:rPr>
          <w:rFonts w:hint="eastAsia" w:ascii="黑体" w:hAnsi="黑体" w:eastAsia="黑体" w:cs="黑体"/>
          <w:i w:val="0"/>
          <w:caps w:val="0"/>
          <w:color w:val="0645AD"/>
          <w:spacing w:val="0"/>
          <w:sz w:val="28"/>
          <w:szCs w:val="28"/>
          <w:u w:val="none"/>
        </w:rPr>
        <w:fldChar w:fldCharType="end"/>
      </w:r>
      <w:r>
        <w:rPr>
          <w:rFonts w:hint="eastAsia" w:ascii="黑体" w:hAnsi="黑体" w:eastAsia="黑体" w:cs="黑体"/>
          <w:i w:val="0"/>
          <w:caps w:val="0"/>
          <w:color w:val="222222"/>
          <w:spacing w:val="0"/>
          <w:sz w:val="28"/>
          <w:szCs w:val="28"/>
          <w:u w:val="none"/>
        </w:rPr>
        <w:t xml:space="preserve"> and </w:t>
      </w:r>
      <w:r>
        <w:rPr>
          <w:rFonts w:hint="eastAsia" w:ascii="黑体" w:hAnsi="黑体" w:eastAsia="黑体" w:cs="黑体"/>
          <w:i w:val="0"/>
          <w:caps w:val="0"/>
          <w:color w:val="0645AD"/>
          <w:spacing w:val="0"/>
          <w:sz w:val="28"/>
          <w:szCs w:val="28"/>
          <w:u w:val="none"/>
        </w:rPr>
        <w:fldChar w:fldCharType="begin"/>
      </w:r>
      <w:r>
        <w:rPr>
          <w:rFonts w:hint="eastAsia" w:ascii="黑体" w:hAnsi="黑体" w:eastAsia="黑体" w:cs="黑体"/>
          <w:i w:val="0"/>
          <w:caps w:val="0"/>
          <w:color w:val="0645AD"/>
          <w:spacing w:val="0"/>
          <w:sz w:val="28"/>
          <w:szCs w:val="28"/>
          <w:u w:val="none"/>
        </w:rPr>
        <w:instrText xml:space="preserve"> HYPERLINK "https://en.wikipedia.org/wiki/Unconscious_mind" \o "Unconscious mind" </w:instrText>
      </w:r>
      <w:r>
        <w:rPr>
          <w:rFonts w:hint="eastAsia" w:ascii="黑体" w:hAnsi="黑体" w:eastAsia="黑体" w:cs="黑体"/>
          <w:i w:val="0"/>
          <w:caps w:val="0"/>
          <w:color w:val="0645AD"/>
          <w:spacing w:val="0"/>
          <w:sz w:val="28"/>
          <w:szCs w:val="28"/>
          <w:u w:val="none"/>
        </w:rPr>
        <w:fldChar w:fldCharType="separate"/>
      </w:r>
      <w:r>
        <w:rPr>
          <w:rStyle w:val="7"/>
          <w:rFonts w:hint="eastAsia" w:ascii="黑体" w:hAnsi="黑体" w:eastAsia="黑体" w:cs="黑体"/>
          <w:i w:val="0"/>
          <w:caps w:val="0"/>
          <w:color w:val="0645AD"/>
          <w:spacing w:val="0"/>
          <w:sz w:val="28"/>
          <w:szCs w:val="28"/>
          <w:u w:val="none"/>
        </w:rPr>
        <w:t>unconscious</w:t>
      </w:r>
      <w:r>
        <w:rPr>
          <w:rFonts w:hint="eastAsia" w:ascii="黑体" w:hAnsi="黑体" w:eastAsia="黑体" w:cs="黑体"/>
          <w:i w:val="0"/>
          <w:caps w:val="0"/>
          <w:color w:val="0645AD"/>
          <w:spacing w:val="0"/>
          <w:sz w:val="28"/>
          <w:szCs w:val="28"/>
          <w:u w:val="none"/>
        </w:rPr>
        <w:fldChar w:fldCharType="end"/>
      </w:r>
      <w:r>
        <w:rPr>
          <w:rFonts w:hint="eastAsia" w:ascii="黑体" w:hAnsi="黑体" w:eastAsia="黑体" w:cs="黑体"/>
          <w:i w:val="0"/>
          <w:caps w:val="0"/>
          <w:color w:val="222222"/>
          <w:spacing w:val="0"/>
          <w:sz w:val="28"/>
          <w:szCs w:val="28"/>
          <w:u w:val="none"/>
        </w:rPr>
        <w:t xml:space="preserve"> ideas, that an individual, group or society has</w:t>
      </w:r>
      <w:r>
        <w:rPr>
          <w:rFonts w:hint="eastAsia" w:ascii="黑体" w:hAnsi="黑体" w:eastAsia="黑体" w:cs="黑体"/>
          <w:i w:val="0"/>
          <w:caps w:val="0"/>
          <w:color w:val="222222"/>
          <w:spacing w:val="0"/>
          <w:sz w:val="28"/>
          <w:szCs w:val="28"/>
          <w:u w:val="none"/>
          <w:lang w:val="en-US" w:eastAsia="zh-CN"/>
        </w:rPr>
        <w:t>.</w:t>
      </w:r>
    </w:p>
    <w:p>
      <w:pPr>
        <w:keepNext w:val="0"/>
        <w:keepLines w:val="0"/>
        <w:widowControl/>
        <w:numPr>
          <w:ilvl w:val="0"/>
          <w:numId w:val="5"/>
        </w:numPr>
        <w:suppressLineNumbers w:val="0"/>
        <w:tabs>
          <w:tab w:val="clear" w:pos="312"/>
        </w:tabs>
        <w:spacing w:before="0" w:beforeAutospacing="1" w:after="17" w:afterAutospacing="0"/>
        <w:ind w:left="0" w:leftChars="0" w:firstLine="0" w:firstLineChars="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new words:inaugurate,subjugate(conquer),trope(修辞格）,bolster,sentinel,virile,wax(grow),deity,pillage,extortion,reek,dominion,contiguous,immensely,reciprocity,annexation,trifler,monger,altar</w:t>
      </w:r>
    </w:p>
    <w:p>
      <w:pPr>
        <w:keepNext w:val="0"/>
        <w:keepLines w:val="0"/>
        <w:widowControl/>
        <w:numPr>
          <w:ilvl w:val="0"/>
          <w:numId w:val="5"/>
        </w:numPr>
        <w:suppressLineNumbers w:val="0"/>
        <w:tabs>
          <w:tab w:val="clear" w:pos="312"/>
        </w:tabs>
        <w:spacing w:before="0" w:beforeAutospacing="1" w:after="17" w:afterAutospacing="0"/>
        <w:ind w:left="0" w:leftChars="0" w:firstLine="0" w:firstLineChars="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isolationism ：</w:t>
      </w:r>
    </w:p>
    <w:p>
      <w:pPr>
        <w:keepNext w:val="0"/>
        <w:keepLines w:val="0"/>
        <w:widowControl/>
        <w:numPr>
          <w:ilvl w:val="0"/>
          <w:numId w:val="5"/>
        </w:numPr>
        <w:suppressLineNumbers w:val="0"/>
        <w:tabs>
          <w:tab w:val="clear" w:pos="312"/>
        </w:tabs>
        <w:spacing w:before="0" w:beforeAutospacing="1" w:after="17" w:afterAutospacing="0"/>
        <w:ind w:left="0" w:leftChars="0" w:firstLine="0" w:firstLineChars="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olor w:val="222222"/>
          <w:spacing w:val="0"/>
          <w:sz w:val="28"/>
          <w:szCs w:val="28"/>
          <w:u w:val="none"/>
          <w:lang w:val="en-US" w:eastAsia="zh-CN"/>
        </w:rPr>
        <w:t>E</w:t>
      </w:r>
      <w:r>
        <w:rPr>
          <w:rFonts w:hint="eastAsia" w:ascii="黑体" w:hAnsi="黑体" w:eastAsia="黑体" w:cs="黑体"/>
          <w:i w:val="0"/>
          <w:caps w:val="0"/>
          <w:color w:val="222222"/>
          <w:spacing w:val="0"/>
          <w:sz w:val="28"/>
          <w:szCs w:val="28"/>
          <w:u w:val="none"/>
          <w:lang w:val="en-US" w:eastAsia="zh-CN"/>
        </w:rPr>
        <w:t>xpansionism</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Background:US foreign policy</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 xml:space="preserve">isolationist vs. expansionist: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 xml:space="preserve">   </w:t>
      </w:r>
      <w:r>
        <w:rPr>
          <w:rFonts w:hint="eastAsia" w:ascii="黑体" w:hAnsi="黑体" w:eastAsia="黑体" w:cs="黑体"/>
          <w:i w:val="0"/>
          <w:caps w:val="0"/>
          <w:color w:val="FF0000"/>
          <w:spacing w:val="0"/>
          <w:sz w:val="28"/>
          <w:szCs w:val="28"/>
          <w:u w:val="none"/>
          <w:lang w:val="en-US" w:eastAsia="zh-CN"/>
        </w:rPr>
        <w:t>George Washington</w:t>
      </w:r>
      <w:r>
        <w:rPr>
          <w:rFonts w:hint="eastAsia" w:ascii="黑体" w:hAnsi="黑体" w:eastAsia="黑体" w:cs="黑体"/>
          <w:i w:val="0"/>
          <w:caps w:val="0"/>
          <w:color w:val="222222"/>
          <w:spacing w:val="0"/>
          <w:sz w:val="28"/>
          <w:szCs w:val="28"/>
          <w:u w:val="none"/>
          <w:lang w:val="en-US" w:eastAsia="zh-CN"/>
        </w:rPr>
        <w:t>’s farewell address: America should be “detached and distant” from any other nations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 xml:space="preserve">   </w:t>
      </w:r>
      <w:r>
        <w:rPr>
          <w:rFonts w:hint="eastAsia" w:ascii="黑体" w:hAnsi="黑体" w:eastAsia="黑体" w:cs="黑体"/>
          <w:i w:val="0"/>
          <w:caps w:val="0"/>
          <w:color w:val="FF0000"/>
          <w:spacing w:val="0"/>
          <w:sz w:val="28"/>
          <w:szCs w:val="28"/>
          <w:u w:val="none"/>
          <w:lang w:val="en-US" w:eastAsia="zh-CN"/>
        </w:rPr>
        <w:t>the Monroe Doctrine and the Roosevelt Corollary</w:t>
      </w:r>
      <w:r>
        <w:rPr>
          <w:rFonts w:hint="eastAsia" w:ascii="黑体" w:hAnsi="黑体" w:eastAsia="黑体" w:cs="黑体"/>
          <w:i w:val="0"/>
          <w:caps w:val="0"/>
          <w:color w:val="222222"/>
          <w:spacing w:val="0"/>
          <w:sz w:val="28"/>
          <w:szCs w:val="28"/>
          <w:u w:val="none"/>
          <w:lang w:val="en-US" w:eastAsia="zh-CN"/>
        </w:rPr>
        <w:t>: European powers should not interfere in the Western Hemisphere</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US foreign policy turned from that of isolationism to that of expansionism after 1890.</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causes of American imperialism:</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 industrial expansion</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 Panic of 1893</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 Turner’s thesis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 Social Darwinism/the Anglo-Saxon myth/White Man’s Burden/Manifest Destiny</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 the influence of European powers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 xml:space="preserve">13 The significance of frontier in American History </w:t>
      </w:r>
      <w:r>
        <w:rPr>
          <w:rFonts w:hint="eastAsia" w:ascii="黑体" w:hAnsi="黑体" w:eastAsia="黑体" w:cs="黑体"/>
          <w:i w:val="0"/>
          <w:caps w:val="0"/>
          <w:color w:val="222222"/>
          <w:spacing w:val="0"/>
          <w:sz w:val="28"/>
          <w:szCs w:val="28"/>
          <w:u w:val="none"/>
          <w:lang w:val="en-US" w:eastAsia="zh-CN"/>
        </w:rPr>
        <w:tab/>
      </w:r>
      <w:r>
        <w:rPr>
          <w:rFonts w:hint="eastAsia" w:ascii="黑体" w:hAnsi="黑体" w:eastAsia="黑体" w:cs="黑体"/>
          <w:i w:val="0"/>
          <w:caps w:val="0"/>
          <w:color w:val="222222"/>
          <w:spacing w:val="0"/>
          <w:sz w:val="28"/>
          <w:szCs w:val="28"/>
          <w:u w:val="none"/>
          <w:lang w:val="en-US" w:eastAsia="zh-CN"/>
        </w:rPr>
        <w:tab/>
      </w:r>
      <w:r>
        <w:rPr>
          <w:rFonts w:hint="eastAsia" w:ascii="黑体" w:hAnsi="黑体" w:eastAsia="黑体" w:cs="黑体"/>
          <w:i w:val="0"/>
          <w:caps w:val="0"/>
          <w:color w:val="222222"/>
          <w:spacing w:val="0"/>
          <w:sz w:val="28"/>
          <w:szCs w:val="28"/>
          <w:u w:val="none"/>
          <w:lang w:val="en-US" w:eastAsia="zh-CN"/>
        </w:rPr>
        <w:t>Turner 1894</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olor w:val="222222"/>
          <w:spacing w:val="0"/>
          <w:sz w:val="28"/>
          <w:szCs w:val="28"/>
          <w:u w:val="none"/>
          <w:lang w:val="en-US" w:eastAsia="zh-CN"/>
        </w:rPr>
        <w:t>K</w:t>
      </w:r>
      <w:r>
        <w:rPr>
          <w:rFonts w:hint="eastAsia" w:ascii="黑体" w:hAnsi="黑体" w:eastAsia="黑体" w:cs="黑体"/>
          <w:i w:val="0"/>
          <w:caps w:val="0"/>
          <w:color w:val="222222"/>
          <w:spacing w:val="0"/>
          <w:sz w:val="28"/>
          <w:szCs w:val="28"/>
          <w:u w:val="none"/>
          <w:lang w:val="en-US" w:eastAsia="zh-CN"/>
        </w:rPr>
        <w:t>ey terms: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olor w:val="222222"/>
          <w:spacing w:val="0"/>
          <w:sz w:val="28"/>
          <w:szCs w:val="28"/>
          <w:u w:val="none"/>
          <w:lang w:val="en-US" w:eastAsia="zh-CN"/>
        </w:rPr>
        <w:t>F</w:t>
      </w:r>
      <w:r>
        <w:rPr>
          <w:rFonts w:hint="eastAsia" w:ascii="黑体" w:hAnsi="黑体" w:eastAsia="黑体" w:cs="黑体"/>
          <w:i w:val="0"/>
          <w:caps w:val="0"/>
          <w:color w:val="222222"/>
          <w:spacing w:val="0"/>
          <w:sz w:val="28"/>
          <w:szCs w:val="28"/>
          <w:u w:val="none"/>
          <w:lang w:val="en-US" w:eastAsia="zh-CN"/>
        </w:rPr>
        <w:t>rontier and the Great West</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The frontier line was the outer line of European-American settlement</w:t>
      </w:r>
      <w:r>
        <w:rPr>
          <w:rFonts w:hint="eastAsia" w:ascii="黑体" w:hAnsi="黑体" w:eastAsia="黑体" w:cs="黑体"/>
          <w:i w:val="0"/>
          <w:caps w:val="0"/>
          <w:color w:val="222222"/>
          <w:spacing w:val="0"/>
          <w:sz w:val="28"/>
          <w:szCs w:val="28"/>
          <w:u w:val="none"/>
          <w:lang w:val="en-US" w:eastAsia="zh-CN"/>
        </w:rPr>
        <w:t xml:space="preserve">. It moved steadily westward from the 1630s to the 1880s.Turner favored the Census Bureau definition of the “frontier line” as a settlement density of two people per square mile.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The “West” was the recently settled area near that boundary.</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In the 21st century, however, the term "American West" is most often used for the area west of the Mississippi River.</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olor w:val="000000" w:themeColor="text1"/>
          <w:spacing w:val="0"/>
          <w:sz w:val="28"/>
          <w:szCs w:val="28"/>
          <w:u w:val="none"/>
          <w:lang w:val="en-US" w:eastAsia="zh-CN"/>
          <w14:textFill>
            <w14:solidFill>
              <w14:schemeClr w14:val="tx1"/>
            </w14:solidFill>
          </w14:textFill>
        </w:rPr>
        <w:t>N</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ew words:census,modification,perennial,fluidity,fortify,elastic,reversion,enumeration,preponderant,bulk,diminish,perceivecontaminate,inquisitive,buoyant,exuberant,incessant,imperious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Background: westward expansion(1865-1900)</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Two factors contribute significantly to the westward expansion: 1) cheap land</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2)The Transcontinental Railways(On May 10, 1869, the first transcontinental railroad was completed when the Union Pacific and Central Pacific railroads joined their tracks at Promontory Point, Utah. The railroad rapidly affected the ease of western settlement, shortening the journey from coast to coast,)</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Caution:Harm to Native Americans</w:t>
      </w:r>
    </w:p>
    <w:p>
      <w:pPr>
        <w:keepNext w:val="0"/>
        <w:keepLines w:val="0"/>
        <w:widowControl/>
        <w:numPr>
          <w:ilvl w:val="0"/>
          <w:numId w:val="7"/>
        </w:numPr>
        <w:suppressLineNumbers w:val="0"/>
        <w:tabs>
          <w:tab w:val="clear" w:pos="312"/>
        </w:tabs>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 xml:space="preserve">slaughter of Indian populations and buffaloes </w:t>
      </w:r>
    </w:p>
    <w:p>
      <w:pPr>
        <w:keepNext w:val="0"/>
        <w:keepLines w:val="0"/>
        <w:widowControl/>
        <w:numPr>
          <w:ilvl w:val="0"/>
          <w:numId w:val="7"/>
        </w:numPr>
        <w:suppressLineNumbers w:val="0"/>
        <w:tabs>
          <w:tab w:val="clear" w:pos="312"/>
        </w:tabs>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olor w:val="FF0000"/>
          <w:spacing w:val="0"/>
          <w:sz w:val="28"/>
          <w:szCs w:val="28"/>
          <w:u w:val="none"/>
          <w:lang w:val="en-US" w:eastAsia="zh-CN"/>
        </w:rPr>
        <w:t>D</w:t>
      </w:r>
      <w:r>
        <w:rPr>
          <w:rFonts w:hint="eastAsia" w:ascii="黑体" w:hAnsi="黑体" w:eastAsia="黑体" w:cs="黑体"/>
          <w:i w:val="0"/>
          <w:caps w:val="0"/>
          <w:color w:val="FF0000"/>
          <w:spacing w:val="0"/>
          <w:sz w:val="28"/>
          <w:szCs w:val="28"/>
          <w:u w:val="none"/>
          <w:lang w:val="en-US" w:eastAsia="zh-CN"/>
        </w:rPr>
        <w:t>isappearance of open plains</w:t>
      </w:r>
    </w:p>
    <w:p>
      <w:pPr>
        <w:keepNext w:val="0"/>
        <w:keepLines w:val="0"/>
        <w:widowControl/>
        <w:numPr>
          <w:ilvl w:val="0"/>
          <w:numId w:val="7"/>
        </w:numPr>
        <w:suppressLineNumbers w:val="0"/>
        <w:tabs>
          <w:tab w:val="clear" w:pos="312"/>
        </w:tabs>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olor w:val="FF0000"/>
          <w:spacing w:val="0"/>
          <w:sz w:val="28"/>
          <w:szCs w:val="28"/>
          <w:u w:val="none"/>
          <w:lang w:val="en-US" w:eastAsia="zh-CN"/>
        </w:rPr>
        <w:t>L</w:t>
      </w:r>
      <w:r>
        <w:rPr>
          <w:rFonts w:hint="eastAsia" w:ascii="黑体" w:hAnsi="黑体" w:eastAsia="黑体" w:cs="黑体"/>
          <w:i w:val="0"/>
          <w:caps w:val="0"/>
          <w:color w:val="FF0000"/>
          <w:spacing w:val="0"/>
          <w:sz w:val="28"/>
          <w:szCs w:val="28"/>
          <w:u w:val="none"/>
          <w:lang w:val="en-US" w:eastAsia="zh-CN"/>
        </w:rPr>
        <w:t>ost of land and being forced to reservations</w:t>
      </w:r>
    </w:p>
    <w:p>
      <w:pPr>
        <w:keepNext w:val="0"/>
        <w:keepLines w:val="0"/>
        <w:widowControl/>
        <w:numPr>
          <w:ilvl w:val="0"/>
          <w:numId w:val="7"/>
        </w:numPr>
        <w:suppressLineNumbers w:val="0"/>
        <w:tabs>
          <w:tab w:val="clear" w:pos="312"/>
        </w:tabs>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 xml:space="preserve">-- the Dawes Act: </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was meant to help the Indians out of their plight, yet was based on the idea of </w:t>
      </w:r>
      <w:r>
        <w:rPr>
          <w:rFonts w:hint="eastAsia" w:ascii="黑体" w:hAnsi="黑体" w:eastAsia="黑体" w:cs="黑体"/>
          <w:i w:val="0"/>
          <w:caps w:val="0"/>
          <w:color w:val="FF0000"/>
          <w:spacing w:val="0"/>
          <w:sz w:val="28"/>
          <w:szCs w:val="28"/>
          <w:u w:val="none"/>
          <w:lang w:val="en-US" w:eastAsia="zh-CN"/>
        </w:rPr>
        <w:t>assimilation</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it stipulated that Native Americans acquire land individually, rather than tribally, thus fostering a tradition of private land ownership and </w:t>
      </w:r>
      <w:r>
        <w:rPr>
          <w:rFonts w:hint="eastAsia" w:ascii="黑体" w:hAnsi="黑体" w:eastAsia="黑体" w:cs="黑体"/>
          <w:i w:val="0"/>
          <w:caps w:val="0"/>
          <w:color w:val="FF0000"/>
          <w:spacing w:val="0"/>
          <w:sz w:val="28"/>
          <w:szCs w:val="28"/>
          <w:u w:val="none"/>
          <w:lang w:val="en-US" w:eastAsia="zh-CN"/>
        </w:rPr>
        <w:t xml:space="preserve">destroying the power of the Native American political organizations. </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In exchange, Native Americans would become citizens and would gain outright ownership of their land after 25 years. Native Americans lost approximately 60% of their lands in the 20 years after the passage of the Dawes Act.</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Main ideas:</w:t>
      </w:r>
    </w:p>
    <w:p>
      <w:pPr>
        <w:keepNext w:val="0"/>
        <w:keepLines w:val="0"/>
        <w:widowControl/>
        <w:numPr>
          <w:ilvl w:val="0"/>
          <w:numId w:val="8"/>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What is Turner’s frontier thesis?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The frontier was the most significant factor in establishing the American character.The existence of an area of free land,its contiguous recession,and the advancement of American settlement westward,explain American development.</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American development is a recurrence of the process of evolution in each western area reached in the process of expansion and this perennial rebirth furnish the forces dominating American character.The frontier is the line of most rapid and effective Americanization.It means a steady movement away from the influence of Europe,a steady growth of independence on American lines.To study it is to study the really American part of history.</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D0D0D" w:themeColor="text1" w:themeTint="F2"/>
          <w:spacing w:val="0"/>
          <w:sz w:val="28"/>
          <w:szCs w:val="28"/>
          <w:u w:val="none"/>
          <w:lang w:val="en-US" w:eastAsia="zh-CN"/>
          <w14:textFill>
            <w14:solidFill>
              <w14:schemeClr w14:val="tx1">
                <w14:lumMod w14:val="95000"/>
                <w14:lumOff w14:val="5000"/>
              </w14:schemeClr>
            </w14:solidFill>
          </w14:textFill>
        </w:rPr>
      </w:pPr>
      <w:r>
        <w:rPr>
          <w:rFonts w:hint="eastAsia" w:ascii="黑体" w:hAnsi="黑体" w:eastAsia="黑体" w:cs="黑体"/>
          <w:i w:val="0"/>
          <w:color w:val="FF0000"/>
          <w:spacing w:val="0"/>
          <w:sz w:val="28"/>
          <w:szCs w:val="28"/>
          <w:u w:val="none"/>
          <w:lang w:val="en-US" w:eastAsia="zh-CN"/>
        </w:rPr>
        <w:t>S</w:t>
      </w:r>
      <w:r>
        <w:rPr>
          <w:rFonts w:hint="eastAsia" w:ascii="黑体" w:hAnsi="黑体" w:eastAsia="黑体" w:cs="黑体"/>
          <w:i w:val="0"/>
          <w:caps w:val="0"/>
          <w:color w:val="FF0000"/>
          <w:spacing w:val="0"/>
          <w:sz w:val="28"/>
          <w:szCs w:val="28"/>
          <w:u w:val="none"/>
          <w:lang w:val="en-US" w:eastAsia="zh-CN"/>
        </w:rPr>
        <w:t xml:space="preserve">ome effects:1.composite nationality: </w:t>
      </w:r>
      <w:r>
        <w:rPr>
          <w:rFonts w:hint="eastAsia" w:ascii="黑体" w:hAnsi="黑体" w:eastAsia="黑体" w:cs="黑体"/>
          <w:i w:val="0"/>
          <w:caps w:val="0"/>
          <w:color w:val="0D0D0D" w:themeColor="text1" w:themeTint="F2"/>
          <w:spacing w:val="0"/>
          <w:sz w:val="28"/>
          <w:szCs w:val="28"/>
          <w:u w:val="none"/>
          <w:lang w:val="en-US" w:eastAsia="zh-CN"/>
          <w14:textFill>
            <w14:solidFill>
              <w14:schemeClr w14:val="tx1">
                <w14:lumMod w14:val="95000"/>
                <w14:lumOff w14:val="5000"/>
              </w14:schemeClr>
            </w14:solidFill>
          </w14:textFill>
        </w:rPr>
        <w:t>the frontier promoted the formation of a composite nationality for the American people</w:t>
      </w:r>
      <w:r>
        <w:rPr>
          <w:rFonts w:hint="eastAsia" w:ascii="黑体" w:hAnsi="黑体" w:eastAsia="黑体" w:cs="黑体"/>
          <w:i w:val="0"/>
          <w:caps w:val="0"/>
          <w:color w:val="FF0000"/>
          <w:spacing w:val="0"/>
          <w:sz w:val="28"/>
          <w:szCs w:val="28"/>
          <w:u w:val="none"/>
          <w:lang w:val="en-US" w:eastAsia="zh-CN"/>
        </w:rPr>
        <w:t>. 2.industrial independence:</w:t>
      </w:r>
      <w:r>
        <w:rPr>
          <w:rFonts w:hint="eastAsia" w:ascii="黑体" w:hAnsi="黑体" w:eastAsia="黑体" w:cs="黑体"/>
          <w:i w:val="0"/>
          <w:caps w:val="0"/>
          <w:color w:val="0D0D0D" w:themeColor="text1" w:themeTint="F2"/>
          <w:spacing w:val="0"/>
          <w:sz w:val="28"/>
          <w:szCs w:val="28"/>
          <w:u w:val="none"/>
          <w:lang w:val="en-US" w:eastAsia="zh-CN"/>
          <w14:textFill>
            <w14:solidFill>
              <w14:schemeClr w14:val="tx1">
                <w14:lumMod w14:val="95000"/>
                <w14:lumOff w14:val="5000"/>
              </w14:schemeClr>
            </w14:solidFill>
          </w14:textFill>
        </w:rPr>
        <w:t xml:space="preserve">decreased the dependence on England </w:t>
      </w:r>
      <w:r>
        <w:rPr>
          <w:rFonts w:hint="eastAsia" w:ascii="黑体" w:hAnsi="黑体" w:eastAsia="黑体" w:cs="黑体"/>
          <w:i w:val="0"/>
          <w:caps w:val="0"/>
          <w:color w:val="FF0000"/>
          <w:spacing w:val="0"/>
          <w:sz w:val="28"/>
          <w:szCs w:val="28"/>
          <w:u w:val="none"/>
          <w:lang w:val="en-US" w:eastAsia="zh-CN"/>
        </w:rPr>
        <w:t>3.the most important effect</w:t>
      </w:r>
      <w:r>
        <w:rPr>
          <w:rFonts w:hint="eastAsia" w:ascii="黑体" w:hAnsi="黑体" w:eastAsia="黑体" w:cs="黑体"/>
          <w:i w:val="0"/>
          <w:caps w:val="0"/>
          <w:color w:val="0D0D0D" w:themeColor="text1" w:themeTint="F2"/>
          <w:spacing w:val="0"/>
          <w:sz w:val="28"/>
          <w:szCs w:val="28"/>
          <w:u w:val="none"/>
          <w:lang w:val="en-US" w:eastAsia="zh-CN"/>
          <w14:textFill>
            <w14:solidFill>
              <w14:schemeClr w14:val="tx1">
                <w14:lumMod w14:val="95000"/>
                <w14:lumOff w14:val="5000"/>
              </w14:schemeClr>
            </w14:solidFill>
          </w14:textFill>
        </w:rPr>
        <w:t xml:space="preserve"> of the frontier has been in </w:t>
      </w:r>
      <w:r>
        <w:rPr>
          <w:rFonts w:hint="eastAsia" w:ascii="黑体" w:hAnsi="黑体" w:eastAsia="黑体" w:cs="黑体"/>
          <w:i w:val="0"/>
          <w:caps w:val="0"/>
          <w:color w:val="FF0000"/>
          <w:spacing w:val="0"/>
          <w:sz w:val="28"/>
          <w:szCs w:val="28"/>
          <w:u w:val="none"/>
          <w:lang w:val="en-US" w:eastAsia="zh-CN"/>
        </w:rPr>
        <w:t>the promotion of democracy</w:t>
      </w:r>
      <w:r>
        <w:rPr>
          <w:rFonts w:hint="eastAsia" w:ascii="黑体" w:hAnsi="黑体" w:eastAsia="黑体" w:cs="黑体"/>
          <w:i w:val="0"/>
          <w:caps w:val="0"/>
          <w:color w:val="0D0D0D" w:themeColor="text1" w:themeTint="F2"/>
          <w:spacing w:val="0"/>
          <w:sz w:val="28"/>
          <w:szCs w:val="28"/>
          <w:u w:val="none"/>
          <w:lang w:val="en-US" w:eastAsia="zh-CN"/>
          <w14:textFill>
            <w14:solidFill>
              <w14:schemeClr w14:val="tx1">
                <w14:lumMod w14:val="95000"/>
                <w14:lumOff w14:val="5000"/>
              </w14:schemeClr>
            </w14:solidFill>
          </w14:textFill>
        </w:rPr>
        <w:t xml:space="preserve"> here and in Europe:productive of individualism,antipathy to control,individual liberty was sometimes confused with absence of all effective government,an extension of suffrage ,new working politicians,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D0D0D" w:themeColor="text1" w:themeTint="F2"/>
          <w:spacing w:val="0"/>
          <w:sz w:val="28"/>
          <w:szCs w:val="28"/>
          <w:u w:val="none"/>
          <w:lang w:val="en-US" w:eastAsia="zh-CN"/>
          <w14:textFill>
            <w14:solidFill>
              <w14:schemeClr w14:val="tx1">
                <w14:lumMod w14:val="95000"/>
                <w14:lumOff w14:val="5000"/>
              </w14:schemeClr>
            </w14:solidFill>
          </w14:textFill>
        </w:rPr>
      </w:pPr>
      <w:r>
        <w:rPr>
          <w:rFonts w:hint="eastAsia" w:ascii="黑体" w:hAnsi="黑体" w:eastAsia="黑体" w:cs="黑体"/>
          <w:i w:val="0"/>
          <w:color w:val="0D0D0D" w:themeColor="text1" w:themeTint="F2"/>
          <w:spacing w:val="0"/>
          <w:sz w:val="28"/>
          <w:szCs w:val="28"/>
          <w:u w:val="none"/>
          <w:lang w:val="en-US" w:eastAsia="zh-CN"/>
          <w14:textFill>
            <w14:solidFill>
              <w14:schemeClr w14:val="tx1">
                <w14:lumMod w14:val="95000"/>
                <w14:lumOff w14:val="5000"/>
              </w14:schemeClr>
            </w14:solidFill>
          </w14:textFill>
        </w:rPr>
        <w:t>T</w:t>
      </w:r>
      <w:r>
        <w:rPr>
          <w:rFonts w:hint="eastAsia" w:ascii="黑体" w:hAnsi="黑体" w:eastAsia="黑体" w:cs="黑体"/>
          <w:i w:val="0"/>
          <w:caps w:val="0"/>
          <w:color w:val="0D0D0D" w:themeColor="text1" w:themeTint="F2"/>
          <w:spacing w:val="0"/>
          <w:sz w:val="28"/>
          <w:szCs w:val="28"/>
          <w:u w:val="none"/>
          <w:lang w:val="en-US" w:eastAsia="zh-CN"/>
          <w14:textFill>
            <w14:solidFill>
              <w14:schemeClr w14:val="tx1">
                <w14:lumMod w14:val="95000"/>
                <w14:lumOff w14:val="5000"/>
              </w14:schemeClr>
            </w14:solidFill>
          </w14:textFill>
        </w:rPr>
        <w:t>he democracy born of free land ,strong in selfishness and individualism,intolerant of administrative experience and education,and pressing individual liberty beyond its proper bounds,has its dangers as well as in benefits.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 xml:space="preserve">4.16) Describe the American </w:t>
      </w:r>
      <w:r>
        <w:rPr>
          <w:rFonts w:hint="eastAsia" w:ascii="黑体" w:hAnsi="黑体" w:eastAsia="黑体" w:cs="黑体"/>
          <w:b/>
          <w:bCs/>
          <w:i w:val="0"/>
          <w:caps w:val="0"/>
          <w:color w:val="FF0000"/>
          <w:spacing w:val="0"/>
          <w:sz w:val="28"/>
          <w:szCs w:val="28"/>
          <w:u w:val="none"/>
          <w:lang w:val="en-US" w:eastAsia="zh-CN"/>
        </w:rPr>
        <w:t>intellectual traits</w:t>
      </w:r>
      <w:r>
        <w:rPr>
          <w:rFonts w:hint="eastAsia" w:ascii="黑体" w:hAnsi="黑体" w:eastAsia="黑体" w:cs="黑体"/>
          <w:i w:val="0"/>
          <w:caps w:val="0"/>
          <w:color w:val="FF0000"/>
          <w:spacing w:val="0"/>
          <w:sz w:val="28"/>
          <w:szCs w:val="28"/>
          <w:u w:val="none"/>
          <w:lang w:val="en-US" w:eastAsia="zh-CN"/>
        </w:rPr>
        <w:t xml:space="preserve"> delineated by Turner.         That coarseness combined with acuteness and inquisitiveness;that pratical,inventive tuen of mind,quick to find expedients;that masterful grasp of material things,lacking in the artistic but powerful to effect great ends;that restless,nervous energy;that dominant individualism,working for good and for evil,and withal that buoyancy and exuberance which comes with freedom.</w:t>
      </w:r>
    </w:p>
    <w:p>
      <w:pPr>
        <w:keepNext w:val="0"/>
        <w:keepLines w:val="0"/>
        <w:widowControl/>
        <w:numPr>
          <w:ilvl w:val="0"/>
          <w:numId w:val="0"/>
        </w:numPr>
        <w:suppressLineNumbers w:val="0"/>
        <w:spacing w:before="0" w:beforeAutospacing="1" w:after="17" w:afterAutospacing="0"/>
        <w:ind w:firstLine="280" w:firstLineChars="10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Lecture 12 The Gospel Of Wealth,1889,by Andrew Carnegie</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Key words:</w:t>
      </w:r>
    </w:p>
    <w:p>
      <w:pPr>
        <w:keepNext w:val="0"/>
        <w:keepLines w:val="0"/>
        <w:widowControl/>
        <w:numPr>
          <w:ilvl w:val="0"/>
          <w:numId w:val="9"/>
        </w:numPr>
        <w:suppressLineNumbers w:val="0"/>
        <w:tabs>
          <w:tab w:val="clear" w:pos="312"/>
        </w:tabs>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industrialization、urbanization（工业化、城镇化）</w:t>
      </w:r>
    </w:p>
    <w:p>
      <w:pPr>
        <w:keepNext w:val="0"/>
        <w:keepLines w:val="0"/>
        <w:widowControl/>
        <w:numPr>
          <w:ilvl w:val="0"/>
          <w:numId w:val="9"/>
        </w:numPr>
        <w:suppressLineNumbers w:val="0"/>
        <w:tabs>
          <w:tab w:val="clear" w:pos="312"/>
        </w:tabs>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monopoly(独占，垄断）trust(托拉斯，垄断组织）</w:t>
      </w:r>
    </w:p>
    <w:p>
      <w:pPr>
        <w:keepNext w:val="0"/>
        <w:keepLines w:val="0"/>
        <w:widowControl/>
        <w:numPr>
          <w:ilvl w:val="0"/>
          <w:numId w:val="9"/>
        </w:numPr>
        <w:suppressLineNumbers w:val="0"/>
        <w:tabs>
          <w:tab w:val="clear" w:pos="312"/>
        </w:tabs>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laissez-faire（let-do，自由放任）</w:t>
      </w:r>
    </w:p>
    <w:p>
      <w:pPr>
        <w:keepNext w:val="0"/>
        <w:keepLines w:val="0"/>
        <w:widowControl/>
        <w:numPr>
          <w:ilvl w:val="0"/>
          <w:numId w:val="9"/>
        </w:numPr>
        <w:suppressLineNumbers w:val="0"/>
        <w:tabs>
          <w:tab w:val="clear" w:pos="312"/>
        </w:tabs>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natural selection（自然选择，Social Darwinism）</w:t>
      </w:r>
    </w:p>
    <w:p>
      <w:pPr>
        <w:keepNext w:val="0"/>
        <w:keepLines w:val="0"/>
        <w:widowControl/>
        <w:numPr>
          <w:ilvl w:val="0"/>
          <w:numId w:val="9"/>
        </w:numPr>
        <w:suppressLineNumbers w:val="0"/>
        <w:tabs>
          <w:tab w:val="clear" w:pos="312"/>
        </w:tabs>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labor union工会，strike罢工</w:t>
      </w:r>
    </w:p>
    <w:p>
      <w:pPr>
        <w:keepNext w:val="0"/>
        <w:keepLines w:val="0"/>
        <w:widowControl/>
        <w:numPr>
          <w:ilvl w:val="0"/>
          <w:numId w:val="9"/>
        </w:numPr>
        <w:suppressLineNumbers w:val="0"/>
        <w:tabs>
          <w:tab w:val="clear" w:pos="312"/>
        </w:tabs>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philanthropy 博爱的</w:t>
      </w:r>
    </w:p>
    <w:p>
      <w:pPr>
        <w:keepNext w:val="0"/>
        <w:keepLines w:val="0"/>
        <w:widowControl/>
        <w:numPr>
          <w:ilvl w:val="0"/>
          <w:numId w:val="9"/>
        </w:numPr>
        <w:suppressLineNumbers w:val="0"/>
        <w:tabs>
          <w:tab w:val="clear" w:pos="312"/>
        </w:tabs>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consensus共识,accumulation积累，administration分配，commodity商品,preceding先前的，rigid caste严格的壁垒,decedent死者，posthumous死后的，reconciliation和解</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olor w:val="000000" w:themeColor="text1"/>
          <w:spacing w:val="0"/>
          <w:sz w:val="28"/>
          <w:szCs w:val="28"/>
          <w:u w:val="none"/>
          <w:lang w:val="en-US" w:eastAsia="zh-CN"/>
          <w14:textFill>
            <w14:solidFill>
              <w14:schemeClr w14:val="tx1"/>
            </w14:solidFill>
          </w14:textFill>
        </w:rPr>
        <w:t>B</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ackground:</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w:t>
      </w:r>
      <w:r>
        <w:rPr>
          <w:rFonts w:hint="eastAsia" w:ascii="黑体" w:hAnsi="黑体" w:eastAsia="黑体" w:cs="黑体"/>
          <w:i w:val="0"/>
          <w:caps w:val="0"/>
          <w:color w:val="FF0000"/>
          <w:spacing w:val="0"/>
          <w:sz w:val="28"/>
          <w:szCs w:val="28"/>
          <w:u w:val="none"/>
          <w:lang w:val="en-US" w:eastAsia="zh-CN"/>
        </w:rPr>
        <w:t xml:space="preserve">the Gilded Age </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(the decades between </w:t>
      </w:r>
      <w:r>
        <w:rPr>
          <w:rFonts w:hint="eastAsia" w:ascii="黑体" w:hAnsi="黑体" w:eastAsia="黑体" w:cs="黑体"/>
          <w:i w:val="0"/>
          <w:caps w:val="0"/>
          <w:color w:val="FF0000"/>
          <w:spacing w:val="0"/>
          <w:sz w:val="28"/>
          <w:szCs w:val="28"/>
          <w:u w:val="none"/>
          <w:lang w:val="en-US" w:eastAsia="zh-CN"/>
        </w:rPr>
        <w:t>the end of reconstruction</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and </w:t>
      </w:r>
      <w:r>
        <w:rPr>
          <w:rFonts w:hint="eastAsia" w:ascii="黑体" w:hAnsi="黑体" w:eastAsia="黑体" w:cs="黑体"/>
          <w:i w:val="0"/>
          <w:caps w:val="0"/>
          <w:color w:val="FF0000"/>
          <w:spacing w:val="0"/>
          <w:sz w:val="28"/>
          <w:szCs w:val="28"/>
          <w:u w:val="none"/>
          <w:lang w:val="en-US" w:eastAsia="zh-CN"/>
        </w:rPr>
        <w:t>the turn of the century</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(about 1870 to 1900).)It was a time of </w:t>
      </w:r>
      <w:r>
        <w:rPr>
          <w:rFonts w:hint="eastAsia" w:ascii="黑体" w:hAnsi="黑体" w:eastAsia="黑体" w:cs="黑体"/>
          <w:i w:val="0"/>
          <w:caps w:val="0"/>
          <w:color w:val="FF0000"/>
          <w:spacing w:val="0"/>
          <w:sz w:val="28"/>
          <w:szCs w:val="28"/>
          <w:u w:val="none"/>
          <w:lang w:val="en-US" w:eastAsia="zh-CN"/>
        </w:rPr>
        <w:t>unprecedented industrial and economic growth,</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tumultuous politics, and a wave of immigration.a few trusts and individuals thrived and amassed fortunes while many Americans lived in poverty and lost their personal autonomy to the corporate machine(</w:t>
      </w:r>
      <w:r>
        <w:rPr>
          <w:rFonts w:hint="eastAsia" w:ascii="黑体" w:hAnsi="黑体" w:eastAsia="黑体" w:cs="黑体"/>
          <w:i w:val="0"/>
          <w:caps w:val="0"/>
          <w:color w:val="FF0000"/>
          <w:spacing w:val="0"/>
          <w:sz w:val="28"/>
          <w:szCs w:val="28"/>
          <w:u w:val="none"/>
          <w:lang w:val="en-US" w:eastAsia="zh-CN"/>
        </w:rPr>
        <w:t>monopoly,social unequality</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Main idea:在美国社会工业化、贫富差距巨大的背景下，卡耐基为自由竞争的经济模式辩护，认为只有勤奋能干与有特殊管理才能的人才能积累财富，这种模式有益于社会整体的发展进步（工业时代与过去的巨大差别）。为了解决这种暂时的不平等，他提出的方案是让富人在生前将剩余财富用于促进社会福祉的公共事业，“拥巨富而死是耻辱”。</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13)What are some common beliefs in the Gilded Age?</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FF0000"/>
          <w:spacing w:val="0"/>
          <w:sz w:val="28"/>
          <w:szCs w:val="28"/>
          <w:u w:val="none"/>
          <w:lang w:val="en-US" w:eastAsia="zh-CN"/>
        </w:rPr>
        <w:t>1.Laissez-Faire Economics</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Adam Smith’s The Wealth of Nations (1776). Political economy is ruled by unchanging, everlasting laws ；Self-interest as the only motive for human action is not only natural but beneficial；Free competition is a permanent and necessary law of economics.；Government is an inefficient agency and should not be involved in economic matters.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FF0000"/>
          <w:spacing w:val="0"/>
          <w:sz w:val="28"/>
          <w:szCs w:val="28"/>
          <w:u w:val="none"/>
          <w:lang w:val="en-US" w:eastAsia="zh-CN"/>
        </w:rPr>
        <w:t xml:space="preserve">2.Social Darwinism: </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the idea that “survival of the fittest” also applies to the human world</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3. </w:t>
      </w:r>
      <w:r>
        <w:rPr>
          <w:rFonts w:hint="eastAsia" w:ascii="黑体" w:hAnsi="黑体" w:eastAsia="黑体" w:cs="黑体"/>
          <w:i w:val="0"/>
          <w:caps w:val="0"/>
          <w:color w:val="FF0000"/>
          <w:spacing w:val="0"/>
          <w:sz w:val="28"/>
          <w:szCs w:val="28"/>
          <w:u w:val="none"/>
          <w:lang w:val="en-US" w:eastAsia="zh-CN"/>
        </w:rPr>
        <w:t>Eugenics(优生学）:</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the belief that cultural and social patterns were the results of heredity and could be controlled through selective breeding. </w:t>
      </w:r>
    </w:p>
    <w:p>
      <w:pPr>
        <w:keepNext w:val="0"/>
        <w:keepLines w:val="0"/>
        <w:widowControl/>
        <w:numPr>
          <w:ilvl w:val="0"/>
          <w:numId w:val="0"/>
        </w:numPr>
        <w:suppressLineNumbers w:val="0"/>
        <w:spacing w:before="0" w:beforeAutospacing="1" w:after="17" w:afterAutospacing="0"/>
        <w:ind w:leftChars="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14)What did Andrew Carnegie propose to solve the problem of their age i.e. the unequal distribution of wealth?</w:t>
      </w:r>
    </w:p>
    <w:p>
      <w:pPr>
        <w:keepNext w:val="0"/>
        <w:keepLines w:val="0"/>
        <w:widowControl/>
        <w:numPr>
          <w:ilvl w:val="0"/>
          <w:numId w:val="0"/>
        </w:numPr>
        <w:suppressLineNumbers w:val="0"/>
        <w:spacing w:before="0" w:beforeAutospacing="1" w:after="17" w:afterAutospacing="0"/>
        <w:ind w:leftChars="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FF0000"/>
          <w:spacing w:val="0"/>
          <w:sz w:val="28"/>
          <w:szCs w:val="28"/>
          <w:u w:val="none"/>
          <w:lang w:val="en-US" w:eastAsia="zh-CN"/>
        </w:rPr>
        <w:t xml:space="preserve">  Wealth should be administered by the rich during their lives for public purposes</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and thus be made a much more potent force for the elevation of human race than if distributed in small sums to the people themselves.Only in this way we have the true antidote for the temporary unequal </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distribution of wealth</w:t>
      </w:r>
    </w:p>
    <w:p>
      <w:pPr>
        <w:keepNext w:val="0"/>
        <w:keepLines w:val="0"/>
        <w:widowControl/>
        <w:numPr>
          <w:ilvl w:val="0"/>
          <w:numId w:val="0"/>
        </w:numPr>
        <w:suppressLineNumbers w:val="0"/>
        <w:spacing w:before="0" w:beforeAutospacing="1" w:after="17" w:afterAutospacing="0"/>
        <w:ind w:leftChars="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Lecture 11 the Ordeal of Reconstruction </w:t>
      </w:r>
    </w:p>
    <w:p>
      <w:pPr>
        <w:rPr>
          <w:rFonts w:hint="eastAsia"/>
          <w:lang w:val="en-US" w:eastAsia="zh-CN"/>
        </w:rPr>
      </w:pPr>
      <w:r>
        <w:rPr>
          <w:rFonts w:hint="eastAsia"/>
          <w:lang w:val="en-US" w:eastAsia="zh-CN"/>
        </w:rPr>
        <w:t xml:space="preserve">Ordeal </w:t>
      </w:r>
      <w:r>
        <w:rPr>
          <w:rFonts w:hint="eastAsia"/>
          <w:lang w:val="en-US" w:eastAsia="zh-CN"/>
        </w:rPr>
        <w:tab/>
      </w:r>
      <w:r>
        <w:rPr>
          <w:rFonts w:hint="eastAsia"/>
          <w:lang w:val="en-US" w:eastAsia="zh-CN"/>
        </w:rPr>
        <w:t>折磨</w:t>
      </w:r>
      <w:r>
        <w:rPr>
          <w:rFonts w:hint="eastAsia"/>
          <w:lang w:val="en-US" w:eastAsia="zh-CN"/>
        </w:rPr>
        <w:tab/>
      </w:r>
    </w:p>
    <w:p>
      <w:pPr>
        <w:rPr>
          <w:rFonts w:hint="eastAsia"/>
          <w:lang w:val="en-US" w:eastAsia="zh-CN"/>
        </w:rPr>
      </w:pPr>
      <w:r>
        <w:rPr>
          <w:rFonts w:hint="eastAsia"/>
          <w:lang w:val="en-US" w:eastAsia="zh-CN"/>
        </w:rPr>
        <w:t>Tactic  策略，战略</w:t>
      </w:r>
    </w:p>
    <w:p>
      <w:pPr>
        <w:rPr>
          <w:rFonts w:hint="eastAsia"/>
          <w:lang w:val="en-US" w:eastAsia="zh-CN"/>
        </w:rPr>
      </w:pPr>
      <w:r>
        <w:rPr>
          <w:rFonts w:hint="eastAsia"/>
          <w:lang w:val="en-US" w:eastAsia="zh-CN"/>
        </w:rPr>
        <w:t>Intimidate  恐吓</w:t>
      </w:r>
    </w:p>
    <w:p>
      <w:pPr>
        <w:rPr>
          <w:rFonts w:hint="eastAsia"/>
          <w:lang w:val="en-US" w:eastAsia="zh-CN"/>
        </w:rPr>
      </w:pPr>
      <w:r>
        <w:rPr>
          <w:rFonts w:hint="eastAsia"/>
          <w:lang w:val="en-US" w:eastAsia="zh-CN"/>
        </w:rPr>
        <w:t>Oath  咒骂</w:t>
      </w:r>
    </w:p>
    <w:p>
      <w:pPr>
        <w:rPr>
          <w:rFonts w:hint="eastAsia"/>
          <w:lang w:val="en-US" w:eastAsia="zh-CN"/>
        </w:rPr>
      </w:pPr>
      <w:r>
        <w:rPr>
          <w:rFonts w:hint="eastAsia"/>
          <w:lang w:val="en-US" w:eastAsia="zh-CN"/>
        </w:rPr>
        <w:t>Ordinance  条例</w:t>
      </w:r>
    </w:p>
    <w:p>
      <w:pPr>
        <w:rPr>
          <w:rFonts w:hint="eastAsia"/>
          <w:lang w:val="en-US" w:eastAsia="zh-CN"/>
        </w:rPr>
      </w:pPr>
      <w:r>
        <w:rPr>
          <w:rFonts w:hint="eastAsia"/>
          <w:lang w:val="en-US" w:eastAsia="zh-CN"/>
        </w:rPr>
        <w:t>Emancipate  释放</w:t>
      </w:r>
    </w:p>
    <w:p>
      <w:pPr>
        <w:rPr>
          <w:rFonts w:hint="eastAsia"/>
          <w:lang w:val="en-US" w:eastAsia="zh-CN"/>
        </w:rPr>
      </w:pPr>
      <w:r>
        <w:rPr>
          <w:rFonts w:hint="eastAsia"/>
          <w:lang w:val="en-US" w:eastAsia="zh-CN"/>
        </w:rPr>
        <w:t>Congregation  集会</w:t>
      </w:r>
    </w:p>
    <w:p>
      <w:pPr>
        <w:rPr>
          <w:rFonts w:hint="eastAsia"/>
          <w:lang w:val="en-US" w:eastAsia="zh-CN"/>
        </w:rPr>
      </w:pPr>
      <w:r>
        <w:rPr>
          <w:rFonts w:hint="eastAsia"/>
          <w:lang w:val="en-US" w:eastAsia="zh-CN"/>
        </w:rPr>
        <w:t>Exhort  忠告</w:t>
      </w:r>
    </w:p>
    <w:p>
      <w:pPr>
        <w:rPr>
          <w:rFonts w:hint="eastAsia"/>
          <w:lang w:val="en-US" w:eastAsia="zh-CN"/>
        </w:rPr>
      </w:pPr>
      <w:r>
        <w:rPr>
          <w:rFonts w:hint="eastAsia"/>
          <w:lang w:val="en-US" w:eastAsia="zh-CN"/>
        </w:rPr>
        <w:t>Corporeal  物质的，有形的</w:t>
      </w:r>
    </w:p>
    <w:p>
      <w:pPr>
        <w:rPr>
          <w:rFonts w:hint="eastAsia"/>
          <w:lang w:val="en-US" w:eastAsia="zh-CN"/>
        </w:rPr>
      </w:pPr>
      <w:r>
        <w:rPr>
          <w:rFonts w:hint="eastAsia"/>
          <w:lang w:val="en-US" w:eastAsia="zh-CN"/>
        </w:rPr>
        <w:t>Compel  强迫</w:t>
      </w:r>
    </w:p>
    <w:p>
      <w:pPr>
        <w:rPr>
          <w:rFonts w:hint="eastAsia"/>
          <w:lang w:val="en-US" w:eastAsia="zh-CN"/>
        </w:rPr>
      </w:pPr>
      <w:r>
        <w:rPr>
          <w:rFonts w:hint="eastAsia"/>
          <w:lang w:val="en-US" w:eastAsia="zh-CN"/>
        </w:rPr>
        <w:t>Enfranchisement  解放，释放</w:t>
      </w:r>
    </w:p>
    <w:p>
      <w:pPr>
        <w:rPr>
          <w:rFonts w:hint="eastAsia"/>
          <w:lang w:val="en-US" w:eastAsia="zh-CN"/>
        </w:rPr>
      </w:pPr>
      <w:r>
        <w:rPr>
          <w:rFonts w:hint="eastAsia"/>
          <w:lang w:val="en-US" w:eastAsia="zh-CN"/>
        </w:rPr>
        <w:t>Suffrage  选举权</w:t>
      </w:r>
    </w:p>
    <w:p>
      <w:pPr>
        <w:rPr>
          <w:rFonts w:hint="eastAsia"/>
          <w:lang w:val="en-US" w:eastAsia="zh-CN"/>
        </w:rPr>
      </w:pPr>
      <w:r>
        <w:rPr>
          <w:rFonts w:hint="eastAsia"/>
          <w:lang w:val="en-US" w:eastAsia="zh-CN"/>
        </w:rPr>
        <w:t>Abolitionist  废奴主义者</w:t>
      </w:r>
    </w:p>
    <w:p>
      <w:pPr>
        <w:rPr>
          <w:rFonts w:hint="eastAsia"/>
          <w:lang w:val="en-US" w:eastAsia="zh-CN"/>
        </w:rPr>
      </w:pPr>
      <w:r>
        <w:rPr>
          <w:rFonts w:hint="eastAsia"/>
          <w:lang w:val="en-US" w:eastAsia="zh-CN"/>
        </w:rPr>
        <w:t>Phraseology  措辞</w:t>
      </w:r>
    </w:p>
    <w:p>
      <w:pPr>
        <w:rPr>
          <w:rFonts w:hint="eastAsia"/>
          <w:lang w:val="en-US" w:eastAsia="zh-CN"/>
        </w:rPr>
      </w:pPr>
      <w:r>
        <w:rPr>
          <w:rFonts w:hint="eastAsia"/>
          <w:lang w:val="en-US" w:eastAsia="zh-CN"/>
        </w:rPr>
        <w:t>Deprivation  剥夺</w:t>
      </w:r>
    </w:p>
    <w:p>
      <w:pPr>
        <w:rPr>
          <w:rFonts w:hint="eastAsia"/>
          <w:lang w:val="en-US" w:eastAsia="zh-CN"/>
        </w:rPr>
      </w:pPr>
      <w:r>
        <w:rPr>
          <w:rFonts w:hint="eastAsia"/>
          <w:lang w:val="en-US" w:eastAsia="zh-CN"/>
        </w:rPr>
        <w:t>Inferior  劣等的，自卑的</w:t>
      </w:r>
    </w:p>
    <w:p>
      <w:pPr>
        <w:rPr>
          <w:rFonts w:hint="eastAsia"/>
          <w:lang w:val="en-US" w:eastAsia="zh-CN"/>
        </w:rPr>
      </w:pPr>
      <w:r>
        <w:rPr>
          <w:rFonts w:hint="eastAsia"/>
          <w:lang w:val="en-US" w:eastAsia="zh-CN"/>
        </w:rPr>
        <w:t>Superior  优秀的</w:t>
      </w:r>
    </w:p>
    <w:p>
      <w:pPr>
        <w:rPr>
          <w:rFonts w:hint="eastAsia"/>
          <w:lang w:val="en-US" w:eastAsia="zh-CN"/>
        </w:rPr>
      </w:pPr>
      <w:r>
        <w:rPr>
          <w:rFonts w:hint="eastAsia"/>
          <w:lang w:val="en-US" w:eastAsia="zh-CN"/>
        </w:rPr>
        <w:t>Deportment</w:t>
      </w:r>
    </w:p>
    <w:p>
      <w:pPr>
        <w:rPr>
          <w:rFonts w:hint="eastAsia"/>
          <w:lang w:val="en-US" w:eastAsia="zh-CN"/>
        </w:rPr>
      </w:pPr>
      <w:r>
        <w:rPr>
          <w:rFonts w:hint="eastAsia"/>
          <w:lang w:val="en-US" w:eastAsia="zh-CN"/>
        </w:rPr>
        <w:t>Instrumental</w:t>
      </w:r>
    </w:p>
    <w:p>
      <w:pPr>
        <w:rPr>
          <w:rFonts w:hint="eastAsia"/>
          <w:lang w:val="en-US" w:eastAsia="zh-CN"/>
        </w:rPr>
      </w:pPr>
      <w:r>
        <w:rPr>
          <w:rFonts w:hint="eastAsia"/>
          <w:lang w:val="en-US" w:eastAsia="zh-CN"/>
        </w:rPr>
        <w:t>Provision</w:t>
      </w:r>
    </w:p>
    <w:p>
      <w:pPr>
        <w:rPr>
          <w:rFonts w:hint="eastAsia"/>
          <w:lang w:val="en-US" w:eastAsia="zh-CN"/>
        </w:rPr>
      </w:pPr>
      <w:r>
        <w:rPr>
          <w:rFonts w:hint="eastAsia"/>
          <w:lang w:val="en-US" w:eastAsia="zh-CN"/>
        </w:rPr>
        <w:t>Forfeiture</w:t>
      </w:r>
    </w:p>
    <w:p>
      <w:pPr>
        <w:rPr>
          <w:rFonts w:hint="eastAsia"/>
          <w:lang w:val="en-US" w:eastAsia="zh-CN"/>
        </w:rPr>
      </w:pPr>
      <w:r>
        <w:rPr>
          <w:rFonts w:hint="eastAsia"/>
          <w:lang w:val="en-US" w:eastAsia="zh-CN"/>
        </w:rPr>
        <w:t>Stigma</w:t>
      </w:r>
    </w:p>
    <w:p>
      <w:pPr>
        <w:rPr>
          <w:rFonts w:hint="eastAsia"/>
          <w:lang w:val="en-US" w:eastAsia="zh-CN"/>
        </w:rPr>
      </w:pPr>
      <w:r>
        <w:rPr>
          <w:rFonts w:hint="eastAsia"/>
          <w:lang w:val="en-US" w:eastAsia="zh-CN"/>
        </w:rPr>
        <w:t>Partake</w:t>
      </w:r>
    </w:p>
    <w:p>
      <w:pPr>
        <w:rPr>
          <w:rFonts w:hint="eastAsia"/>
          <w:lang w:val="en-US" w:eastAsia="zh-CN"/>
        </w:rPr>
      </w:pPr>
      <w:r>
        <w:rPr>
          <w:rFonts w:hint="eastAsia"/>
          <w:lang w:val="en-US" w:eastAsia="zh-CN"/>
        </w:rPr>
        <w:t>Dodge</w:t>
      </w:r>
    </w:p>
    <w:p>
      <w:pPr>
        <w:rPr>
          <w:rFonts w:hint="eastAsia"/>
          <w:lang w:val="en-US" w:eastAsia="zh-CN"/>
        </w:rPr>
      </w:pPr>
      <w:r>
        <w:rPr>
          <w:rFonts w:hint="eastAsia"/>
          <w:lang w:val="en-US" w:eastAsia="zh-CN"/>
        </w:rPr>
        <w:t>Dilapidated</w:t>
      </w:r>
    </w:p>
    <w:p>
      <w:pPr>
        <w:rPr>
          <w:rFonts w:hint="eastAsia"/>
          <w:lang w:val="en-US" w:eastAsia="zh-CN"/>
        </w:rPr>
      </w:pPr>
      <w:r>
        <w:rPr>
          <w:rFonts w:hint="eastAsia"/>
          <w:lang w:val="en-US" w:eastAsia="zh-CN"/>
        </w:rPr>
        <w:t>Counterpoise</w:t>
      </w:r>
    </w:p>
    <w:p>
      <w:pPr>
        <w:rPr>
          <w:rFonts w:hint="eastAsia"/>
          <w:lang w:val="en-US" w:eastAsia="zh-CN"/>
        </w:rPr>
      </w:pPr>
      <w:r>
        <w:rPr>
          <w:rFonts w:hint="eastAsia"/>
          <w:lang w:val="en-US" w:eastAsia="zh-CN"/>
        </w:rPr>
        <w:t>Enmity</w:t>
      </w:r>
    </w:p>
    <w:p>
      <w:pPr>
        <w:rPr>
          <w:rFonts w:hint="eastAsia"/>
          <w:lang w:val="en-US" w:eastAsia="zh-CN"/>
        </w:rPr>
      </w:pPr>
      <w:r>
        <w:rPr>
          <w:rFonts w:hint="eastAsia"/>
          <w:lang w:val="en-US" w:eastAsia="zh-CN"/>
        </w:rPr>
        <w:t>Incur</w:t>
      </w:r>
    </w:p>
    <w:p>
      <w:pPr>
        <w:rPr>
          <w:rFonts w:hint="eastAsia"/>
          <w:lang w:val="en-US" w:eastAsia="zh-CN"/>
        </w:rPr>
      </w:pPr>
      <w:r>
        <w:rPr>
          <w:rFonts w:hint="eastAsia"/>
          <w:lang w:val="en-US" w:eastAsia="zh-CN"/>
        </w:rPr>
        <w:t>Espouse</w:t>
      </w:r>
    </w:p>
    <w:p>
      <w:pPr>
        <w:rPr>
          <w:rFonts w:hint="eastAsia"/>
          <w:lang w:val="en-US" w:eastAsia="zh-CN"/>
        </w:rPr>
      </w:pPr>
      <w:r>
        <w:rPr>
          <w:rFonts w:hint="eastAsia"/>
          <w:lang w:val="en-US" w:eastAsia="zh-CN"/>
        </w:rPr>
        <w:t>Machination</w:t>
      </w:r>
    </w:p>
    <w:p>
      <w:pPr>
        <w:rPr>
          <w:rFonts w:hint="eastAsia"/>
          <w:lang w:val="en-US" w:eastAsia="zh-CN"/>
        </w:rPr>
      </w:pPr>
      <w:r>
        <w:rPr>
          <w:rFonts w:hint="eastAsia"/>
          <w:lang w:val="en-US" w:eastAsia="zh-CN"/>
        </w:rPr>
        <w:t>Malignity</w:t>
      </w:r>
    </w:p>
    <w:p>
      <w:pPr>
        <w:rPr>
          <w:rFonts w:hint="eastAsia"/>
          <w:lang w:val="en-US" w:eastAsia="zh-CN"/>
        </w:rPr>
      </w:pPr>
      <w:r>
        <w:rPr>
          <w:rFonts w:hint="eastAsia"/>
          <w:lang w:val="en-US" w:eastAsia="zh-CN"/>
        </w:rPr>
        <w:t>Conscription</w:t>
      </w:r>
    </w:p>
    <w:p>
      <w:pPr>
        <w:rPr>
          <w:rFonts w:hint="eastAsia"/>
          <w:lang w:val="en-US" w:eastAsia="zh-CN"/>
        </w:rPr>
      </w:pPr>
      <w:r>
        <w:rPr>
          <w:rFonts w:hint="eastAsia"/>
          <w:lang w:val="en-US" w:eastAsia="zh-CN"/>
        </w:rPr>
        <w:t>Prop up</w:t>
      </w:r>
    </w:p>
    <w:p>
      <w:pPr>
        <w:rPr>
          <w:rFonts w:hint="eastAsia"/>
          <w:lang w:val="en-US" w:eastAsia="zh-CN"/>
        </w:rPr>
      </w:pPr>
      <w:r>
        <w:rPr>
          <w:rFonts w:hint="eastAsia"/>
          <w:lang w:val="en-US" w:eastAsia="zh-CN"/>
        </w:rPr>
        <w:t>Delusion</w:t>
      </w:r>
    </w:p>
    <w:p>
      <w:pPr>
        <w:rPr>
          <w:rFonts w:hint="eastAsia"/>
          <w:lang w:val="en-US" w:eastAsia="zh-CN"/>
        </w:rPr>
      </w:pPr>
      <w:r>
        <w:rPr>
          <w:rFonts w:hint="eastAsia"/>
          <w:lang w:val="en-US" w:eastAsia="zh-CN"/>
        </w:rPr>
        <w:t>Attribute</w:t>
      </w:r>
    </w:p>
    <w:p>
      <w:pPr>
        <w:rPr>
          <w:rFonts w:hint="eastAsia"/>
          <w:lang w:val="en-US" w:eastAsia="zh-CN"/>
        </w:rPr>
      </w:pPr>
    </w:p>
    <w:p>
      <w:pPr>
        <w:keepNext w:val="0"/>
        <w:keepLines w:val="0"/>
        <w:widowControl/>
        <w:numPr>
          <w:ilvl w:val="0"/>
          <w:numId w:val="0"/>
        </w:numPr>
        <w:suppressLineNumbers w:val="0"/>
        <w:spacing w:before="0" w:beforeAutospacing="1" w:after="17" w:afterAutospacing="0"/>
        <w:ind w:leftChars="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1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Explain the two plans of Reconstruction.</w:t>
      </w:r>
    </w:p>
    <w:p>
      <w:pPr>
        <w:keepNext w:val="0"/>
        <w:keepLines w:val="0"/>
        <w:widowControl/>
        <w:numPr>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Presidential vs. Congressional reconstruction</w:t>
      </w:r>
    </w:p>
    <w:p>
      <w:pPr>
        <w:keepNext w:val="0"/>
        <w:keepLines w:val="0"/>
        <w:widowControl/>
        <w:numPr>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While  Lincoln had urged America to re-unite “with malice toward none”, radical Republicans sought to punish the South for their role in causing the Civil War.</w:t>
      </w:r>
      <w:r>
        <w:rPr>
          <w:rFonts w:hint="eastAsia" w:ascii="黑体" w:hAnsi="黑体" w:eastAsia="黑体" w:cs="黑体"/>
          <w:i w:val="0"/>
          <w:caps w:val="0"/>
          <w:color w:val="FF0000"/>
          <w:spacing w:val="0"/>
          <w:sz w:val="28"/>
          <w:szCs w:val="28"/>
          <w:u w:val="none"/>
          <w:lang w:val="en-US" w:eastAsia="zh-CN"/>
        </w:rPr>
        <w:t xml:space="preserve"> </w:t>
      </w:r>
    </w:p>
    <w:p>
      <w:pPr>
        <w:keepNext w:val="0"/>
        <w:keepLines w:val="0"/>
        <w:widowControl/>
        <w:numPr>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Lincoln: 10% of the voters swearing allegiance required for a southern state to reenter the Union; all rights of citizenship except the right to own slaves restored</w:t>
      </w:r>
    </w:p>
    <w:p>
      <w:pPr>
        <w:keepNext w:val="0"/>
        <w:keepLines w:val="0"/>
        <w:widowControl/>
        <w:numPr>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Congress: confederate pre-war leaders shouldn’t hold office; number of voters swearing allegiance need to be &gt;=50%</w:t>
      </w:r>
    </w:p>
    <w:p>
      <w:pPr>
        <w:keepNext w:val="0"/>
        <w:keepLines w:val="0"/>
        <w:widowControl/>
        <w:numPr>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 xml:space="preserve">Wade-Davis bill passed in Congress but vetoed by Lincoln (pocket veto) </w:t>
      </w:r>
    </w:p>
    <w:p>
      <w:pPr>
        <w:keepNext w:val="0"/>
        <w:keepLines w:val="0"/>
        <w:widowControl/>
        <w:numPr>
          <w:ilvl w:val="0"/>
          <w:numId w:val="10"/>
        </w:numPr>
        <w:suppressLineNumbers w:val="0"/>
        <w:spacing w:before="0" w:beforeAutospacing="1" w:after="17" w:afterAutospacing="0"/>
        <w:ind w:left="0" w:leftChars="0" w:firstLine="0" w:firstLineChars="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Why did Fredrick Douglass argue for the enfranchisement of the black man?</w:t>
      </w:r>
    </w:p>
    <w:p>
      <w:pPr>
        <w:keepNext w:val="0"/>
        <w:keepLines w:val="0"/>
        <w:widowControl/>
        <w:numPr>
          <w:ilvl w:val="0"/>
          <w:numId w:val="11"/>
        </w:numPr>
        <w:suppressLineNumbers w:val="0"/>
        <w:tabs>
          <w:tab w:val="clear" w:pos="312"/>
        </w:tabs>
        <w:spacing w:before="0" w:beforeAutospacing="1" w:after="17" w:afterAutospacing="0"/>
        <w:ind w:leftChars="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It</w:t>
      </w:r>
      <w:r>
        <w:rPr>
          <w:rFonts w:hint="default" w:ascii="黑体" w:hAnsi="黑体" w:eastAsia="黑体" w:cs="黑体"/>
          <w:i w:val="0"/>
          <w:caps w:val="0"/>
          <w:color w:val="000000" w:themeColor="text1"/>
          <w:spacing w:val="0"/>
          <w:sz w:val="28"/>
          <w:szCs w:val="28"/>
          <w:u w:val="none"/>
          <w:lang w:val="en-US" w:eastAsia="zh-CN"/>
          <w14:textFill>
            <w14:solidFill>
              <w14:schemeClr w14:val="tx1"/>
            </w14:solidFill>
          </w14:textFill>
        </w:rPr>
        <w:t>’</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s their right.No class of man can,without insulting their own nature,be contend with any deprivation of their rights</w:t>
      </w:r>
    </w:p>
    <w:p>
      <w:pPr>
        <w:keepNext w:val="0"/>
        <w:keepLines w:val="0"/>
        <w:widowControl/>
        <w:numPr>
          <w:ilvl w:val="0"/>
          <w:numId w:val="11"/>
        </w:numPr>
        <w:suppressLineNumbers w:val="0"/>
        <w:tabs>
          <w:tab w:val="clear" w:pos="312"/>
        </w:tabs>
        <w:spacing w:before="0" w:beforeAutospacing="1" w:after="17" w:afterAutospacing="0"/>
        <w:ind w:leftChars="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They want it as means for educating their race</w:t>
      </w:r>
    </w:p>
    <w:p>
      <w:pPr>
        <w:keepNext w:val="0"/>
        <w:keepLines w:val="0"/>
        <w:widowControl/>
        <w:numPr>
          <w:ilvl w:val="0"/>
          <w:numId w:val="11"/>
        </w:numPr>
        <w:suppressLineNumbers w:val="0"/>
        <w:tabs>
          <w:tab w:val="clear" w:pos="312"/>
        </w:tabs>
        <w:spacing w:before="0" w:beforeAutospacing="1" w:after="17" w:afterAutospacing="0"/>
        <w:ind w:leftChars="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olor w:val="000000" w:themeColor="text1"/>
          <w:spacing w:val="0"/>
          <w:sz w:val="28"/>
          <w:szCs w:val="28"/>
          <w:u w:val="none"/>
          <w:lang w:val="en-US" w:eastAsia="zh-CN"/>
          <w14:textFill>
            <w14:solidFill>
              <w14:schemeClr w14:val="tx1"/>
            </w14:solidFill>
          </w14:textFill>
        </w:rPr>
        <w:t>T</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he American government is a peculiar one based on the idea of  universal suffrage.</w:t>
      </w:r>
    </w:p>
    <w:p>
      <w:pPr>
        <w:keepNext w:val="0"/>
        <w:keepLines w:val="0"/>
        <w:widowControl/>
        <w:numPr>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32"/>
          <w:szCs w:val="32"/>
          <w:u w:val="none"/>
          <w:lang w:val="en-US" w:eastAsia="zh-CN"/>
          <w14:textFill>
            <w14:solidFill>
              <w14:schemeClr w14:val="tx1"/>
            </w14:solidFill>
          </w14:textFill>
        </w:rPr>
        <w:t>Background:</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the era of the Civil War and Reconstruction</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causes of the Civil War?</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issues of contention: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 xml:space="preserve">1) state rights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FF0000"/>
          <w:spacing w:val="0"/>
          <w:sz w:val="28"/>
          <w:szCs w:val="28"/>
          <w:u w:val="none"/>
          <w:lang w:val="en-US" w:eastAsia="zh-CN"/>
        </w:rPr>
        <w:t>2) slavery</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 issue of slavery and its expansion into new territories became too divisive</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Presidential vs. Congressional reconstruction</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Vice-president Andrew Johnson became President after Lincoln’s assassination</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On May 29, 1865, </w:t>
      </w:r>
      <w:r>
        <w:rPr>
          <w:rFonts w:hint="eastAsia" w:ascii="黑体" w:hAnsi="黑体" w:eastAsia="黑体" w:cs="黑体"/>
          <w:i w:val="0"/>
          <w:caps w:val="0"/>
          <w:color w:val="FF0000"/>
          <w:spacing w:val="0"/>
          <w:sz w:val="28"/>
          <w:szCs w:val="28"/>
          <w:u w:val="none"/>
          <w:lang w:val="en-US" w:eastAsia="zh-CN"/>
        </w:rPr>
        <w:t>President Johnson issued a blanket pardon</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for all but the very richest Confederates (most of whom were pardoned too later)</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Many southern states then elected their former leaders in the Civil War to form the new government. </w:t>
      </w:r>
      <w:r>
        <w:rPr>
          <w:rFonts w:hint="eastAsia" w:ascii="黑体" w:hAnsi="黑体" w:eastAsia="黑体" w:cs="黑体"/>
          <w:i w:val="0"/>
          <w:caps w:val="0"/>
          <w:color w:val="FF0000"/>
          <w:spacing w:val="0"/>
          <w:sz w:val="28"/>
          <w:szCs w:val="28"/>
          <w:u w:val="none"/>
          <w:lang w:val="en-US" w:eastAsia="zh-CN"/>
        </w:rPr>
        <w:t>They passed laws or codes to regulate the behavior of the freedman. These Black Codes,</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they argued, were necessary to ensure order in the South and would help the newly freed blacks to adjust to the new situation.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Congress then passed two acts to help the freedman: the </w:t>
      </w:r>
      <w:r>
        <w:rPr>
          <w:rFonts w:hint="eastAsia" w:ascii="黑体" w:hAnsi="黑体" w:eastAsia="黑体" w:cs="黑体"/>
          <w:i w:val="0"/>
          <w:caps w:val="0"/>
          <w:color w:val="FF0000"/>
          <w:spacing w:val="0"/>
          <w:sz w:val="28"/>
          <w:szCs w:val="28"/>
          <w:u w:val="none"/>
          <w:lang w:val="en-US" w:eastAsia="zh-CN"/>
        </w:rPr>
        <w:t>Freedmen’s Bureau Act</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and also </w:t>
      </w:r>
      <w:r>
        <w:rPr>
          <w:rFonts w:hint="eastAsia" w:ascii="黑体" w:hAnsi="黑体" w:eastAsia="黑体" w:cs="黑体"/>
          <w:i w:val="0"/>
          <w:caps w:val="0"/>
          <w:color w:val="FF0000"/>
          <w:spacing w:val="0"/>
          <w:sz w:val="28"/>
          <w:szCs w:val="28"/>
          <w:u w:val="none"/>
          <w:lang w:val="en-US" w:eastAsia="zh-CN"/>
        </w:rPr>
        <w:t>a Civil Rights Act</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Both acts were vetoed by President Johnson but both were overridden. In the end the </w:t>
      </w:r>
      <w:r>
        <w:rPr>
          <w:rFonts w:hint="eastAsia" w:ascii="黑体" w:hAnsi="黑体" w:eastAsia="黑体" w:cs="黑体"/>
          <w:i w:val="0"/>
          <w:caps w:val="0"/>
          <w:color w:val="FF0000"/>
          <w:spacing w:val="0"/>
          <w:sz w:val="28"/>
          <w:szCs w:val="28"/>
          <w:u w:val="none"/>
          <w:lang w:val="en-US" w:eastAsia="zh-CN"/>
        </w:rPr>
        <w:t>14th amendment was passed in Congress and ratified by the states on July 9, 1868</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It</w:t>
      </w:r>
      <w:r>
        <w:rPr>
          <w:rFonts w:hint="eastAsia" w:ascii="黑体" w:hAnsi="黑体" w:eastAsia="黑体" w:cs="黑体"/>
          <w:i w:val="0"/>
          <w:caps w:val="0"/>
          <w:color w:val="FF0000"/>
          <w:spacing w:val="0"/>
          <w:sz w:val="28"/>
          <w:szCs w:val="28"/>
          <w:u w:val="none"/>
          <w:lang w:val="en-US" w:eastAsia="zh-CN"/>
        </w:rPr>
        <w:t xml:space="preserve"> granted citizenship to “all persons born or naturalized in the United States,” which included former slaves recently freed</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FF0000"/>
          <w:spacing w:val="0"/>
          <w:sz w:val="28"/>
          <w:szCs w:val="28"/>
          <w:u w:val="none"/>
          <w:lang w:val="en-US" w:eastAsia="zh-CN"/>
        </w:rPr>
        <w:t xml:space="preserve">In the 1866 congressional elections radical Republicans </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won a majority both in the Senate and the House. They began to take over reconstruction. T</w:t>
      </w:r>
      <w:r>
        <w:rPr>
          <w:rFonts w:hint="eastAsia" w:ascii="黑体" w:hAnsi="黑体" w:eastAsia="黑体" w:cs="黑体"/>
          <w:i w:val="0"/>
          <w:caps w:val="0"/>
          <w:color w:val="FF0000"/>
          <w:spacing w:val="0"/>
          <w:sz w:val="28"/>
          <w:szCs w:val="28"/>
          <w:u w:val="none"/>
          <w:lang w:val="en-US" w:eastAsia="zh-CN"/>
        </w:rPr>
        <w:t>he first Reconstruction Act was passed in Mar. 2, 1867</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It divided the former Confederate states into five</w:t>
      </w:r>
      <w:r>
        <w:rPr>
          <w:rFonts w:hint="eastAsia" w:ascii="黑体" w:hAnsi="黑体" w:eastAsia="黑体" w:cs="黑体"/>
          <w:i w:val="0"/>
          <w:caps w:val="0"/>
          <w:color w:val="FF0000"/>
          <w:spacing w:val="0"/>
          <w:sz w:val="28"/>
          <w:szCs w:val="28"/>
          <w:u w:val="none"/>
          <w:lang w:val="en-US" w:eastAsia="zh-CN"/>
        </w:rPr>
        <w:t xml:space="preserve"> military districts and declared that the existing state governments were provisional only</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It says that black votes are needed to ratify the new state constitution. Responding to Southern resistance to the first Reconstruction Act, in 1867 and 1868 Congress passed three supplementary Reconstruction Acts designed to close loopholes in the original act.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resulted in what has been called “</w:t>
      </w:r>
      <w:r>
        <w:rPr>
          <w:rFonts w:hint="eastAsia" w:ascii="黑体" w:hAnsi="黑体" w:eastAsia="黑体" w:cs="黑体"/>
          <w:i w:val="0"/>
          <w:caps w:val="0"/>
          <w:color w:val="FF0000"/>
          <w:spacing w:val="0"/>
          <w:sz w:val="28"/>
          <w:szCs w:val="28"/>
          <w:u w:val="none"/>
          <w:lang w:val="en-US" w:eastAsia="zh-CN"/>
        </w:rPr>
        <w:t xml:space="preserve">military reconstruction.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white supremacy groups</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such as the Ku Klux Klan, the Knights of the White Camellia, the Red Shirts and the White League to </w:t>
      </w:r>
      <w:r>
        <w:rPr>
          <w:rFonts w:hint="eastAsia" w:ascii="黑体" w:hAnsi="黑体" w:eastAsia="黑体" w:cs="黑体"/>
          <w:i w:val="0"/>
          <w:caps w:val="0"/>
          <w:color w:val="FF0000"/>
          <w:spacing w:val="0"/>
          <w:sz w:val="28"/>
          <w:szCs w:val="28"/>
          <w:u w:val="none"/>
          <w:lang w:val="en-US" w:eastAsia="zh-CN"/>
        </w:rPr>
        <w:t>intimidate the Republicans and freed blacks.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However, to win the election of 1876, </w:t>
      </w:r>
      <w:r>
        <w:rPr>
          <w:rFonts w:hint="eastAsia" w:ascii="黑体" w:hAnsi="黑体" w:eastAsia="黑体" w:cs="黑体"/>
          <w:i w:val="0"/>
          <w:caps w:val="0"/>
          <w:color w:val="FF0000"/>
          <w:spacing w:val="0"/>
          <w:sz w:val="28"/>
          <w:szCs w:val="28"/>
          <w:u w:val="none"/>
          <w:lang w:val="en-US" w:eastAsia="zh-CN"/>
        </w:rPr>
        <w:t>Republicans agreed to end the military occupation of the South.</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 </w:t>
      </w:r>
      <w:r>
        <w:rPr>
          <w:rFonts w:hint="eastAsia" w:ascii="黑体" w:hAnsi="黑体" w:eastAsia="黑体" w:cs="黑体"/>
          <w:i w:val="0"/>
          <w:caps w:val="0"/>
          <w:color w:val="FF0000"/>
          <w:spacing w:val="0"/>
          <w:sz w:val="28"/>
          <w:szCs w:val="28"/>
          <w:u w:val="none"/>
          <w:lang w:val="en-US" w:eastAsia="zh-CN"/>
        </w:rPr>
        <w:t xml:space="preserve">Known as the Compromise of 1877, </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it marked th</w:t>
      </w:r>
      <w:r>
        <w:rPr>
          <w:rFonts w:hint="eastAsia" w:ascii="黑体" w:hAnsi="黑体" w:eastAsia="黑体" w:cs="黑体"/>
          <w:i w:val="0"/>
          <w:caps w:val="0"/>
          <w:color w:val="FF0000"/>
          <w:spacing w:val="0"/>
          <w:sz w:val="28"/>
          <w:szCs w:val="28"/>
          <w:u w:val="none"/>
          <w:lang w:val="en-US" w:eastAsia="zh-CN"/>
        </w:rPr>
        <w:t>e end of the Reconstruction era</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and the beginning of a new and long era in which African Americans were denied full rights of citizens.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Lecture 10 The Gettysburg Redress President Lincoln</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olor w:val="000000" w:themeColor="text1"/>
          <w:spacing w:val="0"/>
          <w:sz w:val="28"/>
          <w:szCs w:val="28"/>
          <w:u w:val="none"/>
          <w:lang w:val="en-US" w:eastAsia="zh-CN"/>
          <w14:textFill>
            <w14:solidFill>
              <w14:schemeClr w14:val="tx1"/>
            </w14:solidFill>
          </w14:textFill>
        </w:rPr>
        <w:t>W</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ords:Union,Confederacy,secede,Emancipation Proclamation,dedication,ideal,invoke,spearhead,podium,momentous,sanctify,consecrate,detract</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Background: the Civil War</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Lincoln asserted that the Declaration of Independence,rather than the Constitution,was the expression of founding fathers</w:t>
      </w:r>
      <w:r>
        <w:rPr>
          <w:rFonts w:hint="default" w:ascii="黑体" w:hAnsi="黑体" w:eastAsia="黑体" w:cs="黑体"/>
          <w:i w:val="0"/>
          <w:caps w:val="0"/>
          <w:color w:val="FF0000"/>
          <w:spacing w:val="0"/>
          <w:sz w:val="28"/>
          <w:szCs w:val="28"/>
          <w:u w:val="none"/>
          <w:lang w:val="en-US" w:eastAsia="zh-CN"/>
        </w:rPr>
        <w:t>’</w:t>
      </w:r>
      <w:r>
        <w:rPr>
          <w:rFonts w:hint="eastAsia" w:ascii="黑体" w:hAnsi="黑体" w:eastAsia="黑体" w:cs="黑体"/>
          <w:i w:val="0"/>
          <w:caps w:val="0"/>
          <w:color w:val="FF0000"/>
          <w:spacing w:val="0"/>
          <w:sz w:val="28"/>
          <w:szCs w:val="28"/>
          <w:u w:val="none"/>
          <w:lang w:val="en-US" w:eastAsia="zh-CN"/>
        </w:rPr>
        <w:t>intentions for the new nation,It redefined the civil war as a struggle not just for the the union,but for the principle of human equality.The nation should have a new birth of freedom,for the people,by the people,for the people.</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Lecture 9 women rights</w:t>
      </w:r>
    </w:p>
    <w:p>
      <w:pPr>
        <w:spacing w:line="0" w:lineRule="atLeast"/>
        <w:ind w:left="2140"/>
        <w:rPr>
          <w:rFonts w:ascii="Garamond" w:hAnsi="Garamond" w:eastAsia="Garamond"/>
          <w:b/>
          <w:sz w:val="36"/>
        </w:rPr>
      </w:pPr>
      <w:r>
        <w:rPr>
          <w:rFonts w:ascii="Garamond" w:hAnsi="Garamond" w:eastAsia="Garamond"/>
          <w:b/>
          <w:sz w:val="36"/>
        </w:rPr>
        <w:t>Declaration of Sentiments</w:t>
      </w:r>
    </w:p>
    <w:p>
      <w:pPr>
        <w:spacing w:line="201" w:lineRule="exact"/>
        <w:rPr>
          <w:rFonts w:ascii="Times New Roman" w:hAnsi="Times New Roman" w:eastAsia="Times New Roman"/>
          <w:sz w:val="24"/>
        </w:rPr>
      </w:pPr>
    </w:p>
    <w:p>
      <w:pPr>
        <w:spacing w:line="0" w:lineRule="atLeast"/>
        <w:jc w:val="right"/>
        <w:rPr>
          <w:rFonts w:ascii="Garamond" w:hAnsi="Garamond" w:eastAsia="Garamond"/>
          <w:sz w:val="21"/>
        </w:rPr>
      </w:pPr>
      <w:r>
        <w:rPr>
          <w:rFonts w:ascii="Garamond" w:hAnsi="Garamond" w:eastAsia="Garamond"/>
          <w:sz w:val="21"/>
        </w:rPr>
        <w:t>By Leighton H</w:t>
      </w:r>
    </w:p>
    <w:p>
      <w:pPr>
        <w:spacing w:line="116" w:lineRule="exact"/>
        <w:rPr>
          <w:rFonts w:ascii="Times New Roman" w:hAnsi="Times New Roman" w:eastAsia="Times New Roman"/>
          <w:sz w:val="24"/>
        </w:rPr>
      </w:pPr>
    </w:p>
    <w:p>
      <w:pPr>
        <w:numPr>
          <w:ilvl w:val="0"/>
          <w:numId w:val="12"/>
        </w:numPr>
        <w:tabs>
          <w:tab w:val="left" w:pos="420"/>
        </w:tabs>
        <w:spacing w:line="0" w:lineRule="atLeast"/>
        <w:ind w:left="420" w:hanging="420"/>
        <w:jc w:val="both"/>
        <w:rPr>
          <w:rFonts w:ascii="Garamond" w:hAnsi="Garamond" w:eastAsia="Garamond"/>
          <w:sz w:val="28"/>
        </w:rPr>
      </w:pPr>
      <w:r>
        <w:rPr>
          <w:rFonts w:ascii="Garamond" w:hAnsi="Garamond" w:eastAsia="Garamond"/>
          <w:sz w:val="28"/>
        </w:rPr>
        <w:t>Key Terms</w:t>
      </w:r>
    </w:p>
    <w:p>
      <w:pPr>
        <w:spacing w:line="157" w:lineRule="exact"/>
        <w:rPr>
          <w:rFonts w:ascii="Garamond" w:hAnsi="Garamond" w:eastAsia="Garamond"/>
          <w:sz w:val="28"/>
        </w:rPr>
      </w:pPr>
    </w:p>
    <w:p>
      <w:pPr>
        <w:numPr>
          <w:ilvl w:val="1"/>
          <w:numId w:val="12"/>
        </w:numPr>
        <w:tabs>
          <w:tab w:val="left" w:pos="780"/>
        </w:tabs>
        <w:spacing w:line="0" w:lineRule="atLeast"/>
        <w:ind w:left="780" w:hanging="360"/>
        <w:jc w:val="both"/>
        <w:rPr>
          <w:rFonts w:ascii="Garamond" w:hAnsi="Garamond" w:eastAsia="Garamond"/>
          <w:b/>
          <w:sz w:val="28"/>
        </w:rPr>
      </w:pPr>
      <w:r>
        <w:rPr>
          <w:rFonts w:ascii="Garamond" w:hAnsi="Garamond" w:eastAsia="Garamond"/>
          <w:b/>
          <w:sz w:val="28"/>
        </w:rPr>
        <w:t>the Second Great Awakening</w:t>
      </w:r>
    </w:p>
    <w:p>
      <w:pPr>
        <w:spacing w:line="158" w:lineRule="exact"/>
        <w:rPr>
          <w:rFonts w:ascii="Garamond" w:hAnsi="Garamond" w:eastAsia="Garamond"/>
          <w:b/>
          <w:sz w:val="28"/>
        </w:rPr>
      </w:pPr>
    </w:p>
    <w:p>
      <w:pPr>
        <w:spacing w:line="377" w:lineRule="auto"/>
        <w:ind w:left="780" w:right="2720"/>
        <w:rPr>
          <w:rFonts w:ascii="Garamond" w:hAnsi="Garamond" w:eastAsia="Garamond"/>
          <w:sz w:val="27"/>
        </w:rPr>
      </w:pPr>
      <w:r>
        <w:rPr>
          <w:rFonts w:ascii="Garamond" w:hAnsi="Garamond" w:eastAsia="Garamond"/>
          <w:sz w:val="27"/>
        </w:rPr>
        <w:t xml:space="preserve">to make more people believe in God religious revivals among </w:t>
      </w:r>
      <w:r>
        <w:rPr>
          <w:rFonts w:ascii="Garamond" w:hAnsi="Garamond" w:eastAsia="Garamond"/>
          <w:b/>
          <w:sz w:val="27"/>
        </w:rPr>
        <w:t>Protestants</w:t>
      </w:r>
      <w:r>
        <w:rPr>
          <w:rFonts w:ascii="Garamond" w:hAnsi="Garamond" w:eastAsia="Garamond"/>
          <w:sz w:val="27"/>
        </w:rPr>
        <w:t>(</w:t>
      </w:r>
      <w:r>
        <w:rPr>
          <w:rFonts w:ascii="宋体" w:hAnsi="宋体" w:eastAsia="宋体"/>
          <w:sz w:val="21"/>
        </w:rPr>
        <w:t>新教徒</w:t>
      </w:r>
      <w:r>
        <w:rPr>
          <w:rFonts w:ascii="Garamond" w:hAnsi="Garamond" w:eastAsia="Garamond"/>
          <w:sz w:val="27"/>
        </w:rPr>
        <w:t>)</w:t>
      </w:r>
    </w:p>
    <w:p>
      <w:pPr>
        <w:numPr>
          <w:ilvl w:val="2"/>
          <w:numId w:val="12"/>
        </w:numPr>
        <w:tabs>
          <w:tab w:val="left" w:pos="1040"/>
        </w:tabs>
        <w:spacing w:line="0" w:lineRule="atLeast"/>
        <w:ind w:left="1040" w:hanging="260"/>
        <w:jc w:val="both"/>
        <w:rPr>
          <w:rFonts w:ascii="Garamond" w:hAnsi="Garamond" w:eastAsia="Garamond"/>
          <w:sz w:val="28"/>
        </w:rPr>
      </w:pPr>
      <w:r>
        <w:rPr>
          <w:rFonts w:ascii="Garamond" w:hAnsi="Garamond" w:eastAsia="Garamond"/>
          <w:sz w:val="28"/>
        </w:rPr>
        <w:t>Arminian, rather than Calvinist. Salvation was a matter of choice.</w:t>
      </w:r>
    </w:p>
    <w:p>
      <w:pPr>
        <w:spacing w:line="158" w:lineRule="exact"/>
        <w:rPr>
          <w:rFonts w:ascii="Garamond" w:hAnsi="Garamond" w:eastAsia="Garamond"/>
          <w:sz w:val="28"/>
        </w:rPr>
      </w:pPr>
    </w:p>
    <w:p>
      <w:pPr>
        <w:numPr>
          <w:ilvl w:val="2"/>
          <w:numId w:val="12"/>
        </w:numPr>
        <w:tabs>
          <w:tab w:val="left" w:pos="1044"/>
        </w:tabs>
        <w:spacing w:line="359" w:lineRule="auto"/>
        <w:ind w:left="780" w:right="800"/>
        <w:jc w:val="both"/>
        <w:rPr>
          <w:rFonts w:ascii="Garamond" w:hAnsi="Garamond" w:eastAsia="Garamond"/>
          <w:sz w:val="28"/>
        </w:rPr>
      </w:pPr>
      <w:r>
        <w:rPr>
          <w:rFonts w:ascii="Garamond" w:hAnsi="Garamond" w:eastAsia="Garamond"/>
          <w:b/>
          <w:sz w:val="28"/>
        </w:rPr>
        <w:t>Focus on Second Coming of Christ</w:t>
      </w:r>
      <w:r>
        <w:rPr>
          <w:rFonts w:ascii="Garamond" w:hAnsi="Garamond" w:eastAsia="Garamond"/>
          <w:sz w:val="28"/>
        </w:rPr>
        <w:t>. Need for</w:t>
      </w:r>
      <w:r>
        <w:rPr>
          <w:rFonts w:ascii="Garamond" w:hAnsi="Garamond" w:eastAsia="Garamond"/>
          <w:b/>
          <w:sz w:val="28"/>
        </w:rPr>
        <w:t xml:space="preserve"> reform of society </w:t>
      </w:r>
      <w:r>
        <w:rPr>
          <w:rFonts w:ascii="Garamond" w:hAnsi="Garamond" w:eastAsia="Garamond"/>
          <w:sz w:val="28"/>
        </w:rPr>
        <w:t>to hasten the new Kingdom of God.</w:t>
      </w:r>
    </w:p>
    <w:p>
      <w:pPr>
        <w:spacing w:line="3" w:lineRule="exact"/>
        <w:rPr>
          <w:rFonts w:ascii="Garamond" w:hAnsi="Garamond" w:eastAsia="Garamond"/>
          <w:sz w:val="28"/>
        </w:rPr>
      </w:pPr>
    </w:p>
    <w:p>
      <w:pPr>
        <w:numPr>
          <w:ilvl w:val="2"/>
          <w:numId w:val="12"/>
        </w:numPr>
        <w:tabs>
          <w:tab w:val="left" w:pos="1044"/>
        </w:tabs>
        <w:spacing w:line="364" w:lineRule="auto"/>
        <w:ind w:left="780" w:right="120"/>
        <w:jc w:val="both"/>
        <w:rPr>
          <w:rFonts w:ascii="Garamond" w:hAnsi="Garamond" w:eastAsia="Garamond"/>
          <w:sz w:val="28"/>
        </w:rPr>
      </w:pPr>
      <w:r>
        <w:rPr>
          <w:rFonts w:ascii="Garamond" w:hAnsi="Garamond" w:eastAsia="Garamond"/>
          <w:b/>
          <w:sz w:val="28"/>
        </w:rPr>
        <w:t xml:space="preserve">Biggest impact among women. </w:t>
      </w:r>
      <w:r>
        <w:rPr>
          <w:rFonts w:ascii="Garamond" w:hAnsi="Garamond" w:eastAsia="Garamond"/>
          <w:sz w:val="28"/>
        </w:rPr>
        <w:t>Evangelical(</w:t>
      </w:r>
      <w:r>
        <w:rPr>
          <w:rFonts w:ascii="宋体" w:hAnsi="宋体" w:eastAsia="宋体"/>
          <w:sz w:val="22"/>
        </w:rPr>
        <w:t>福音派信徒</w:t>
      </w:r>
      <w:r>
        <w:rPr>
          <w:rFonts w:ascii="Garamond" w:hAnsi="Garamond" w:eastAsia="Garamond"/>
          <w:sz w:val="28"/>
        </w:rPr>
        <w:t>) mission</w:t>
      </w:r>
      <w:r>
        <w:rPr>
          <w:rFonts w:ascii="Garamond" w:hAnsi="Garamond" w:eastAsia="Garamond"/>
          <w:b/>
          <w:sz w:val="28"/>
        </w:rPr>
        <w:t xml:space="preserve"> </w:t>
      </w:r>
      <w:r>
        <w:rPr>
          <w:rFonts w:ascii="Garamond" w:hAnsi="Garamond" w:eastAsia="Garamond"/>
          <w:sz w:val="28"/>
        </w:rPr>
        <w:t>to accomplish gave women more status, purpose.</w:t>
      </w:r>
    </w:p>
    <w:p>
      <w:pPr>
        <w:spacing w:line="2" w:lineRule="exact"/>
        <w:rPr>
          <w:rFonts w:ascii="Garamond" w:hAnsi="Garamond" w:eastAsia="Garamond"/>
          <w:sz w:val="28"/>
        </w:rPr>
      </w:pPr>
    </w:p>
    <w:p>
      <w:pPr>
        <w:numPr>
          <w:ilvl w:val="2"/>
          <w:numId w:val="12"/>
        </w:numPr>
        <w:tabs>
          <w:tab w:val="left" w:pos="1044"/>
        </w:tabs>
        <w:spacing w:line="359" w:lineRule="auto"/>
        <w:ind w:left="780" w:right="360"/>
        <w:jc w:val="both"/>
        <w:rPr>
          <w:rFonts w:ascii="Garamond" w:hAnsi="Garamond" w:eastAsia="Garamond"/>
          <w:sz w:val="28"/>
        </w:rPr>
      </w:pPr>
      <w:r>
        <w:rPr>
          <w:rFonts w:ascii="Garamond" w:hAnsi="Garamond" w:eastAsia="Garamond"/>
          <w:sz w:val="28"/>
        </w:rPr>
        <w:t>Frontier revivals featured emotional appeals and provided social meetings for settlerssocial reforms</w:t>
      </w:r>
    </w:p>
    <w:p>
      <w:pPr>
        <w:spacing w:line="2" w:lineRule="exact"/>
        <w:rPr>
          <w:rFonts w:ascii="Garamond" w:hAnsi="Garamond" w:eastAsia="Garamond"/>
          <w:sz w:val="28"/>
        </w:rPr>
      </w:pPr>
    </w:p>
    <w:p>
      <w:pPr>
        <w:numPr>
          <w:ilvl w:val="1"/>
          <w:numId w:val="12"/>
        </w:numPr>
        <w:tabs>
          <w:tab w:val="left" w:pos="780"/>
        </w:tabs>
        <w:spacing w:line="0" w:lineRule="atLeast"/>
        <w:ind w:left="780" w:hanging="360"/>
        <w:jc w:val="both"/>
        <w:rPr>
          <w:rFonts w:ascii="Garamond" w:hAnsi="Garamond" w:eastAsia="Garamond"/>
          <w:b/>
          <w:sz w:val="28"/>
        </w:rPr>
      </w:pPr>
      <w:r>
        <w:rPr>
          <w:rFonts w:ascii="Garamond" w:hAnsi="Garamond" w:eastAsia="Garamond"/>
          <w:b/>
          <w:sz w:val="28"/>
        </w:rPr>
        <w:t xml:space="preserve">missionary </w:t>
      </w:r>
      <w:r>
        <w:rPr>
          <w:rFonts w:ascii="宋体" w:hAnsi="宋体" w:eastAsia="宋体"/>
          <w:b/>
          <w:sz w:val="22"/>
        </w:rPr>
        <w:t>传教士</w:t>
      </w:r>
    </w:p>
    <w:p>
      <w:pPr>
        <w:spacing w:line="176" w:lineRule="exact"/>
        <w:rPr>
          <w:rFonts w:ascii="Garamond" w:hAnsi="Garamond" w:eastAsia="Garamond"/>
          <w:b/>
          <w:sz w:val="28"/>
        </w:rPr>
      </w:pPr>
    </w:p>
    <w:p>
      <w:pPr>
        <w:numPr>
          <w:ilvl w:val="1"/>
          <w:numId w:val="12"/>
        </w:numPr>
        <w:tabs>
          <w:tab w:val="left" w:pos="780"/>
        </w:tabs>
        <w:spacing w:line="0" w:lineRule="atLeast"/>
        <w:ind w:left="780" w:hanging="360"/>
        <w:jc w:val="both"/>
        <w:rPr>
          <w:rFonts w:ascii="Garamond" w:hAnsi="Garamond" w:eastAsia="Garamond"/>
          <w:sz w:val="28"/>
        </w:rPr>
      </w:pPr>
      <w:r>
        <w:rPr>
          <w:rFonts w:ascii="Garamond" w:hAnsi="Garamond" w:eastAsia="Garamond"/>
          <w:b/>
          <w:sz w:val="28"/>
        </w:rPr>
        <w:t xml:space="preserve">abolitionist </w:t>
      </w:r>
      <w:r>
        <w:rPr>
          <w:rFonts w:ascii="宋体" w:hAnsi="宋体" w:eastAsia="宋体"/>
          <w:sz w:val="28"/>
        </w:rPr>
        <w:t>废奴主义者</w:t>
      </w:r>
    </w:p>
    <w:p>
      <w:pPr>
        <w:spacing w:line="235" w:lineRule="exact"/>
        <w:rPr>
          <w:rFonts w:ascii="Garamond" w:hAnsi="Garamond" w:eastAsia="Garamond"/>
          <w:sz w:val="28"/>
        </w:rPr>
      </w:pPr>
    </w:p>
    <w:p>
      <w:pPr>
        <w:spacing w:line="0" w:lineRule="atLeast"/>
        <w:ind w:left="780"/>
        <w:jc w:val="both"/>
        <w:rPr>
          <w:rFonts w:ascii="Garamond" w:hAnsi="Garamond" w:eastAsia="Garamond"/>
          <w:sz w:val="28"/>
        </w:rPr>
      </w:pPr>
      <w:r>
        <w:rPr>
          <w:rFonts w:ascii="Garamond" w:hAnsi="Garamond" w:eastAsia="Garamond"/>
          <w:sz w:val="28"/>
        </w:rPr>
        <w:t>who is in favor of abolishing the slavery</w:t>
      </w:r>
    </w:p>
    <w:p>
      <w:pPr>
        <w:spacing w:line="157" w:lineRule="exact"/>
        <w:rPr>
          <w:rFonts w:ascii="Garamond" w:hAnsi="Garamond" w:eastAsia="Garamond"/>
          <w:sz w:val="28"/>
        </w:rPr>
      </w:pPr>
    </w:p>
    <w:p>
      <w:pPr>
        <w:numPr>
          <w:ilvl w:val="1"/>
          <w:numId w:val="12"/>
        </w:numPr>
        <w:tabs>
          <w:tab w:val="left" w:pos="780"/>
        </w:tabs>
        <w:spacing w:line="0" w:lineRule="atLeast"/>
        <w:ind w:left="780" w:hanging="360"/>
        <w:jc w:val="both"/>
        <w:rPr>
          <w:rFonts w:ascii="Garamond" w:hAnsi="Garamond" w:eastAsia="Garamond"/>
          <w:b/>
          <w:sz w:val="28"/>
        </w:rPr>
      </w:pPr>
      <w:r>
        <w:rPr>
          <w:rFonts w:ascii="Garamond" w:hAnsi="Garamond" w:eastAsia="Garamond"/>
          <w:b/>
          <w:sz w:val="28"/>
        </w:rPr>
        <w:t>William Lloyd Garrison</w:t>
      </w:r>
    </w:p>
    <w:p>
      <w:pPr>
        <w:spacing w:line="155" w:lineRule="exact"/>
        <w:rPr>
          <w:rFonts w:ascii="Garamond" w:hAnsi="Garamond" w:eastAsia="Garamond"/>
          <w:b/>
          <w:sz w:val="28"/>
        </w:rPr>
      </w:pPr>
    </w:p>
    <w:p>
      <w:pPr>
        <w:spacing w:line="0" w:lineRule="atLeast"/>
        <w:ind w:left="780"/>
        <w:jc w:val="both"/>
        <w:rPr>
          <w:rFonts w:ascii="Garamond" w:hAnsi="Garamond" w:eastAsia="Garamond"/>
          <w:sz w:val="28"/>
        </w:rPr>
      </w:pPr>
      <w:r>
        <w:rPr>
          <w:rFonts w:ascii="Garamond" w:hAnsi="Garamond" w:eastAsia="Garamond"/>
          <w:sz w:val="28"/>
        </w:rPr>
        <w:t>the most radical of the abolitionist leaders</w:t>
      </w:r>
    </w:p>
    <w:p>
      <w:pPr>
        <w:spacing w:line="157" w:lineRule="exact"/>
        <w:rPr>
          <w:rFonts w:ascii="Garamond" w:hAnsi="Garamond" w:eastAsia="Garamond"/>
          <w:b/>
          <w:sz w:val="28"/>
        </w:rPr>
      </w:pPr>
    </w:p>
    <w:p>
      <w:pPr>
        <w:numPr>
          <w:ilvl w:val="1"/>
          <w:numId w:val="12"/>
        </w:numPr>
        <w:tabs>
          <w:tab w:val="left" w:pos="780"/>
        </w:tabs>
        <w:spacing w:line="0" w:lineRule="atLeast"/>
        <w:ind w:left="780" w:hanging="360"/>
        <w:jc w:val="both"/>
        <w:rPr>
          <w:rFonts w:ascii="Garamond" w:hAnsi="Garamond" w:eastAsia="Garamond"/>
          <w:b/>
          <w:sz w:val="28"/>
        </w:rPr>
      </w:pPr>
      <w:r>
        <w:rPr>
          <w:rFonts w:ascii="Garamond" w:hAnsi="Garamond" w:eastAsia="Garamond"/>
          <w:b/>
          <w:sz w:val="28"/>
        </w:rPr>
        <w:t>Elizabeth Cady Stanton</w:t>
      </w:r>
    </w:p>
    <w:p>
      <w:pPr>
        <w:spacing w:line="158" w:lineRule="exact"/>
        <w:rPr>
          <w:rFonts w:ascii="Garamond" w:hAnsi="Garamond" w:eastAsia="Garamond"/>
          <w:b/>
          <w:sz w:val="28"/>
        </w:rPr>
      </w:pPr>
    </w:p>
    <w:p>
      <w:pPr>
        <w:spacing w:line="373" w:lineRule="auto"/>
        <w:ind w:left="780" w:right="60"/>
        <w:jc w:val="both"/>
        <w:rPr>
          <w:rFonts w:ascii="Garamond" w:hAnsi="Garamond" w:eastAsia="Garamond"/>
          <w:sz w:val="27"/>
        </w:rPr>
      </w:pPr>
      <w:r>
        <w:rPr>
          <w:rFonts w:ascii="Garamond" w:hAnsi="Garamond" w:eastAsia="Garamond"/>
          <w:b/>
          <w:sz w:val="27"/>
        </w:rPr>
        <w:t xml:space="preserve">The writer of the </w:t>
      </w:r>
      <w:r>
        <w:rPr>
          <w:rFonts w:ascii="Garamond" w:hAnsi="Garamond" w:eastAsia="Garamond"/>
          <w:b/>
          <w:i/>
          <w:sz w:val="27"/>
        </w:rPr>
        <w:t>Declaration of Sentiments</w:t>
      </w:r>
      <w:r>
        <w:rPr>
          <w:rFonts w:ascii="Garamond" w:hAnsi="Garamond" w:eastAsia="Garamond"/>
          <w:sz w:val="27"/>
        </w:rPr>
        <w:t>. At the 1840 World</w:t>
      </w:r>
      <w:r>
        <w:rPr>
          <w:rFonts w:ascii="Garamond" w:hAnsi="Garamond" w:eastAsia="Garamond"/>
          <w:b/>
          <w:sz w:val="27"/>
        </w:rPr>
        <w:t xml:space="preserve"> </w:t>
      </w:r>
      <w:r>
        <w:rPr>
          <w:rFonts w:ascii="Garamond" w:hAnsi="Garamond" w:eastAsia="Garamond"/>
          <w:sz w:val="27"/>
        </w:rPr>
        <w:t>Anti-Slavery Convention, American women abolitionists were denied seats and were relegated to the gallery. It was at this convention that</w:t>
      </w:r>
    </w:p>
    <w:p>
      <w:pPr>
        <w:spacing w:line="2" w:lineRule="exact"/>
        <w:rPr>
          <w:rFonts w:ascii="Garamond" w:hAnsi="Garamond" w:eastAsia="Garamond"/>
          <w:b/>
          <w:sz w:val="28"/>
        </w:rPr>
      </w:pPr>
    </w:p>
    <w:p>
      <w:pPr>
        <w:spacing w:line="360" w:lineRule="auto"/>
        <w:ind w:left="780" w:right="240"/>
        <w:rPr>
          <w:rFonts w:ascii="Garamond" w:hAnsi="Garamond" w:eastAsia="Garamond"/>
          <w:sz w:val="28"/>
        </w:rPr>
      </w:pPr>
      <w:r>
        <w:rPr>
          <w:rFonts w:ascii="Garamond" w:hAnsi="Garamond" w:eastAsia="Garamond"/>
          <w:b/>
          <w:sz w:val="28"/>
        </w:rPr>
        <w:t xml:space="preserve">Elizabeth Cady Stanton </w:t>
      </w:r>
      <w:r>
        <w:rPr>
          <w:rFonts w:ascii="Garamond" w:hAnsi="Garamond" w:eastAsia="Garamond"/>
          <w:sz w:val="28"/>
        </w:rPr>
        <w:t>and</w:t>
      </w:r>
      <w:r>
        <w:rPr>
          <w:rFonts w:ascii="Garamond" w:hAnsi="Garamond" w:eastAsia="Garamond"/>
          <w:b/>
          <w:sz w:val="28"/>
        </w:rPr>
        <w:t xml:space="preserve"> Lucretia Mott </w:t>
      </w:r>
      <w:r>
        <w:rPr>
          <w:rFonts w:ascii="Garamond" w:hAnsi="Garamond" w:eastAsia="Garamond"/>
          <w:sz w:val="28"/>
        </w:rPr>
        <w:t>met and began the</w:t>
      </w:r>
      <w:r>
        <w:rPr>
          <w:rFonts w:ascii="Garamond" w:hAnsi="Garamond" w:eastAsia="Garamond"/>
          <w:b/>
          <w:sz w:val="28"/>
        </w:rPr>
        <w:t xml:space="preserve"> </w:t>
      </w:r>
      <w:r>
        <w:rPr>
          <w:rFonts w:ascii="Garamond" w:hAnsi="Garamond" w:eastAsia="Garamond"/>
          <w:sz w:val="28"/>
        </w:rPr>
        <w:t>association that would alter the fundamental relations between men and women.</w:t>
      </w:r>
    </w:p>
    <w:p>
      <w:pPr>
        <w:spacing w:line="23" w:lineRule="exact"/>
        <w:rPr>
          <w:rFonts w:ascii="Garamond" w:hAnsi="Garamond" w:eastAsia="Garamond"/>
          <w:b/>
          <w:sz w:val="28"/>
        </w:rPr>
      </w:pPr>
    </w:p>
    <w:p>
      <w:pPr>
        <w:numPr>
          <w:ilvl w:val="3"/>
          <w:numId w:val="12"/>
        </w:numPr>
        <w:tabs>
          <w:tab w:val="left" w:pos="1160"/>
        </w:tabs>
        <w:spacing w:line="274" w:lineRule="auto"/>
        <w:ind w:left="1160" w:right="180" w:hanging="368"/>
        <w:rPr>
          <w:rFonts w:ascii="Wingdings 2" w:hAnsi="Wingdings 2" w:eastAsia="Wingdings 2"/>
          <w:color w:val="B13F9A"/>
          <w:sz w:val="24"/>
        </w:rPr>
      </w:pPr>
      <w:r>
        <w:rPr>
          <w:rFonts w:ascii="Georgia" w:hAnsi="Georgia" w:eastAsia="Georgia"/>
          <w:sz w:val="24"/>
        </w:rPr>
        <w:t xml:space="preserve">In 1848, Mott and Stanton organized a women’s rights convention in Seneca Falls, New York. The </w:t>
      </w:r>
      <w:r>
        <w:rPr>
          <w:rFonts w:ascii="Georgia" w:hAnsi="Georgia" w:eastAsia="Georgia"/>
          <w:color w:val="B23B7E"/>
          <w:sz w:val="24"/>
        </w:rPr>
        <w:t>Seneca Falls Convention</w:t>
      </w:r>
      <w:r>
        <w:rPr>
          <w:rFonts w:ascii="Georgia" w:hAnsi="Georgia" w:eastAsia="Georgia"/>
          <w:sz w:val="24"/>
        </w:rPr>
        <w:t xml:space="preserve"> issued a </w:t>
      </w:r>
      <w:r>
        <w:rPr>
          <w:rFonts w:ascii="Georgia" w:hAnsi="Georgia" w:eastAsia="Georgia"/>
          <w:color w:val="B23B7E"/>
          <w:sz w:val="24"/>
        </w:rPr>
        <w:t>Declaration of Sentiments</w:t>
      </w:r>
      <w:r>
        <w:rPr>
          <w:rFonts w:ascii="Georgia" w:hAnsi="Georgia" w:eastAsia="Georgia"/>
          <w:color w:val="000000"/>
          <w:sz w:val="24"/>
        </w:rPr>
        <w:t>, modeled on the Declaration of</w:t>
      </w:r>
      <w:r>
        <w:rPr>
          <w:rFonts w:ascii="Georgia" w:hAnsi="Georgia" w:eastAsia="Georgia"/>
          <w:color w:val="B23B7E"/>
          <w:sz w:val="24"/>
        </w:rPr>
        <w:t xml:space="preserve"> </w:t>
      </w:r>
      <w:r>
        <w:rPr>
          <w:rFonts w:ascii="Georgia" w:hAnsi="Georgia" w:eastAsia="Georgia"/>
          <w:color w:val="000000"/>
          <w:sz w:val="24"/>
        </w:rPr>
        <w:t>Independence, that stated that all men and women are created equal.</w:t>
      </w:r>
    </w:p>
    <w:p>
      <w:pPr>
        <w:tabs>
          <w:tab w:val="left" w:pos="1160"/>
        </w:tabs>
        <w:spacing w:line="274" w:lineRule="auto"/>
        <w:ind w:left="1160" w:right="180" w:hanging="368"/>
        <w:rPr>
          <w:rFonts w:ascii="Wingdings 2" w:hAnsi="Wingdings 2" w:eastAsia="Wingdings 2"/>
          <w:color w:val="B13F9A"/>
          <w:sz w:val="24"/>
        </w:rPr>
        <w:sectPr>
          <w:pgSz w:w="11900" w:h="16838"/>
          <w:pgMar w:top="1440" w:right="1780" w:bottom="1440" w:left="1800" w:header="0" w:footer="0" w:gutter="0"/>
          <w:cols w:equalWidth="0" w:num="1">
            <w:col w:w="8320"/>
          </w:cols>
          <w:docGrid w:linePitch="360" w:charSpace="0"/>
        </w:sectPr>
      </w:pPr>
    </w:p>
    <w:p>
      <w:pPr>
        <w:spacing w:line="4" w:lineRule="exact"/>
        <w:rPr>
          <w:rFonts w:ascii="Times New Roman" w:hAnsi="Times New Roman" w:eastAsia="Times New Roman"/>
        </w:rPr>
      </w:pPr>
      <w:bookmarkStart w:id="0" w:name="page2"/>
      <w:bookmarkEnd w:id="0"/>
    </w:p>
    <w:p>
      <w:pPr>
        <w:numPr>
          <w:ilvl w:val="0"/>
          <w:numId w:val="13"/>
        </w:numPr>
        <w:tabs>
          <w:tab w:val="left" w:pos="808"/>
        </w:tabs>
        <w:spacing w:line="0" w:lineRule="atLeast"/>
        <w:ind w:left="808" w:hanging="360"/>
        <w:jc w:val="both"/>
        <w:rPr>
          <w:rFonts w:ascii="Garamond" w:hAnsi="Garamond" w:eastAsia="Garamond"/>
          <w:b/>
          <w:sz w:val="28"/>
        </w:rPr>
      </w:pPr>
      <w:r>
        <w:rPr>
          <w:rFonts w:ascii="Garamond" w:hAnsi="Garamond" w:eastAsia="Garamond"/>
          <w:b/>
          <w:sz w:val="28"/>
        </w:rPr>
        <w:t xml:space="preserve">Evangelical </w:t>
      </w:r>
      <w:r>
        <w:rPr>
          <w:rFonts w:ascii="宋体" w:hAnsi="宋体" w:eastAsia="宋体"/>
          <w:b/>
          <w:sz w:val="28"/>
        </w:rPr>
        <w:t>福音派教徒</w:t>
      </w:r>
    </w:p>
    <w:p>
      <w:pPr>
        <w:spacing w:line="235" w:lineRule="exact"/>
        <w:rPr>
          <w:rFonts w:ascii="Garamond" w:hAnsi="Garamond" w:eastAsia="Garamond"/>
          <w:b/>
          <w:sz w:val="28"/>
        </w:rPr>
      </w:pPr>
    </w:p>
    <w:p>
      <w:pPr>
        <w:spacing w:line="368" w:lineRule="auto"/>
        <w:ind w:left="808"/>
        <w:jc w:val="both"/>
        <w:rPr>
          <w:rFonts w:ascii="Garamond" w:hAnsi="Garamond" w:eastAsia="Garamond"/>
          <w:sz w:val="28"/>
        </w:rPr>
      </w:pPr>
      <w:r>
        <w:rPr>
          <w:rFonts w:ascii="Garamond" w:hAnsi="Garamond" w:eastAsia="Garamond"/>
          <w:sz w:val="28"/>
        </w:rPr>
        <w:t>During the second great awakening, Evangelical(</w:t>
      </w:r>
      <w:r>
        <w:rPr>
          <w:rFonts w:ascii="宋体" w:hAnsi="宋体" w:eastAsia="宋体"/>
          <w:sz w:val="22"/>
        </w:rPr>
        <w:t>福音派信徒</w:t>
      </w:r>
      <w:r>
        <w:rPr>
          <w:rFonts w:ascii="Garamond" w:hAnsi="Garamond" w:eastAsia="Garamond"/>
          <w:sz w:val="28"/>
        </w:rPr>
        <w:t>) mission to accomplish gave women more status, purpose.</w:t>
      </w:r>
    </w:p>
    <w:p>
      <w:pPr>
        <w:numPr>
          <w:ilvl w:val="0"/>
          <w:numId w:val="13"/>
        </w:numPr>
        <w:tabs>
          <w:tab w:val="left" w:pos="808"/>
        </w:tabs>
        <w:spacing w:line="0" w:lineRule="atLeast"/>
        <w:ind w:left="808" w:hanging="360"/>
        <w:jc w:val="both"/>
        <w:rPr>
          <w:rFonts w:ascii="Garamond" w:hAnsi="Garamond" w:eastAsia="Garamond"/>
          <w:b/>
          <w:sz w:val="28"/>
        </w:rPr>
      </w:pPr>
      <w:r>
        <w:rPr>
          <w:rFonts w:ascii="Garamond" w:hAnsi="Garamond" w:eastAsia="Garamond"/>
          <w:b/>
          <w:sz w:val="28"/>
        </w:rPr>
        <w:t xml:space="preserve">grievance </w:t>
      </w:r>
      <w:r>
        <w:rPr>
          <w:rFonts w:ascii="宋体" w:hAnsi="宋体" w:eastAsia="宋体"/>
          <w:b/>
          <w:sz w:val="28"/>
        </w:rPr>
        <w:t>抱怨，控诉</w:t>
      </w:r>
      <w:r>
        <w:rPr>
          <w:rFonts w:ascii="Garamond" w:hAnsi="Garamond" w:eastAsia="Garamond"/>
          <w:b/>
          <w:sz w:val="28"/>
        </w:rPr>
        <w:t xml:space="preserve"> complaint</w:t>
      </w:r>
    </w:p>
    <w:p>
      <w:pPr>
        <w:spacing w:line="234" w:lineRule="exact"/>
        <w:rPr>
          <w:rFonts w:ascii="Garamond" w:hAnsi="Garamond" w:eastAsia="Garamond"/>
          <w:b/>
          <w:sz w:val="28"/>
        </w:rPr>
      </w:pPr>
    </w:p>
    <w:p>
      <w:pPr>
        <w:numPr>
          <w:ilvl w:val="0"/>
          <w:numId w:val="13"/>
        </w:numPr>
        <w:tabs>
          <w:tab w:val="left" w:pos="808"/>
        </w:tabs>
        <w:spacing w:line="0" w:lineRule="atLeast"/>
        <w:ind w:left="808" w:hanging="360"/>
        <w:jc w:val="both"/>
        <w:rPr>
          <w:rFonts w:ascii="Garamond" w:hAnsi="Garamond" w:eastAsia="Garamond"/>
          <w:b/>
          <w:sz w:val="28"/>
        </w:rPr>
      </w:pPr>
      <w:r>
        <w:rPr>
          <w:rFonts w:ascii="Garamond" w:hAnsi="Garamond" w:eastAsia="Garamond"/>
          <w:b/>
          <w:sz w:val="28"/>
        </w:rPr>
        <w:t xml:space="preserve">indictment </w:t>
      </w:r>
      <w:r>
        <w:rPr>
          <w:rFonts w:ascii="Garamond" w:hAnsi="Garamond" w:eastAsia="Garamond"/>
          <w:sz w:val="28"/>
        </w:rPr>
        <w:t>reason for comdemning sb or sth</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31" w:lineRule="exact"/>
        <w:rPr>
          <w:rFonts w:ascii="Times New Roman" w:hAnsi="Times New Roman" w:eastAsia="Times New Roman"/>
        </w:rPr>
      </w:pPr>
    </w:p>
    <w:p>
      <w:pPr>
        <w:numPr>
          <w:ilvl w:val="0"/>
          <w:numId w:val="14"/>
        </w:numPr>
        <w:tabs>
          <w:tab w:val="left" w:pos="448"/>
        </w:tabs>
        <w:spacing w:line="0" w:lineRule="atLeast"/>
        <w:ind w:left="448" w:hanging="420"/>
        <w:jc w:val="both"/>
        <w:rPr>
          <w:rFonts w:ascii="Garamond" w:hAnsi="Garamond" w:eastAsia="Garamond"/>
          <w:sz w:val="28"/>
        </w:rPr>
      </w:pPr>
      <w:r>
        <w:rPr>
          <w:rFonts w:ascii="Garamond" w:hAnsi="Garamond" w:eastAsia="Garamond"/>
          <w:sz w:val="28"/>
        </w:rPr>
        <w:t>Words</w:t>
      </w:r>
    </w:p>
    <w:p>
      <w:pPr>
        <w:spacing w:line="165" w:lineRule="exact"/>
        <w:rPr>
          <w:rFonts w:ascii="Garamond" w:hAnsi="Garamond" w:eastAsia="Garamond"/>
          <w:sz w:val="28"/>
        </w:rPr>
      </w:pPr>
    </w:p>
    <w:p>
      <w:pPr>
        <w:numPr>
          <w:ilvl w:val="1"/>
          <w:numId w:val="14"/>
        </w:numPr>
        <w:tabs>
          <w:tab w:val="left" w:pos="868"/>
        </w:tabs>
        <w:spacing w:line="0" w:lineRule="atLeast"/>
        <w:ind w:left="868" w:hanging="544"/>
        <w:jc w:val="both"/>
        <w:rPr>
          <w:rFonts w:ascii="Garamond" w:hAnsi="Garamond" w:eastAsia="Garamond"/>
          <w:sz w:val="28"/>
        </w:rPr>
      </w:pPr>
      <w:r>
        <w:rPr>
          <w:rFonts w:ascii="Garamond" w:hAnsi="Garamond" w:eastAsia="Garamond"/>
          <w:sz w:val="28"/>
        </w:rPr>
        <w:t>ordain vt.</w:t>
      </w:r>
      <w:r>
        <w:rPr>
          <w:rFonts w:ascii="宋体" w:hAnsi="宋体" w:eastAsia="宋体"/>
          <w:sz w:val="28"/>
        </w:rPr>
        <w:t>颁发命令</w:t>
      </w:r>
      <w:r>
        <w:rPr>
          <w:rFonts w:ascii="Garamond" w:hAnsi="Garamond" w:eastAsia="Garamond"/>
          <w:sz w:val="28"/>
        </w:rPr>
        <w:t xml:space="preserve"> vt.</w:t>
      </w:r>
      <w:r>
        <w:rPr>
          <w:rFonts w:ascii="宋体" w:hAnsi="宋体" w:eastAsia="宋体"/>
          <w:sz w:val="28"/>
        </w:rPr>
        <w:t>命令，授以圣职，注定，任命</w:t>
      </w:r>
    </w:p>
    <w:p>
      <w:pPr>
        <w:spacing w:line="241" w:lineRule="exact"/>
        <w:rPr>
          <w:rFonts w:ascii="Garamond" w:hAnsi="Garamond" w:eastAsia="Garamond"/>
          <w:sz w:val="28"/>
        </w:rPr>
      </w:pPr>
    </w:p>
    <w:p>
      <w:pPr>
        <w:numPr>
          <w:ilvl w:val="1"/>
          <w:numId w:val="14"/>
        </w:numPr>
        <w:tabs>
          <w:tab w:val="left" w:pos="868"/>
        </w:tabs>
        <w:spacing w:line="0" w:lineRule="atLeast"/>
        <w:ind w:left="868" w:hanging="609"/>
        <w:jc w:val="both"/>
        <w:rPr>
          <w:rFonts w:ascii="Garamond" w:hAnsi="Garamond" w:eastAsia="Garamond"/>
          <w:sz w:val="28"/>
        </w:rPr>
      </w:pPr>
      <w:r>
        <w:rPr>
          <w:rFonts w:ascii="Garamond" w:hAnsi="Garamond" w:eastAsia="Garamond"/>
          <w:sz w:val="28"/>
        </w:rPr>
        <w:t xml:space="preserve">residence  </w:t>
      </w:r>
      <w:r>
        <w:rPr>
          <w:rFonts w:ascii="宋体" w:hAnsi="宋体" w:eastAsia="宋体"/>
          <w:sz w:val="28"/>
        </w:rPr>
        <w:t>住处，住所</w:t>
      </w:r>
    </w:p>
    <w:p>
      <w:pPr>
        <w:spacing w:line="241" w:lineRule="exact"/>
        <w:rPr>
          <w:rFonts w:ascii="Garamond" w:hAnsi="Garamond" w:eastAsia="Garamond"/>
          <w:sz w:val="28"/>
        </w:rPr>
      </w:pPr>
    </w:p>
    <w:p>
      <w:pPr>
        <w:numPr>
          <w:ilvl w:val="1"/>
          <w:numId w:val="14"/>
        </w:numPr>
        <w:tabs>
          <w:tab w:val="left" w:pos="868"/>
        </w:tabs>
        <w:spacing w:line="0" w:lineRule="atLeast"/>
        <w:ind w:left="868" w:hanging="674"/>
        <w:jc w:val="both"/>
        <w:rPr>
          <w:rFonts w:ascii="Garamond" w:hAnsi="Garamond" w:eastAsia="Garamond"/>
          <w:sz w:val="28"/>
        </w:rPr>
      </w:pPr>
      <w:r>
        <w:rPr>
          <w:rFonts w:ascii="Garamond" w:hAnsi="Garamond" w:eastAsia="Garamond"/>
          <w:b/>
          <w:sz w:val="28"/>
        </w:rPr>
        <w:t xml:space="preserve">prominent </w:t>
      </w:r>
      <w:r>
        <w:rPr>
          <w:rFonts w:ascii="宋体" w:hAnsi="宋体" w:eastAsia="宋体"/>
          <w:sz w:val="28"/>
        </w:rPr>
        <w:t>突出的（</w:t>
      </w:r>
      <w:r>
        <w:rPr>
          <w:rFonts w:ascii="Garamond" w:hAnsi="Garamond" w:eastAsia="Garamond"/>
          <w:sz w:val="28"/>
        </w:rPr>
        <w:t>easily seen</w:t>
      </w:r>
      <w:r>
        <w:rPr>
          <w:rFonts w:ascii="宋体" w:hAnsi="宋体" w:eastAsia="宋体"/>
          <w:sz w:val="28"/>
        </w:rPr>
        <w:t>）杰出的</w:t>
      </w:r>
    </w:p>
    <w:p>
      <w:pPr>
        <w:spacing w:line="241" w:lineRule="exact"/>
        <w:rPr>
          <w:rFonts w:ascii="Garamond" w:hAnsi="Garamond" w:eastAsia="Garamond"/>
          <w:sz w:val="28"/>
        </w:rPr>
      </w:pPr>
    </w:p>
    <w:p>
      <w:pPr>
        <w:numPr>
          <w:ilvl w:val="1"/>
          <w:numId w:val="14"/>
        </w:numPr>
        <w:tabs>
          <w:tab w:val="left" w:pos="868"/>
        </w:tabs>
        <w:spacing w:line="0" w:lineRule="atLeast"/>
        <w:ind w:left="868" w:hanging="676"/>
        <w:jc w:val="both"/>
        <w:rPr>
          <w:rFonts w:ascii="Garamond" w:hAnsi="Garamond" w:eastAsia="Garamond"/>
          <w:sz w:val="28"/>
        </w:rPr>
      </w:pPr>
      <w:r>
        <w:rPr>
          <w:rFonts w:ascii="Garamond" w:hAnsi="Garamond" w:eastAsia="Garamond"/>
          <w:sz w:val="28"/>
        </w:rPr>
        <w:t xml:space="preserve">heathen  </w:t>
      </w:r>
      <w:r>
        <w:rPr>
          <w:rFonts w:ascii="宋体" w:hAnsi="宋体" w:eastAsia="宋体"/>
          <w:sz w:val="28"/>
        </w:rPr>
        <w:t>无神论者</w:t>
      </w:r>
    </w:p>
    <w:p>
      <w:pPr>
        <w:spacing w:line="280" w:lineRule="exact"/>
        <w:rPr>
          <w:rFonts w:ascii="Garamond" w:hAnsi="Garamond" w:eastAsia="Garamond"/>
          <w:sz w:val="28"/>
        </w:rPr>
      </w:pPr>
    </w:p>
    <w:p>
      <w:pPr>
        <w:numPr>
          <w:ilvl w:val="1"/>
          <w:numId w:val="14"/>
        </w:numPr>
        <w:tabs>
          <w:tab w:val="left" w:pos="868"/>
        </w:tabs>
        <w:spacing w:line="380" w:lineRule="auto"/>
        <w:ind w:left="868" w:right="40" w:hanging="612"/>
        <w:rPr>
          <w:rFonts w:ascii="Garamond" w:hAnsi="Garamond" w:eastAsia="Garamond"/>
          <w:sz w:val="28"/>
        </w:rPr>
      </w:pPr>
      <w:r>
        <w:rPr>
          <w:rFonts w:ascii="Garamond" w:hAnsi="Garamond" w:eastAsia="Garamond"/>
          <w:b/>
          <w:sz w:val="28"/>
        </w:rPr>
        <w:t xml:space="preserve">relegate </w:t>
      </w:r>
      <w:r>
        <w:rPr>
          <w:rFonts w:ascii="宋体" w:hAnsi="宋体" w:eastAsia="宋体"/>
          <w:sz w:val="28"/>
        </w:rPr>
        <w:t>降级</w:t>
      </w:r>
      <w:r>
        <w:rPr>
          <w:rFonts w:ascii="Garamond" w:hAnsi="Garamond" w:eastAsia="Garamond"/>
          <w:b/>
          <w:sz w:val="28"/>
        </w:rPr>
        <w:t xml:space="preserve"> </w:t>
      </w:r>
      <w:r>
        <w:rPr>
          <w:rFonts w:ascii="Garamond" w:hAnsi="Garamond" w:eastAsia="Garamond"/>
          <w:sz w:val="28"/>
        </w:rPr>
        <w:t>dismiss sb or sth to a lower or less important rank,</w:t>
      </w:r>
      <w:r>
        <w:rPr>
          <w:rFonts w:ascii="Garamond" w:hAnsi="Garamond" w:eastAsia="Garamond"/>
          <w:b/>
          <w:sz w:val="28"/>
        </w:rPr>
        <w:t xml:space="preserve"> </w:t>
      </w:r>
      <w:r>
        <w:rPr>
          <w:rFonts w:ascii="Garamond" w:hAnsi="Garamond" w:eastAsia="Garamond"/>
          <w:sz w:val="28"/>
        </w:rPr>
        <w:t>task or state (</w:t>
      </w:r>
      <w:r>
        <w:rPr>
          <w:rFonts w:ascii="宋体" w:hAnsi="宋体" w:eastAsia="宋体"/>
          <w:sz w:val="28"/>
        </w:rPr>
        <w:t>课文原句：</w:t>
      </w:r>
      <w:r>
        <w:rPr>
          <w:rFonts w:ascii="Garamond" w:hAnsi="Garamond" w:eastAsia="Garamond"/>
          <w:sz w:val="28"/>
        </w:rPr>
        <w:t>American women abolitionists were denied seats and were relegated to the gallery)</w:t>
      </w:r>
    </w:p>
    <w:p>
      <w:pPr>
        <w:numPr>
          <w:ilvl w:val="1"/>
          <w:numId w:val="14"/>
        </w:numPr>
        <w:tabs>
          <w:tab w:val="left" w:pos="868"/>
        </w:tabs>
        <w:spacing w:line="0" w:lineRule="atLeast"/>
        <w:ind w:left="868" w:hanging="676"/>
        <w:jc w:val="both"/>
        <w:rPr>
          <w:rFonts w:ascii="Garamond" w:hAnsi="Garamond" w:eastAsia="Garamond"/>
          <w:sz w:val="28"/>
        </w:rPr>
      </w:pPr>
      <w:r>
        <w:rPr>
          <w:rFonts w:ascii="Garamond" w:hAnsi="Garamond" w:eastAsia="Garamond"/>
          <w:sz w:val="28"/>
        </w:rPr>
        <w:t>grievance complaint</w:t>
      </w:r>
    </w:p>
    <w:p>
      <w:pPr>
        <w:spacing w:line="162" w:lineRule="exact"/>
        <w:rPr>
          <w:rFonts w:ascii="Garamond" w:hAnsi="Garamond" w:eastAsia="Garamond"/>
          <w:sz w:val="28"/>
        </w:rPr>
      </w:pPr>
    </w:p>
    <w:p>
      <w:pPr>
        <w:numPr>
          <w:ilvl w:val="1"/>
          <w:numId w:val="14"/>
        </w:numPr>
        <w:tabs>
          <w:tab w:val="left" w:pos="868"/>
        </w:tabs>
        <w:spacing w:line="0" w:lineRule="atLeast"/>
        <w:ind w:left="868" w:hanging="741"/>
        <w:jc w:val="both"/>
        <w:rPr>
          <w:rFonts w:ascii="Garamond" w:hAnsi="Garamond" w:eastAsia="Garamond"/>
          <w:sz w:val="28"/>
        </w:rPr>
      </w:pPr>
      <w:r>
        <w:rPr>
          <w:rFonts w:ascii="Garamond" w:hAnsi="Garamond" w:eastAsia="Garamond"/>
          <w:b/>
          <w:sz w:val="28"/>
        </w:rPr>
        <w:t>indictment</w:t>
      </w:r>
      <w:r>
        <w:rPr>
          <w:rFonts w:ascii="宋体" w:hAnsi="宋体" w:eastAsia="宋体"/>
          <w:sz w:val="28"/>
        </w:rPr>
        <w:t>：</w:t>
      </w:r>
      <w:r>
        <w:rPr>
          <w:rFonts w:ascii="Garamond" w:hAnsi="Garamond" w:eastAsia="Garamond"/>
          <w:sz w:val="28"/>
        </w:rPr>
        <w:t>reason for comdemning sb or sth</w:t>
      </w:r>
    </w:p>
    <w:p>
      <w:pPr>
        <w:spacing w:line="237" w:lineRule="exact"/>
        <w:rPr>
          <w:rFonts w:ascii="Garamond" w:hAnsi="Garamond" w:eastAsia="Garamond"/>
          <w:sz w:val="28"/>
        </w:rPr>
      </w:pPr>
    </w:p>
    <w:p>
      <w:pPr>
        <w:numPr>
          <w:ilvl w:val="1"/>
          <w:numId w:val="14"/>
        </w:numPr>
        <w:tabs>
          <w:tab w:val="left" w:pos="868"/>
        </w:tabs>
        <w:spacing w:line="349" w:lineRule="auto"/>
        <w:ind w:left="868" w:right="2900" w:hanging="804"/>
        <w:jc w:val="both"/>
        <w:rPr>
          <w:rFonts w:ascii="Garamond" w:hAnsi="Garamond" w:eastAsia="Garamond"/>
          <w:sz w:val="28"/>
        </w:rPr>
      </w:pPr>
      <w:r>
        <w:rPr>
          <w:rFonts w:ascii="Garamond" w:hAnsi="Garamond" w:eastAsia="Garamond"/>
          <w:b/>
          <w:sz w:val="28"/>
        </w:rPr>
        <w:t>drastic</w:t>
      </w:r>
      <w:r>
        <w:rPr>
          <w:rFonts w:ascii="Garamond" w:hAnsi="Garamond" w:eastAsia="Garamond"/>
          <w:sz w:val="28"/>
        </w:rPr>
        <w:t>: having a strong or violent effect</w:t>
      </w:r>
      <w:r>
        <w:rPr>
          <w:rFonts w:ascii="Garamond" w:hAnsi="Garamond" w:eastAsia="Garamond"/>
          <w:b/>
          <w:sz w:val="28"/>
        </w:rPr>
        <w:t xml:space="preserve"> drastic change </w:t>
      </w:r>
      <w:r>
        <w:rPr>
          <w:rFonts w:ascii="宋体" w:hAnsi="宋体" w:eastAsia="宋体"/>
          <w:b/>
          <w:sz w:val="28"/>
        </w:rPr>
        <w:t>激烈的</w:t>
      </w:r>
    </w:p>
    <w:p>
      <w:pPr>
        <w:spacing w:line="94" w:lineRule="exact"/>
        <w:rPr>
          <w:rFonts w:ascii="Garamond" w:hAnsi="Garamond" w:eastAsia="Garamond"/>
          <w:sz w:val="28"/>
        </w:rPr>
      </w:pPr>
    </w:p>
    <w:p>
      <w:pPr>
        <w:numPr>
          <w:ilvl w:val="1"/>
          <w:numId w:val="14"/>
        </w:numPr>
        <w:tabs>
          <w:tab w:val="left" w:pos="868"/>
        </w:tabs>
        <w:spacing w:line="0" w:lineRule="atLeast"/>
        <w:ind w:left="868" w:hanging="674"/>
        <w:jc w:val="both"/>
        <w:rPr>
          <w:rFonts w:ascii="Garamond" w:hAnsi="Garamond" w:eastAsia="Garamond"/>
          <w:sz w:val="28"/>
        </w:rPr>
      </w:pPr>
      <w:r>
        <w:rPr>
          <w:rFonts w:ascii="Garamond" w:hAnsi="Garamond" w:eastAsia="Garamond"/>
          <w:b/>
          <w:sz w:val="28"/>
        </w:rPr>
        <w:t>impel</w:t>
      </w:r>
      <w:r>
        <w:rPr>
          <w:rFonts w:ascii="Garamond" w:hAnsi="Garamond" w:eastAsia="Garamond"/>
          <w:sz w:val="28"/>
        </w:rPr>
        <w:t>: force</w:t>
      </w:r>
    </w:p>
    <w:p>
      <w:pPr>
        <w:spacing w:line="155" w:lineRule="exact"/>
        <w:rPr>
          <w:rFonts w:ascii="Garamond" w:hAnsi="Garamond" w:eastAsia="Garamond"/>
          <w:sz w:val="28"/>
        </w:rPr>
      </w:pPr>
    </w:p>
    <w:p>
      <w:pPr>
        <w:numPr>
          <w:ilvl w:val="1"/>
          <w:numId w:val="14"/>
        </w:numPr>
        <w:tabs>
          <w:tab w:val="left" w:pos="868"/>
        </w:tabs>
        <w:spacing w:line="239" w:lineRule="auto"/>
        <w:ind w:left="868" w:hanging="609"/>
        <w:jc w:val="both"/>
        <w:rPr>
          <w:rFonts w:ascii="Garamond" w:hAnsi="Garamond" w:eastAsia="Garamond"/>
          <w:sz w:val="28"/>
        </w:rPr>
      </w:pPr>
      <w:r>
        <w:rPr>
          <w:rFonts w:ascii="Garamond" w:hAnsi="Garamond" w:eastAsia="Garamond"/>
          <w:sz w:val="28"/>
        </w:rPr>
        <w:t>institute: establish</w:t>
      </w:r>
    </w:p>
    <w:p>
      <w:pPr>
        <w:spacing w:line="159" w:lineRule="exact"/>
        <w:rPr>
          <w:rFonts w:ascii="Garamond" w:hAnsi="Garamond" w:eastAsia="Garamond"/>
          <w:sz w:val="28"/>
        </w:rPr>
      </w:pPr>
    </w:p>
    <w:p>
      <w:pPr>
        <w:numPr>
          <w:ilvl w:val="1"/>
          <w:numId w:val="14"/>
        </w:numPr>
        <w:tabs>
          <w:tab w:val="left" w:pos="868"/>
        </w:tabs>
        <w:spacing w:line="0" w:lineRule="atLeast"/>
        <w:ind w:left="868" w:hanging="674"/>
        <w:jc w:val="both"/>
        <w:rPr>
          <w:rFonts w:ascii="Garamond" w:hAnsi="Garamond" w:eastAsia="Garamond"/>
          <w:sz w:val="28"/>
        </w:rPr>
      </w:pPr>
      <w:r>
        <w:rPr>
          <w:rFonts w:ascii="Garamond" w:hAnsi="Garamond" w:eastAsia="Garamond"/>
          <w:sz w:val="28"/>
        </w:rPr>
        <w:t>surbodinate: lower in rank or position</w:t>
      </w:r>
    </w:p>
    <w:p>
      <w:pPr>
        <w:spacing w:line="164" w:lineRule="exact"/>
        <w:rPr>
          <w:rFonts w:ascii="Garamond" w:hAnsi="Garamond" w:eastAsia="Garamond"/>
          <w:sz w:val="28"/>
        </w:rPr>
      </w:pPr>
    </w:p>
    <w:p>
      <w:pPr>
        <w:numPr>
          <w:ilvl w:val="1"/>
          <w:numId w:val="14"/>
        </w:numPr>
        <w:tabs>
          <w:tab w:val="left" w:pos="868"/>
        </w:tabs>
        <w:spacing w:line="0" w:lineRule="atLeast"/>
        <w:ind w:left="868" w:hanging="736"/>
        <w:jc w:val="both"/>
        <w:rPr>
          <w:rFonts w:ascii="Garamond" w:hAnsi="Garamond" w:eastAsia="Garamond"/>
          <w:sz w:val="28"/>
        </w:rPr>
      </w:pPr>
      <w:r>
        <w:rPr>
          <w:rFonts w:ascii="Garamond" w:hAnsi="Garamond" w:eastAsia="Garamond"/>
          <w:sz w:val="28"/>
        </w:rPr>
        <w:t>disfranchisement:</w:t>
      </w:r>
      <w:r>
        <w:rPr>
          <w:rFonts w:ascii="宋体" w:hAnsi="宋体" w:eastAsia="宋体"/>
          <w:sz w:val="28"/>
        </w:rPr>
        <w:t>剥夺某人选举议员的权利</w:t>
      </w:r>
    </w:p>
    <w:p>
      <w:pPr>
        <w:spacing w:line="241" w:lineRule="exact"/>
        <w:rPr>
          <w:rFonts w:ascii="Garamond" w:hAnsi="Garamond" w:eastAsia="Garamond"/>
          <w:sz w:val="28"/>
        </w:rPr>
      </w:pPr>
    </w:p>
    <w:p>
      <w:pPr>
        <w:numPr>
          <w:ilvl w:val="1"/>
          <w:numId w:val="14"/>
        </w:numPr>
        <w:tabs>
          <w:tab w:val="left" w:pos="868"/>
        </w:tabs>
        <w:spacing w:line="0" w:lineRule="atLeast"/>
        <w:ind w:left="868" w:hanging="868"/>
        <w:jc w:val="both"/>
        <w:rPr>
          <w:rFonts w:ascii="Garamond" w:hAnsi="Garamond" w:eastAsia="Garamond"/>
          <w:b/>
          <w:sz w:val="28"/>
        </w:rPr>
      </w:pPr>
      <w:r>
        <w:rPr>
          <w:rFonts w:ascii="Garamond" w:hAnsi="Garamond" w:eastAsia="Garamond"/>
          <w:b/>
          <w:sz w:val="28"/>
        </w:rPr>
        <w:t xml:space="preserve">monopolize </w:t>
      </w:r>
      <w:r>
        <w:rPr>
          <w:rFonts w:ascii="Garamond" w:hAnsi="Garamond" w:eastAsia="Garamond"/>
          <w:sz w:val="28"/>
        </w:rPr>
        <w:t>business</w:t>
      </w:r>
      <w:r>
        <w:rPr>
          <w:rFonts w:ascii="Garamond" w:hAnsi="Garamond" w:eastAsia="Garamond"/>
          <w:b/>
          <w:sz w:val="28"/>
        </w:rPr>
        <w:t xml:space="preserve">  </w:t>
      </w:r>
      <w:r>
        <w:rPr>
          <w:rFonts w:ascii="宋体" w:hAnsi="宋体" w:eastAsia="宋体"/>
          <w:sz w:val="28"/>
        </w:rPr>
        <w:t>垄断的</w:t>
      </w:r>
    </w:p>
    <w:p>
      <w:pPr>
        <w:spacing w:line="241" w:lineRule="exact"/>
        <w:rPr>
          <w:rFonts w:ascii="Garamond" w:hAnsi="Garamond" w:eastAsia="Garamond"/>
          <w:b/>
          <w:sz w:val="28"/>
        </w:rPr>
      </w:pPr>
    </w:p>
    <w:p>
      <w:pPr>
        <w:numPr>
          <w:ilvl w:val="1"/>
          <w:numId w:val="14"/>
        </w:numPr>
        <w:tabs>
          <w:tab w:val="left" w:pos="868"/>
        </w:tabs>
        <w:spacing w:line="0" w:lineRule="atLeast"/>
        <w:ind w:left="868" w:hanging="804"/>
        <w:jc w:val="both"/>
        <w:rPr>
          <w:rFonts w:ascii="Garamond" w:hAnsi="Garamond" w:eastAsia="Garamond"/>
          <w:sz w:val="28"/>
        </w:rPr>
      </w:pPr>
      <w:r>
        <w:rPr>
          <w:rFonts w:ascii="Garamond" w:hAnsi="Garamond" w:eastAsia="Garamond"/>
          <w:b/>
          <w:sz w:val="28"/>
        </w:rPr>
        <w:t xml:space="preserve">perverted </w:t>
      </w:r>
      <w:r>
        <w:rPr>
          <w:rFonts w:ascii="Garamond" w:hAnsi="Garamond" w:eastAsia="Garamond"/>
          <w:sz w:val="28"/>
        </w:rPr>
        <w:t>application</w:t>
      </w:r>
      <w:r>
        <w:rPr>
          <w:rFonts w:ascii="Garamond" w:hAnsi="Garamond" w:eastAsia="Garamond"/>
          <w:b/>
          <w:sz w:val="28"/>
        </w:rPr>
        <w:t xml:space="preserve">  </w:t>
      </w:r>
      <w:r>
        <w:rPr>
          <w:rFonts w:ascii="宋体" w:hAnsi="宋体" w:eastAsia="宋体"/>
          <w:sz w:val="28"/>
        </w:rPr>
        <w:t>误用的</w:t>
      </w:r>
    </w:p>
    <w:p>
      <w:pPr>
        <w:numPr>
          <w:ilvl w:val="1"/>
          <w:numId w:val="14"/>
        </w:numPr>
        <w:tabs>
          <w:tab w:val="left" w:pos="868"/>
        </w:tabs>
        <w:spacing w:line="0" w:lineRule="atLeast"/>
        <w:ind w:left="868" w:hanging="804"/>
        <w:jc w:val="both"/>
        <w:rPr>
          <w:rFonts w:ascii="Garamond" w:hAnsi="Garamond" w:eastAsia="Garamond"/>
          <w:sz w:val="28"/>
        </w:rPr>
      </w:pPr>
      <w:r>
        <w:rPr>
          <w:rFonts w:hint="eastAsia" w:ascii="宋体" w:hAnsi="宋体" w:eastAsia="宋体"/>
          <w:sz w:val="28"/>
          <w:lang w:val="en-US" w:eastAsia="zh-CN"/>
        </w:rPr>
        <w:t>concede承认</w:t>
      </w:r>
    </w:p>
    <w:p>
      <w:pPr>
        <w:spacing w:line="200" w:lineRule="exact"/>
        <w:rPr>
          <w:rFonts w:ascii="Garamond" w:hAnsi="Garamond" w:eastAsia="Garamond"/>
          <w:sz w:val="28"/>
        </w:rPr>
      </w:pPr>
    </w:p>
    <w:p>
      <w:pPr>
        <w:spacing w:line="200" w:lineRule="exact"/>
        <w:rPr>
          <w:rFonts w:ascii="Garamond" w:hAnsi="Garamond" w:eastAsia="Garamond"/>
          <w:sz w:val="28"/>
        </w:rPr>
      </w:pPr>
    </w:p>
    <w:p>
      <w:pPr>
        <w:spacing w:line="307" w:lineRule="exact"/>
        <w:rPr>
          <w:rFonts w:ascii="Garamond" w:hAnsi="Garamond" w:eastAsia="Garamond"/>
          <w:sz w:val="28"/>
        </w:rPr>
      </w:pPr>
    </w:p>
    <w:p>
      <w:pPr>
        <w:tabs>
          <w:tab w:val="left" w:pos="448"/>
        </w:tabs>
        <w:spacing w:line="0" w:lineRule="atLeast"/>
        <w:jc w:val="both"/>
        <w:rPr>
          <w:rFonts w:ascii="Garamond" w:hAnsi="Garamond" w:eastAsia="Garamond"/>
          <w:sz w:val="28"/>
        </w:rPr>
        <w:sectPr>
          <w:pgSz w:w="11900" w:h="16838"/>
          <w:pgMar w:top="1440" w:right="1960" w:bottom="1440" w:left="1772" w:header="0" w:footer="0" w:gutter="0"/>
          <w:cols w:equalWidth="0" w:num="1">
            <w:col w:w="8168"/>
          </w:cols>
          <w:docGrid w:linePitch="360" w:charSpace="0"/>
        </w:sectPr>
      </w:pPr>
    </w:p>
    <w:p>
      <w:pPr>
        <w:numPr>
          <w:ilvl w:val="0"/>
          <w:numId w:val="15"/>
        </w:numPr>
        <w:tabs>
          <w:tab w:val="left" w:pos="1140"/>
        </w:tabs>
        <w:spacing w:line="0" w:lineRule="atLeast"/>
        <w:ind w:left="1140" w:hanging="720"/>
        <w:jc w:val="both"/>
        <w:rPr>
          <w:rFonts w:ascii="Garamond" w:hAnsi="Garamond" w:eastAsia="Garamond"/>
          <w:b/>
          <w:sz w:val="28"/>
        </w:rPr>
      </w:pPr>
      <w:bookmarkStart w:id="1" w:name="page3"/>
      <w:bookmarkEnd w:id="1"/>
      <w:r>
        <w:rPr>
          <w:rFonts w:ascii="Garamond" w:hAnsi="Garamond" w:eastAsia="Garamond"/>
          <w:b/>
          <w:sz w:val="28"/>
        </w:rPr>
        <w:t>What do you know about Women’s rights?</w:t>
      </w:r>
    </w:p>
    <w:p>
      <w:pPr>
        <w:spacing w:line="158" w:lineRule="exact"/>
        <w:rPr>
          <w:rFonts w:ascii="Garamond" w:hAnsi="Garamond" w:eastAsia="Garamond"/>
          <w:b/>
          <w:sz w:val="28"/>
        </w:rPr>
      </w:pPr>
    </w:p>
    <w:p>
      <w:pPr>
        <w:spacing w:line="359" w:lineRule="auto"/>
        <w:ind w:left="1140"/>
        <w:rPr>
          <w:rFonts w:ascii="Garamond" w:hAnsi="Garamond" w:eastAsia="Garamond"/>
          <w:sz w:val="28"/>
        </w:rPr>
      </w:pPr>
      <w:r>
        <w:rPr>
          <w:rFonts w:ascii="Garamond" w:hAnsi="Garamond" w:eastAsia="Garamond"/>
          <w:sz w:val="28"/>
        </w:rPr>
        <w:t>The Declaration of Sentiments is the first of its kind to voice out women’s grievance. Modeled on the Declaration of Independence, it is an eloquent indictment of male oppressors. They stated the causes of their course: it is because of men’s repeated injury and usurpation that women resolved to protest.</w:t>
      </w:r>
    </w:p>
    <w:p>
      <w:pPr>
        <w:spacing w:line="5" w:lineRule="exact"/>
        <w:rPr>
          <w:rFonts w:ascii="Garamond" w:hAnsi="Garamond" w:eastAsia="Garamond"/>
          <w:b/>
          <w:sz w:val="28"/>
        </w:rPr>
      </w:pPr>
    </w:p>
    <w:p>
      <w:pPr>
        <w:numPr>
          <w:ilvl w:val="0"/>
          <w:numId w:val="15"/>
        </w:numPr>
        <w:tabs>
          <w:tab w:val="left" w:pos="1140"/>
        </w:tabs>
        <w:spacing w:line="359" w:lineRule="auto"/>
        <w:ind w:left="1140" w:right="780" w:hanging="720"/>
        <w:jc w:val="both"/>
        <w:rPr>
          <w:rFonts w:ascii="Garamond" w:hAnsi="Garamond" w:eastAsia="Garamond"/>
          <w:b/>
          <w:color w:val="FF0000"/>
          <w:sz w:val="32"/>
          <w:szCs w:val="32"/>
        </w:rPr>
      </w:pPr>
      <w:r>
        <w:rPr>
          <w:rFonts w:ascii="Garamond" w:hAnsi="Garamond" w:eastAsia="Garamond"/>
          <w:b/>
          <w:color w:val="FF0000"/>
          <w:sz w:val="32"/>
          <w:szCs w:val="32"/>
        </w:rPr>
        <w:t>Why is the Declaration of sentiments modeled on the Declaration of Independence?</w:t>
      </w:r>
    </w:p>
    <w:p>
      <w:pPr>
        <w:spacing w:line="3" w:lineRule="exact"/>
        <w:rPr>
          <w:rFonts w:ascii="Garamond" w:hAnsi="Garamond" w:eastAsia="Garamond"/>
          <w:b/>
          <w:color w:val="FF0000"/>
          <w:sz w:val="32"/>
          <w:szCs w:val="32"/>
        </w:rPr>
      </w:pPr>
    </w:p>
    <w:p>
      <w:pPr>
        <w:spacing w:line="374" w:lineRule="auto"/>
        <w:ind w:left="1140" w:right="40"/>
        <w:rPr>
          <w:rFonts w:ascii="Garamond" w:hAnsi="Garamond" w:eastAsia="Garamond"/>
          <w:sz w:val="27"/>
        </w:rPr>
      </w:pPr>
      <w:r>
        <w:rPr>
          <w:rFonts w:ascii="Garamond" w:hAnsi="Garamond" w:eastAsia="Garamond"/>
          <w:color w:val="FF0000"/>
          <w:sz w:val="32"/>
          <w:szCs w:val="32"/>
        </w:rPr>
        <w:t>I think that the reasons are as follow: First, they believes that women are under men’s oppression just as English government’s tyranny on American people, and women are in a situation where they have no choice but to fight for their own rights. Second, the Declaration of Independence is very famous and ideas in that document are widely accepted, and thus the declaration of sentiments may be more impressive and more formal</w:t>
      </w:r>
      <w:r>
        <w:rPr>
          <w:rFonts w:ascii="Garamond" w:hAnsi="Garamond" w:eastAsia="Garamond"/>
          <w:sz w:val="27"/>
        </w:rPr>
        <w:t>.</w:t>
      </w:r>
    </w:p>
    <w:p>
      <w:pPr>
        <w:spacing w:line="200" w:lineRule="exact"/>
        <w:rPr>
          <w:rFonts w:ascii="Times New Roman" w:hAnsi="Times New Roman" w:eastAsia="Times New Roman"/>
        </w:rPr>
      </w:pPr>
    </w:p>
    <w:p>
      <w:pPr>
        <w:spacing w:line="203" w:lineRule="exact"/>
        <w:rPr>
          <w:rFonts w:ascii="Times New Roman" w:hAnsi="Times New Roman" w:eastAsia="Times New Roman"/>
        </w:rPr>
      </w:pPr>
    </w:p>
    <w:p>
      <w:pPr>
        <w:tabs>
          <w:tab w:val="left" w:pos="400"/>
        </w:tabs>
        <w:spacing w:line="0" w:lineRule="atLeast"/>
        <w:rPr>
          <w:rFonts w:ascii="Garamond" w:hAnsi="Garamond" w:eastAsia="Garamond"/>
          <w:sz w:val="24"/>
        </w:rPr>
      </w:pPr>
      <w:r>
        <w:rPr>
          <w:rFonts w:ascii="Garamond" w:hAnsi="Garamond" w:eastAsia="Garamond"/>
          <w:sz w:val="24"/>
        </w:rPr>
        <w:t>4</w:t>
      </w:r>
      <w:r>
        <w:rPr>
          <w:rFonts w:ascii="Times New Roman" w:hAnsi="Times New Roman" w:eastAsia="Times New Roman"/>
        </w:rPr>
        <w:tab/>
      </w:r>
      <w:r>
        <w:rPr>
          <w:rFonts w:ascii="Garamond" w:hAnsi="Garamond" w:eastAsia="Garamond"/>
          <w:sz w:val="24"/>
        </w:rPr>
        <w:t>Other Refenrence</w:t>
      </w:r>
    </w:p>
    <w:p>
      <w:pPr>
        <w:spacing w:line="200" w:lineRule="exact"/>
        <w:rPr>
          <w:rFonts w:ascii="Times New Roman" w:hAnsi="Times New Roman" w:eastAsia="Times New Roman"/>
        </w:rPr>
      </w:pPr>
    </w:p>
    <w:p>
      <w:pPr>
        <w:spacing w:line="290" w:lineRule="exact"/>
        <w:rPr>
          <w:rFonts w:ascii="Times New Roman" w:hAnsi="Times New Roman" w:eastAsia="Times New Roman"/>
        </w:rPr>
      </w:pPr>
    </w:p>
    <w:p>
      <w:pPr>
        <w:spacing w:line="239" w:lineRule="auto"/>
        <w:rPr>
          <w:rFonts w:ascii="Georgia" w:hAnsi="Georgia" w:eastAsia="Georgia"/>
          <w:sz w:val="21"/>
        </w:rPr>
      </w:pPr>
      <w:r>
        <w:rPr>
          <w:rFonts w:ascii="Georgia" w:hAnsi="Georgia" w:eastAsia="Georgia"/>
          <w:sz w:val="21"/>
        </w:rPr>
        <w:t>Other Areas of Early Social Reform</w:t>
      </w:r>
    </w:p>
    <w:p>
      <w:pPr>
        <w:spacing w:line="121" w:lineRule="exact"/>
        <w:rPr>
          <w:rFonts w:ascii="Times New Roman" w:hAnsi="Times New Roman" w:eastAsia="Times New Roman"/>
        </w:rPr>
      </w:pPr>
    </w:p>
    <w:p>
      <w:pPr>
        <w:numPr>
          <w:ilvl w:val="0"/>
          <w:numId w:val="16"/>
        </w:numPr>
        <w:tabs>
          <w:tab w:val="left" w:pos="250"/>
        </w:tabs>
        <w:spacing w:line="359" w:lineRule="auto"/>
        <w:ind w:right="400"/>
        <w:rPr>
          <w:rFonts w:ascii="Georgia" w:hAnsi="Georgia" w:eastAsia="Georgia"/>
          <w:sz w:val="21"/>
        </w:rPr>
      </w:pPr>
      <w:r>
        <w:rPr>
          <w:rFonts w:ascii="Georgia" w:hAnsi="Georgia" w:eastAsia="Georgia"/>
          <w:color w:val="FF0000"/>
          <w:sz w:val="28"/>
          <w:szCs w:val="28"/>
        </w:rPr>
        <w:t>Temperance-</w:t>
      </w:r>
      <w:r>
        <w:rPr>
          <w:rFonts w:ascii="Georgia" w:hAnsi="Georgia" w:eastAsia="Georgia"/>
          <w:sz w:val="21"/>
        </w:rPr>
        <w:t>-religious basis in violation of the Sabbath. Movement moved from moderation to abstinence to prohibition in its goals. Led by women but supported by factory owners who had massive absenteeism on Mondays.</w:t>
      </w:r>
    </w:p>
    <w:p>
      <w:pPr>
        <w:spacing w:line="2" w:lineRule="exact"/>
        <w:rPr>
          <w:rFonts w:ascii="Georgia" w:hAnsi="Georgia" w:eastAsia="Georgia"/>
          <w:sz w:val="21"/>
        </w:rPr>
      </w:pPr>
    </w:p>
    <w:p>
      <w:pPr>
        <w:numPr>
          <w:ilvl w:val="0"/>
          <w:numId w:val="16"/>
        </w:numPr>
        <w:tabs>
          <w:tab w:val="left" w:pos="247"/>
        </w:tabs>
        <w:spacing w:line="358" w:lineRule="auto"/>
        <w:ind w:right="220"/>
        <w:jc w:val="both"/>
        <w:rPr>
          <w:rFonts w:ascii="Georgia" w:hAnsi="Georgia" w:eastAsia="Georgia"/>
          <w:sz w:val="21"/>
        </w:rPr>
      </w:pPr>
      <w:r>
        <w:rPr>
          <w:rFonts w:ascii="Georgia" w:hAnsi="Georgia" w:eastAsia="Georgia"/>
          <w:color w:val="FF0000"/>
          <w:sz w:val="28"/>
          <w:szCs w:val="28"/>
        </w:rPr>
        <w:t>Education</w:t>
      </w:r>
      <w:r>
        <w:rPr>
          <w:rFonts w:ascii="Georgia" w:hAnsi="Georgia" w:eastAsia="Georgia"/>
          <w:sz w:val="21"/>
        </w:rPr>
        <w:t>--compulsory education in every state by 1860. Led by Horace Mann, who secularized the curriculum and made it more practical to train citizens.</w:t>
      </w:r>
    </w:p>
    <w:p>
      <w:pPr>
        <w:spacing w:line="5" w:lineRule="exact"/>
        <w:rPr>
          <w:rFonts w:ascii="Georgia" w:hAnsi="Georgia" w:eastAsia="Georgia"/>
          <w:sz w:val="21"/>
        </w:rPr>
      </w:pPr>
    </w:p>
    <w:p>
      <w:pPr>
        <w:numPr>
          <w:ilvl w:val="0"/>
          <w:numId w:val="16"/>
        </w:numPr>
        <w:tabs>
          <w:tab w:val="left" w:pos="242"/>
        </w:tabs>
        <w:spacing w:line="359" w:lineRule="auto"/>
        <w:ind w:right="660"/>
        <w:jc w:val="both"/>
        <w:rPr>
          <w:rFonts w:ascii="Georgia" w:hAnsi="Georgia" w:eastAsia="Georgia"/>
          <w:sz w:val="21"/>
        </w:rPr>
      </w:pPr>
      <w:r>
        <w:rPr>
          <w:rFonts w:ascii="Georgia" w:hAnsi="Georgia" w:eastAsia="Georgia"/>
          <w:color w:val="FF0000"/>
          <w:sz w:val="28"/>
          <w:szCs w:val="28"/>
        </w:rPr>
        <w:t>Women's Rights-</w:t>
      </w:r>
      <w:r>
        <w:rPr>
          <w:rFonts w:ascii="Georgia" w:hAnsi="Georgia" w:eastAsia="Georgia"/>
          <w:sz w:val="21"/>
        </w:rPr>
        <w:t>-women were considered so inferior to men that they were not allowed to obtain higher education, vote, or control their own property</w:t>
      </w:r>
    </w:p>
    <w:p>
      <w:pPr>
        <w:spacing w:line="1" w:lineRule="exact"/>
        <w:rPr>
          <w:rFonts w:ascii="Georgia" w:hAnsi="Georgia" w:eastAsia="Georgia"/>
          <w:sz w:val="21"/>
        </w:rPr>
      </w:pPr>
    </w:p>
    <w:p>
      <w:pPr>
        <w:numPr>
          <w:ilvl w:val="0"/>
          <w:numId w:val="16"/>
        </w:numPr>
        <w:tabs>
          <w:tab w:val="left" w:pos="260"/>
        </w:tabs>
        <w:spacing w:line="0" w:lineRule="atLeast"/>
        <w:ind w:left="260" w:hanging="260"/>
        <w:jc w:val="both"/>
        <w:rPr>
          <w:rFonts w:ascii="Georgia" w:hAnsi="Georgia" w:eastAsia="Georgia"/>
          <w:color w:val="FF0000"/>
          <w:sz w:val="28"/>
          <w:szCs w:val="28"/>
        </w:rPr>
      </w:pPr>
      <w:r>
        <w:rPr>
          <w:rFonts w:ascii="Georgia" w:hAnsi="Georgia" w:eastAsia="Georgia"/>
          <w:color w:val="FF0000"/>
          <w:sz w:val="28"/>
          <w:szCs w:val="28"/>
        </w:rPr>
        <w:t>Abolitionism</w:t>
      </w:r>
    </w:p>
    <w:p>
      <w:pPr>
        <w:spacing w:line="118" w:lineRule="exact"/>
        <w:rPr>
          <w:rFonts w:ascii="Georgia" w:hAnsi="Georgia" w:eastAsia="Georgia"/>
          <w:sz w:val="21"/>
        </w:rPr>
      </w:pPr>
    </w:p>
    <w:p>
      <w:pPr>
        <w:numPr>
          <w:ilvl w:val="0"/>
          <w:numId w:val="16"/>
        </w:numPr>
        <w:tabs>
          <w:tab w:val="left" w:pos="240"/>
        </w:tabs>
        <w:spacing w:line="0" w:lineRule="atLeast"/>
        <w:ind w:left="240" w:hanging="240"/>
        <w:jc w:val="both"/>
        <w:rPr>
          <w:rFonts w:ascii="Georgia" w:hAnsi="Georgia" w:eastAsia="Georgia"/>
          <w:color w:val="FF0000"/>
          <w:sz w:val="28"/>
          <w:szCs w:val="28"/>
        </w:rPr>
      </w:pPr>
      <w:r>
        <w:rPr>
          <w:rFonts w:ascii="Georgia" w:hAnsi="Georgia" w:eastAsia="Georgia"/>
          <w:color w:val="FF0000"/>
          <w:sz w:val="28"/>
          <w:szCs w:val="28"/>
        </w:rPr>
        <w:t>Humane Treatment of Individuals</w:t>
      </w:r>
    </w:p>
    <w:p>
      <w:pPr>
        <w:numPr>
          <w:numId w:val="0"/>
        </w:numPr>
        <w:tabs>
          <w:tab w:val="left" w:pos="240"/>
        </w:tabs>
        <w:spacing w:line="0" w:lineRule="atLeast"/>
        <w:ind w:leftChars="0"/>
        <w:jc w:val="both"/>
        <w:rPr>
          <w:rFonts w:ascii="Georgia" w:hAnsi="Georgia" w:eastAsia="Georgia"/>
          <w:sz w:val="21"/>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Lecture 8 civil disobedience Henry Thoreau</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olor w:val="000000" w:themeColor="text1"/>
          <w:spacing w:val="0"/>
          <w:sz w:val="28"/>
          <w:szCs w:val="28"/>
          <w:u w:val="none"/>
          <w:lang w:val="en-US" w:eastAsia="zh-CN"/>
          <w14:textFill>
            <w14:solidFill>
              <w14:schemeClr w14:val="tx1"/>
            </w14:solidFill>
          </w14:textFill>
        </w:rPr>
        <w:t>W</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ords:expedient,outset,posterity,din,fain,palpitation,unscrupulous,reminiscence,redress,contemplate,leaven,countenance,tinge,perchance,despond失望,fugitive,afflict,clog,sanction,</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olor w:val="000000" w:themeColor="text1"/>
          <w:spacing w:val="0"/>
          <w:sz w:val="28"/>
          <w:szCs w:val="28"/>
          <w:u w:val="none"/>
          <w:lang w:val="en-US" w:eastAsia="zh-CN"/>
          <w14:textFill>
            <w14:solidFill>
              <w14:schemeClr w14:val="tx1"/>
            </w14:solidFill>
          </w14:textFill>
        </w:rPr>
        <w:t>A</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loof.meddle with</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What is the idea of “civil disobedience” about?</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rPr>
        <w:t xml:space="preserve">Thoreau argues that individuals should not permit </w:t>
      </w:r>
      <w:r>
        <w:rPr>
          <w:rFonts w:hint="eastAsia" w:ascii="黑体" w:hAnsi="黑体" w:eastAsia="黑体" w:cs="黑体"/>
          <w:i w:val="0"/>
          <w:caps w:val="0"/>
          <w:color w:val="FF0000"/>
          <w:spacing w:val="0"/>
          <w:sz w:val="28"/>
          <w:szCs w:val="28"/>
          <w:u w:val="none"/>
        </w:rPr>
        <w:fldChar w:fldCharType="begin"/>
      </w:r>
      <w:r>
        <w:rPr>
          <w:rFonts w:hint="eastAsia" w:ascii="黑体" w:hAnsi="黑体" w:eastAsia="黑体" w:cs="黑体"/>
          <w:i w:val="0"/>
          <w:caps w:val="0"/>
          <w:color w:val="FF0000"/>
          <w:spacing w:val="0"/>
          <w:sz w:val="28"/>
          <w:szCs w:val="28"/>
          <w:u w:val="none"/>
        </w:rPr>
        <w:instrText xml:space="preserve"> HYPERLINK "https://en.wikipedia.org/wiki/Government" \o "Government" </w:instrText>
      </w:r>
      <w:r>
        <w:rPr>
          <w:rFonts w:hint="eastAsia" w:ascii="黑体" w:hAnsi="黑体" w:eastAsia="黑体" w:cs="黑体"/>
          <w:i w:val="0"/>
          <w:caps w:val="0"/>
          <w:color w:val="FF0000"/>
          <w:spacing w:val="0"/>
          <w:sz w:val="28"/>
          <w:szCs w:val="28"/>
          <w:u w:val="none"/>
        </w:rPr>
        <w:fldChar w:fldCharType="separate"/>
      </w:r>
      <w:r>
        <w:rPr>
          <w:rStyle w:val="7"/>
          <w:rFonts w:hint="eastAsia" w:ascii="黑体" w:hAnsi="黑体" w:eastAsia="黑体" w:cs="黑体"/>
          <w:i w:val="0"/>
          <w:caps w:val="0"/>
          <w:color w:val="FF0000"/>
          <w:spacing w:val="0"/>
          <w:sz w:val="28"/>
          <w:szCs w:val="28"/>
          <w:u w:val="none"/>
        </w:rPr>
        <w:t>governments</w:t>
      </w:r>
      <w:r>
        <w:rPr>
          <w:rFonts w:hint="eastAsia" w:ascii="黑体" w:hAnsi="黑体" w:eastAsia="黑体" w:cs="黑体"/>
          <w:i w:val="0"/>
          <w:caps w:val="0"/>
          <w:color w:val="FF0000"/>
          <w:spacing w:val="0"/>
          <w:sz w:val="28"/>
          <w:szCs w:val="28"/>
          <w:u w:val="none"/>
        </w:rPr>
        <w:fldChar w:fldCharType="end"/>
      </w:r>
      <w:r>
        <w:rPr>
          <w:rFonts w:hint="eastAsia" w:ascii="黑体" w:hAnsi="黑体" w:eastAsia="黑体" w:cs="黑体"/>
          <w:i w:val="0"/>
          <w:caps w:val="0"/>
          <w:color w:val="FF0000"/>
          <w:spacing w:val="0"/>
          <w:sz w:val="28"/>
          <w:szCs w:val="28"/>
          <w:u w:val="none"/>
        </w:rPr>
        <w:t xml:space="preserve"> to overrule or atrophy</w:t>
      </w:r>
      <w:r>
        <w:rPr>
          <w:rFonts w:hint="eastAsia" w:ascii="黑体" w:hAnsi="黑体" w:eastAsia="黑体" w:cs="黑体"/>
          <w:i w:val="0"/>
          <w:caps w:val="0"/>
          <w:color w:val="FF0000"/>
          <w:spacing w:val="0"/>
          <w:sz w:val="28"/>
          <w:szCs w:val="28"/>
          <w:u w:val="none"/>
          <w:lang w:val="en-US" w:eastAsia="zh-CN"/>
        </w:rPr>
        <w:t>(萎缩，衰退)</w:t>
      </w:r>
      <w:r>
        <w:rPr>
          <w:rFonts w:hint="eastAsia" w:ascii="黑体" w:hAnsi="黑体" w:eastAsia="黑体" w:cs="黑体"/>
          <w:i w:val="0"/>
          <w:caps w:val="0"/>
          <w:color w:val="FF0000"/>
          <w:spacing w:val="0"/>
          <w:sz w:val="28"/>
          <w:szCs w:val="28"/>
          <w:u w:val="none"/>
        </w:rPr>
        <w:t xml:space="preserve"> their </w:t>
      </w:r>
      <w:r>
        <w:rPr>
          <w:rFonts w:hint="eastAsia" w:ascii="黑体" w:hAnsi="黑体" w:eastAsia="黑体" w:cs="黑体"/>
          <w:i w:val="0"/>
          <w:caps w:val="0"/>
          <w:color w:val="FF0000"/>
          <w:spacing w:val="0"/>
          <w:sz w:val="28"/>
          <w:szCs w:val="28"/>
          <w:u w:val="none"/>
        </w:rPr>
        <w:fldChar w:fldCharType="begin"/>
      </w:r>
      <w:r>
        <w:rPr>
          <w:rFonts w:hint="eastAsia" w:ascii="黑体" w:hAnsi="黑体" w:eastAsia="黑体" w:cs="黑体"/>
          <w:i w:val="0"/>
          <w:caps w:val="0"/>
          <w:color w:val="FF0000"/>
          <w:spacing w:val="0"/>
          <w:sz w:val="28"/>
          <w:szCs w:val="28"/>
          <w:u w:val="none"/>
        </w:rPr>
        <w:instrText xml:space="preserve"> HYPERLINK "https://en.wikipedia.org/wiki/Conscience" \o "Conscience" </w:instrText>
      </w:r>
      <w:r>
        <w:rPr>
          <w:rFonts w:hint="eastAsia" w:ascii="黑体" w:hAnsi="黑体" w:eastAsia="黑体" w:cs="黑体"/>
          <w:i w:val="0"/>
          <w:caps w:val="0"/>
          <w:color w:val="FF0000"/>
          <w:spacing w:val="0"/>
          <w:sz w:val="28"/>
          <w:szCs w:val="28"/>
          <w:u w:val="none"/>
        </w:rPr>
        <w:fldChar w:fldCharType="separate"/>
      </w:r>
      <w:r>
        <w:rPr>
          <w:rStyle w:val="7"/>
          <w:rFonts w:hint="eastAsia" w:ascii="黑体" w:hAnsi="黑体" w:eastAsia="黑体" w:cs="黑体"/>
          <w:i w:val="0"/>
          <w:caps w:val="0"/>
          <w:color w:val="FF0000"/>
          <w:spacing w:val="0"/>
          <w:sz w:val="28"/>
          <w:szCs w:val="28"/>
          <w:u w:val="none"/>
        </w:rPr>
        <w:t>consciences</w:t>
      </w:r>
      <w:r>
        <w:rPr>
          <w:rFonts w:hint="eastAsia" w:ascii="黑体" w:hAnsi="黑体" w:eastAsia="黑体" w:cs="黑体"/>
          <w:i w:val="0"/>
          <w:caps w:val="0"/>
          <w:color w:val="FF0000"/>
          <w:spacing w:val="0"/>
          <w:sz w:val="28"/>
          <w:szCs w:val="28"/>
          <w:u w:val="none"/>
        </w:rPr>
        <w:fldChar w:fldCharType="end"/>
      </w:r>
      <w:r>
        <w:rPr>
          <w:rFonts w:hint="eastAsia" w:ascii="黑体" w:hAnsi="黑体" w:eastAsia="黑体" w:cs="黑体"/>
          <w:i w:val="0"/>
          <w:caps w:val="0"/>
          <w:color w:val="FF0000"/>
          <w:spacing w:val="0"/>
          <w:sz w:val="28"/>
          <w:szCs w:val="28"/>
          <w:u w:val="none"/>
        </w:rPr>
        <w:t xml:space="preserve">, and that they have a </w:t>
      </w:r>
      <w:r>
        <w:rPr>
          <w:rFonts w:hint="eastAsia" w:ascii="黑体" w:hAnsi="黑体" w:eastAsia="黑体" w:cs="黑体"/>
          <w:i w:val="0"/>
          <w:caps w:val="0"/>
          <w:color w:val="FF0000"/>
          <w:spacing w:val="0"/>
          <w:sz w:val="28"/>
          <w:szCs w:val="28"/>
          <w:u w:val="none"/>
        </w:rPr>
        <w:fldChar w:fldCharType="begin"/>
      </w:r>
      <w:r>
        <w:rPr>
          <w:rFonts w:hint="eastAsia" w:ascii="黑体" w:hAnsi="黑体" w:eastAsia="黑体" w:cs="黑体"/>
          <w:i w:val="0"/>
          <w:caps w:val="0"/>
          <w:color w:val="FF0000"/>
          <w:spacing w:val="0"/>
          <w:sz w:val="28"/>
          <w:szCs w:val="28"/>
          <w:u w:val="none"/>
        </w:rPr>
        <w:instrText xml:space="preserve"> HYPERLINK "https://en.wikipedia.org/wiki/Duty" \o "Duty" </w:instrText>
      </w:r>
      <w:r>
        <w:rPr>
          <w:rFonts w:hint="eastAsia" w:ascii="黑体" w:hAnsi="黑体" w:eastAsia="黑体" w:cs="黑体"/>
          <w:i w:val="0"/>
          <w:caps w:val="0"/>
          <w:color w:val="FF0000"/>
          <w:spacing w:val="0"/>
          <w:sz w:val="28"/>
          <w:szCs w:val="28"/>
          <w:u w:val="none"/>
        </w:rPr>
        <w:fldChar w:fldCharType="separate"/>
      </w:r>
      <w:r>
        <w:rPr>
          <w:rStyle w:val="7"/>
          <w:rFonts w:hint="eastAsia" w:ascii="黑体" w:hAnsi="黑体" w:eastAsia="黑体" w:cs="黑体"/>
          <w:i w:val="0"/>
          <w:caps w:val="0"/>
          <w:color w:val="FF0000"/>
          <w:spacing w:val="0"/>
          <w:sz w:val="28"/>
          <w:szCs w:val="28"/>
          <w:u w:val="none"/>
        </w:rPr>
        <w:t>duty</w:t>
      </w:r>
      <w:r>
        <w:rPr>
          <w:rFonts w:hint="eastAsia" w:ascii="黑体" w:hAnsi="黑体" w:eastAsia="黑体" w:cs="黑体"/>
          <w:i w:val="0"/>
          <w:caps w:val="0"/>
          <w:color w:val="FF0000"/>
          <w:spacing w:val="0"/>
          <w:sz w:val="28"/>
          <w:szCs w:val="28"/>
          <w:u w:val="none"/>
        </w:rPr>
        <w:fldChar w:fldCharType="end"/>
      </w:r>
      <w:r>
        <w:rPr>
          <w:rFonts w:hint="eastAsia" w:ascii="黑体" w:hAnsi="黑体" w:eastAsia="黑体" w:cs="黑体"/>
          <w:i w:val="0"/>
          <w:caps w:val="0"/>
          <w:color w:val="FF0000"/>
          <w:spacing w:val="0"/>
          <w:sz w:val="28"/>
          <w:szCs w:val="28"/>
          <w:u w:val="none"/>
        </w:rPr>
        <w:t xml:space="preserve"> to avoid allowing such </w:t>
      </w:r>
      <w:r>
        <w:rPr>
          <w:rFonts w:hint="eastAsia" w:ascii="黑体" w:hAnsi="黑体" w:eastAsia="黑体" w:cs="黑体"/>
          <w:i w:val="0"/>
          <w:caps w:val="0"/>
          <w:color w:val="FF0000"/>
          <w:spacing w:val="0"/>
          <w:sz w:val="28"/>
          <w:szCs w:val="28"/>
          <w:u w:val="none"/>
        </w:rPr>
        <w:fldChar w:fldCharType="begin"/>
      </w:r>
      <w:r>
        <w:rPr>
          <w:rFonts w:hint="eastAsia" w:ascii="黑体" w:hAnsi="黑体" w:eastAsia="黑体" w:cs="黑体"/>
          <w:i w:val="0"/>
          <w:caps w:val="0"/>
          <w:color w:val="FF0000"/>
          <w:spacing w:val="0"/>
          <w:sz w:val="28"/>
          <w:szCs w:val="28"/>
          <w:u w:val="none"/>
        </w:rPr>
        <w:instrText xml:space="preserve"> HYPERLINK "https://en.wikipedia.org/wiki/Acquiescence" \o "Acquiescence" </w:instrText>
      </w:r>
      <w:r>
        <w:rPr>
          <w:rFonts w:hint="eastAsia" w:ascii="黑体" w:hAnsi="黑体" w:eastAsia="黑体" w:cs="黑体"/>
          <w:i w:val="0"/>
          <w:caps w:val="0"/>
          <w:color w:val="FF0000"/>
          <w:spacing w:val="0"/>
          <w:sz w:val="28"/>
          <w:szCs w:val="28"/>
          <w:u w:val="none"/>
        </w:rPr>
        <w:fldChar w:fldCharType="separate"/>
      </w:r>
      <w:r>
        <w:rPr>
          <w:rStyle w:val="7"/>
          <w:rFonts w:hint="eastAsia" w:ascii="黑体" w:hAnsi="黑体" w:eastAsia="黑体" w:cs="黑体"/>
          <w:i w:val="0"/>
          <w:caps w:val="0"/>
          <w:color w:val="FF0000"/>
          <w:spacing w:val="0"/>
          <w:sz w:val="28"/>
          <w:szCs w:val="28"/>
          <w:u w:val="none"/>
        </w:rPr>
        <w:t>acquiescence</w:t>
      </w:r>
      <w:r>
        <w:rPr>
          <w:rFonts w:hint="eastAsia" w:ascii="黑体" w:hAnsi="黑体" w:eastAsia="黑体" w:cs="黑体"/>
          <w:i w:val="0"/>
          <w:caps w:val="0"/>
          <w:color w:val="FF0000"/>
          <w:spacing w:val="0"/>
          <w:sz w:val="28"/>
          <w:szCs w:val="28"/>
          <w:u w:val="none"/>
        </w:rPr>
        <w:fldChar w:fldCharType="end"/>
      </w:r>
      <w:r>
        <w:rPr>
          <w:rFonts w:hint="eastAsia" w:ascii="黑体" w:hAnsi="黑体" w:eastAsia="黑体" w:cs="黑体"/>
          <w:i w:val="0"/>
          <w:caps w:val="0"/>
          <w:color w:val="FF0000"/>
          <w:spacing w:val="0"/>
          <w:sz w:val="28"/>
          <w:szCs w:val="28"/>
          <w:u w:val="none"/>
          <w:lang w:val="en-US" w:eastAsia="zh-CN"/>
        </w:rPr>
        <w:t>(默许，顺从）</w:t>
      </w:r>
      <w:r>
        <w:rPr>
          <w:rFonts w:hint="eastAsia" w:ascii="黑体" w:hAnsi="黑体" w:eastAsia="黑体" w:cs="黑体"/>
          <w:i w:val="0"/>
          <w:caps w:val="0"/>
          <w:color w:val="FF0000"/>
          <w:spacing w:val="0"/>
          <w:sz w:val="28"/>
          <w:szCs w:val="28"/>
          <w:u w:val="none"/>
        </w:rPr>
        <w:t xml:space="preserve"> to enable the government to make them the agents of </w:t>
      </w:r>
      <w:r>
        <w:rPr>
          <w:rFonts w:hint="eastAsia" w:ascii="黑体" w:hAnsi="黑体" w:eastAsia="黑体" w:cs="黑体"/>
          <w:i w:val="0"/>
          <w:caps w:val="0"/>
          <w:color w:val="FF0000"/>
          <w:spacing w:val="0"/>
          <w:sz w:val="28"/>
          <w:szCs w:val="28"/>
          <w:u w:val="none"/>
        </w:rPr>
        <w:fldChar w:fldCharType="begin"/>
      </w:r>
      <w:r>
        <w:rPr>
          <w:rFonts w:hint="eastAsia" w:ascii="黑体" w:hAnsi="黑体" w:eastAsia="黑体" w:cs="黑体"/>
          <w:i w:val="0"/>
          <w:caps w:val="0"/>
          <w:color w:val="FF0000"/>
          <w:spacing w:val="0"/>
          <w:sz w:val="28"/>
          <w:szCs w:val="28"/>
          <w:u w:val="none"/>
        </w:rPr>
        <w:instrText xml:space="preserve"> HYPERLINK "https://en.wikipedia.org/wiki/Injustice" \o "Injustice" </w:instrText>
      </w:r>
      <w:r>
        <w:rPr>
          <w:rFonts w:hint="eastAsia" w:ascii="黑体" w:hAnsi="黑体" w:eastAsia="黑体" w:cs="黑体"/>
          <w:i w:val="0"/>
          <w:caps w:val="0"/>
          <w:color w:val="FF0000"/>
          <w:spacing w:val="0"/>
          <w:sz w:val="28"/>
          <w:szCs w:val="28"/>
          <w:u w:val="none"/>
        </w:rPr>
        <w:fldChar w:fldCharType="separate"/>
      </w:r>
      <w:r>
        <w:rPr>
          <w:rStyle w:val="7"/>
          <w:rFonts w:hint="eastAsia" w:ascii="黑体" w:hAnsi="黑体" w:eastAsia="黑体" w:cs="黑体"/>
          <w:i w:val="0"/>
          <w:caps w:val="0"/>
          <w:color w:val="FF0000"/>
          <w:spacing w:val="0"/>
          <w:sz w:val="28"/>
          <w:szCs w:val="28"/>
          <w:u w:val="none"/>
        </w:rPr>
        <w:t>injustice</w:t>
      </w:r>
      <w:r>
        <w:rPr>
          <w:rFonts w:hint="eastAsia" w:ascii="黑体" w:hAnsi="黑体" w:eastAsia="黑体" w:cs="黑体"/>
          <w:i w:val="0"/>
          <w:caps w:val="0"/>
          <w:color w:val="FF0000"/>
          <w:spacing w:val="0"/>
          <w:sz w:val="28"/>
          <w:szCs w:val="28"/>
          <w:u w:val="none"/>
        </w:rPr>
        <w:fldChar w:fldCharType="end"/>
      </w:r>
      <w:r>
        <w:rPr>
          <w:rFonts w:hint="eastAsia" w:ascii="黑体" w:hAnsi="黑体" w:eastAsia="黑体" w:cs="黑体"/>
          <w:i w:val="0"/>
          <w:caps w:val="0"/>
          <w:color w:val="FF0000"/>
          <w:spacing w:val="0"/>
          <w:sz w:val="28"/>
          <w:szCs w:val="28"/>
          <w:u w:val="none"/>
        </w:rPr>
        <w:t xml:space="preserve">. Thoreau was motivated in part by his disgust with </w:t>
      </w:r>
      <w:r>
        <w:rPr>
          <w:rFonts w:hint="eastAsia" w:ascii="黑体" w:hAnsi="黑体" w:eastAsia="黑体" w:cs="黑体"/>
          <w:i w:val="0"/>
          <w:caps w:val="0"/>
          <w:color w:val="FF0000"/>
          <w:spacing w:val="0"/>
          <w:sz w:val="28"/>
          <w:szCs w:val="28"/>
          <w:u w:val="none"/>
        </w:rPr>
        <w:fldChar w:fldCharType="begin"/>
      </w:r>
      <w:r>
        <w:rPr>
          <w:rFonts w:hint="eastAsia" w:ascii="黑体" w:hAnsi="黑体" w:eastAsia="黑体" w:cs="黑体"/>
          <w:i w:val="0"/>
          <w:caps w:val="0"/>
          <w:color w:val="FF0000"/>
          <w:spacing w:val="0"/>
          <w:sz w:val="28"/>
          <w:szCs w:val="28"/>
          <w:u w:val="none"/>
        </w:rPr>
        <w:instrText xml:space="preserve"> HYPERLINK "https://en.wikipedia.org/wiki/Slavery" \o "Slavery" </w:instrText>
      </w:r>
      <w:r>
        <w:rPr>
          <w:rFonts w:hint="eastAsia" w:ascii="黑体" w:hAnsi="黑体" w:eastAsia="黑体" w:cs="黑体"/>
          <w:i w:val="0"/>
          <w:caps w:val="0"/>
          <w:color w:val="FF0000"/>
          <w:spacing w:val="0"/>
          <w:sz w:val="28"/>
          <w:szCs w:val="28"/>
          <w:u w:val="none"/>
        </w:rPr>
        <w:fldChar w:fldCharType="separate"/>
      </w:r>
      <w:r>
        <w:rPr>
          <w:rStyle w:val="7"/>
          <w:rFonts w:hint="eastAsia" w:ascii="黑体" w:hAnsi="黑体" w:eastAsia="黑体" w:cs="黑体"/>
          <w:i w:val="0"/>
          <w:caps w:val="0"/>
          <w:color w:val="FF0000"/>
          <w:spacing w:val="0"/>
          <w:sz w:val="28"/>
          <w:szCs w:val="28"/>
          <w:u w:val="none"/>
        </w:rPr>
        <w:t>slavery</w:t>
      </w:r>
      <w:r>
        <w:rPr>
          <w:rFonts w:hint="eastAsia" w:ascii="黑体" w:hAnsi="黑体" w:eastAsia="黑体" w:cs="黑体"/>
          <w:i w:val="0"/>
          <w:caps w:val="0"/>
          <w:color w:val="FF0000"/>
          <w:spacing w:val="0"/>
          <w:sz w:val="28"/>
          <w:szCs w:val="28"/>
          <w:u w:val="none"/>
        </w:rPr>
        <w:fldChar w:fldCharType="end"/>
      </w:r>
      <w:r>
        <w:rPr>
          <w:rFonts w:hint="eastAsia" w:ascii="黑体" w:hAnsi="黑体" w:eastAsia="黑体" w:cs="黑体"/>
          <w:i w:val="0"/>
          <w:caps w:val="0"/>
          <w:color w:val="FF0000"/>
          <w:spacing w:val="0"/>
          <w:sz w:val="28"/>
          <w:szCs w:val="28"/>
          <w:u w:val="none"/>
        </w:rPr>
        <w:t xml:space="preserve"> and the </w:t>
      </w:r>
      <w:r>
        <w:rPr>
          <w:rFonts w:hint="eastAsia" w:ascii="黑体" w:hAnsi="黑体" w:eastAsia="黑体" w:cs="黑体"/>
          <w:i w:val="0"/>
          <w:caps w:val="0"/>
          <w:color w:val="FF0000"/>
          <w:spacing w:val="0"/>
          <w:sz w:val="28"/>
          <w:szCs w:val="28"/>
          <w:u w:val="none"/>
        </w:rPr>
        <w:fldChar w:fldCharType="begin"/>
      </w:r>
      <w:r>
        <w:rPr>
          <w:rFonts w:hint="eastAsia" w:ascii="黑体" w:hAnsi="黑体" w:eastAsia="黑体" w:cs="黑体"/>
          <w:i w:val="0"/>
          <w:caps w:val="0"/>
          <w:color w:val="FF0000"/>
          <w:spacing w:val="0"/>
          <w:sz w:val="28"/>
          <w:szCs w:val="28"/>
          <w:u w:val="none"/>
        </w:rPr>
        <w:instrText xml:space="preserve"> HYPERLINK "https://en.wikipedia.org/wiki/Mexican%E2%80%93American_War" \o "Mexican–American War" </w:instrText>
      </w:r>
      <w:r>
        <w:rPr>
          <w:rFonts w:hint="eastAsia" w:ascii="黑体" w:hAnsi="黑体" w:eastAsia="黑体" w:cs="黑体"/>
          <w:i w:val="0"/>
          <w:caps w:val="0"/>
          <w:color w:val="FF0000"/>
          <w:spacing w:val="0"/>
          <w:sz w:val="28"/>
          <w:szCs w:val="28"/>
          <w:u w:val="none"/>
        </w:rPr>
        <w:fldChar w:fldCharType="separate"/>
      </w:r>
      <w:r>
        <w:rPr>
          <w:rStyle w:val="7"/>
          <w:rFonts w:hint="eastAsia" w:ascii="黑体" w:hAnsi="黑体" w:eastAsia="黑体" w:cs="黑体"/>
          <w:i w:val="0"/>
          <w:caps w:val="0"/>
          <w:color w:val="FF0000"/>
          <w:spacing w:val="0"/>
          <w:sz w:val="28"/>
          <w:szCs w:val="28"/>
          <w:u w:val="none"/>
        </w:rPr>
        <w:t>Mexican–American War</w:t>
      </w:r>
      <w:r>
        <w:rPr>
          <w:rFonts w:hint="eastAsia" w:ascii="黑体" w:hAnsi="黑体" w:eastAsia="黑体" w:cs="黑体"/>
          <w:i w:val="0"/>
          <w:caps w:val="0"/>
          <w:color w:val="FF0000"/>
          <w:spacing w:val="0"/>
          <w:sz w:val="28"/>
          <w:szCs w:val="28"/>
          <w:u w:val="none"/>
        </w:rPr>
        <w:fldChar w:fldCharType="end"/>
      </w:r>
      <w:r>
        <w:rPr>
          <w:rFonts w:hint="eastAsia" w:ascii="黑体" w:hAnsi="黑体" w:eastAsia="黑体" w:cs="黑体"/>
          <w:i w:val="0"/>
          <w:caps w:val="0"/>
          <w:color w:val="FF0000"/>
          <w:spacing w:val="0"/>
          <w:sz w:val="28"/>
          <w:szCs w:val="28"/>
          <w:u w:val="none"/>
        </w:rPr>
        <w:t xml:space="preserve"> (1846–1848).</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Background:</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The Mexican War (1846-1848):</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FF0000"/>
          <w:spacing w:val="0"/>
          <w:sz w:val="28"/>
          <w:szCs w:val="28"/>
          <w:u w:val="none"/>
          <w:lang w:val="en-US" w:eastAsia="zh-CN"/>
        </w:rPr>
        <w:t>Manifest Destiny w</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as the widely held belief in the United States that American settlers were destined to expand throughout the continent.</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pStyle w:val="4"/>
        <w:jc w:val="center"/>
        <w:rPr>
          <w:rFonts w:hint="eastAsia"/>
          <w:lang w:val="en-US" w:eastAsia="zh-CN"/>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Lecture 7 </w:t>
      </w:r>
      <w:r>
        <w:rPr>
          <w:rFonts w:hint="eastAsia"/>
          <w:lang w:val="en-US" w:eastAsia="zh-CN"/>
        </w:rPr>
        <w:t>07 Constitution&amp;Bill of Rights</w:t>
      </w:r>
    </w:p>
    <w:p>
      <w:pPr>
        <w:pStyle w:val="2"/>
        <w:ind w:left="0" w:leftChars="0" w:firstLine="0" w:firstLineChars="0"/>
        <w:rPr>
          <w:rFonts w:hint="eastAsia"/>
          <w:lang w:val="en-US" w:eastAsia="zh-CN"/>
        </w:rPr>
      </w:pPr>
      <w:r>
        <w:rPr>
          <w:rFonts w:hint="eastAsia"/>
          <w:lang w:val="en-US" w:eastAsia="zh-CN"/>
        </w:rPr>
        <w:t>Key Terms:重点单词</w:t>
      </w:r>
    </w:p>
    <w:p>
      <w:pPr>
        <w:rPr>
          <w:rFonts w:hint="eastAsia"/>
          <w:lang w:val="en-US" w:eastAsia="zh-CN"/>
        </w:rPr>
      </w:pPr>
      <w:r>
        <w:rPr>
          <w:rFonts w:hint="eastAsia"/>
          <w:lang w:val="en-US" w:eastAsia="zh-CN"/>
        </w:rPr>
        <w:t>Constitution 宪法</w:t>
      </w:r>
    </w:p>
    <w:p>
      <w:pPr>
        <w:rPr>
          <w:rFonts w:hint="eastAsia"/>
          <w:lang w:val="en-US" w:eastAsia="zh-CN"/>
        </w:rPr>
      </w:pPr>
      <w:r>
        <w:rPr>
          <w:rFonts w:hint="eastAsia"/>
          <w:lang w:val="en-US" w:eastAsia="zh-CN"/>
        </w:rPr>
        <w:t>Amendment 修正案 Compromise 妥协Checks and balances 制约与平衡</w:t>
      </w:r>
    </w:p>
    <w:p>
      <w:pPr>
        <w:rPr>
          <w:rFonts w:hint="eastAsia"/>
          <w:lang w:val="en-US" w:eastAsia="zh-CN"/>
        </w:rPr>
      </w:pPr>
      <w:r>
        <w:rPr>
          <w:rFonts w:hint="eastAsia"/>
          <w:lang w:val="en-US" w:eastAsia="zh-CN"/>
        </w:rPr>
        <w:t>Legislative branch 立法机构Executive branch 行政机构Judicial branch 司法机构</w:t>
      </w:r>
    </w:p>
    <w:p>
      <w:pPr>
        <w:rPr>
          <w:rFonts w:hint="eastAsia"/>
          <w:lang w:val="en-US" w:eastAsia="zh-CN"/>
        </w:rPr>
      </w:pPr>
      <w:r>
        <w:rPr>
          <w:rFonts w:hint="eastAsia"/>
          <w:lang w:val="en-US" w:eastAsia="zh-CN"/>
        </w:rPr>
        <w:t>Direct vs indirect vote/election 直接或间接投票、选举</w:t>
      </w:r>
    </w:p>
    <w:p>
      <w:pPr>
        <w:rPr>
          <w:rFonts w:hint="eastAsia"/>
          <w:lang w:val="en-US" w:eastAsia="zh-CN"/>
        </w:rPr>
      </w:pPr>
      <w:r>
        <w:rPr>
          <w:rFonts w:hint="eastAsia"/>
          <w:lang w:val="en-US" w:eastAsia="zh-CN"/>
        </w:rPr>
        <w:t xml:space="preserve">Voter（选民）,elector（总统选举团成员）,candidate（候选人） </w:t>
      </w:r>
    </w:p>
    <w:p>
      <w:pPr>
        <w:rPr>
          <w:rFonts w:hint="eastAsia"/>
          <w:lang w:val="en-US" w:eastAsia="zh-CN"/>
        </w:rPr>
      </w:pPr>
      <w:r>
        <w:rPr>
          <w:rFonts w:hint="eastAsia"/>
          <w:lang w:val="en-US" w:eastAsia="zh-CN"/>
        </w:rPr>
        <w:t>Electoral college 总统选举团 Senate 参议院 House of representatives 众议院</w:t>
      </w:r>
    </w:p>
    <w:p>
      <w:pPr>
        <w:rPr>
          <w:rFonts w:hint="eastAsia"/>
          <w:lang w:val="en-US" w:eastAsia="zh-CN"/>
        </w:rPr>
      </w:pPr>
      <w:r>
        <w:rPr>
          <w:rFonts w:hint="eastAsia"/>
          <w:lang w:val="en-US" w:eastAsia="zh-CN"/>
        </w:rPr>
        <w:t>popular sovereignty主权在民</w:t>
      </w:r>
    </w:p>
    <w:p>
      <w:pPr>
        <w:rPr>
          <w:rFonts w:hint="eastAsia"/>
          <w:lang w:val="en-US" w:eastAsia="zh-CN"/>
        </w:rPr>
      </w:pPr>
      <w:r>
        <w:rPr>
          <w:rFonts w:hint="eastAsia"/>
          <w:lang w:val="en-US" w:eastAsia="zh-CN"/>
        </w:rPr>
        <w:t>limited government 有限政府</w:t>
      </w:r>
    </w:p>
    <w:p>
      <w:pPr>
        <w:rPr>
          <w:rFonts w:hint="eastAsia"/>
          <w:lang w:val="en-US" w:eastAsia="zh-CN"/>
        </w:rPr>
      </w:pPr>
      <w:r>
        <w:rPr>
          <w:rFonts w:hint="eastAsia"/>
          <w:lang w:val="en-US" w:eastAsia="zh-CN"/>
        </w:rPr>
        <w:t>Federalism 联邦主义</w:t>
      </w:r>
    </w:p>
    <w:p>
      <w:pPr>
        <w:rPr>
          <w:rFonts w:hint="eastAsia"/>
          <w:lang w:val="en-US" w:eastAsia="zh-CN"/>
        </w:rPr>
      </w:pPr>
      <w:r>
        <w:rPr>
          <w:rFonts w:hint="eastAsia"/>
          <w:lang w:val="en-US" w:eastAsia="zh-CN"/>
        </w:rPr>
        <w:t>separation of powers 权力分割</w:t>
      </w:r>
    </w:p>
    <w:p>
      <w:pPr>
        <w:rPr>
          <w:rFonts w:hint="eastAsia"/>
          <w:lang w:val="en-US" w:eastAsia="zh-CN"/>
        </w:rPr>
      </w:pPr>
      <w:r>
        <w:rPr>
          <w:rFonts w:hint="eastAsia"/>
          <w:lang w:val="en-US" w:eastAsia="zh-CN"/>
        </w:rPr>
        <w:t>Republicanism 共和主义</w:t>
      </w:r>
    </w:p>
    <w:p>
      <w:pPr>
        <w:rPr>
          <w:rFonts w:hint="eastAsia"/>
          <w:lang w:val="en-US" w:eastAsia="zh-CN"/>
        </w:rPr>
      </w:pPr>
      <w:r>
        <w:rPr>
          <w:rFonts w:hint="eastAsia"/>
          <w:lang w:val="en-US" w:eastAsia="zh-CN"/>
        </w:rPr>
        <w:t>Article条</w:t>
      </w:r>
    </w:p>
    <w:p>
      <w:pPr>
        <w:rPr>
          <w:rFonts w:hint="eastAsia"/>
          <w:lang w:val="en-US" w:eastAsia="zh-CN"/>
        </w:rPr>
      </w:pPr>
      <w:r>
        <w:rPr>
          <w:rFonts w:hint="eastAsia"/>
          <w:lang w:val="en-US" w:eastAsia="zh-CN"/>
        </w:rPr>
        <w:t>Section款</w:t>
      </w:r>
    </w:p>
    <w:p>
      <w:pPr>
        <w:rPr>
          <w:rFonts w:hint="eastAsia"/>
          <w:lang w:val="en-US" w:eastAsia="zh-CN"/>
        </w:rPr>
      </w:pPr>
      <w:r>
        <w:rPr>
          <w:rFonts w:hint="eastAsia"/>
          <w:lang w:val="en-US" w:eastAsia="zh-CN"/>
        </w:rPr>
        <w:t>Clause节</w:t>
      </w:r>
    </w:p>
    <w:p>
      <w:pPr>
        <w:rPr>
          <w:rFonts w:hint="eastAsia"/>
          <w:lang w:val="en-US" w:eastAsia="zh-CN"/>
        </w:rPr>
      </w:pPr>
    </w:p>
    <w:p>
      <w:pPr>
        <w:pStyle w:val="2"/>
        <w:ind w:left="0" w:leftChars="0" w:firstLine="0" w:firstLineChars="0"/>
        <w:rPr>
          <w:rFonts w:hint="eastAsia"/>
          <w:lang w:val="en-US" w:eastAsia="zh-CN"/>
        </w:rPr>
      </w:pPr>
      <w:r>
        <w:rPr>
          <w:rFonts w:hint="eastAsia"/>
          <w:lang w:val="en-US" w:eastAsia="zh-CN"/>
        </w:rPr>
        <w:t>Background:The need for a new Constitution背景</w:t>
      </w:r>
    </w:p>
    <w:p>
      <w:pPr>
        <w:pStyle w:val="4"/>
        <w:rPr>
          <w:rFonts w:hint="eastAsia"/>
          <w:lang w:val="en-US" w:eastAsia="zh-CN"/>
        </w:rPr>
      </w:pPr>
      <w:r>
        <w:rPr>
          <w:rFonts w:hint="eastAsia"/>
          <w:lang w:val="en-US" w:eastAsia="zh-CN"/>
        </w:rPr>
        <w:t>1.Articles of Confederacy 1781</w:t>
      </w:r>
    </w:p>
    <w:p>
      <w:pPr>
        <w:rPr>
          <w:rFonts w:hint="eastAsia"/>
          <w:lang w:val="en-US" w:eastAsia="zh-CN"/>
        </w:rPr>
      </w:pPr>
      <w:r>
        <w:rPr>
          <w:rFonts w:hint="eastAsia"/>
          <w:lang w:val="en-US" w:eastAsia="zh-CN"/>
        </w:rPr>
        <w:t>first US Constitution</w:t>
      </w:r>
    </w:p>
    <w:p>
      <w:pPr>
        <w:rPr>
          <w:rFonts w:hint="eastAsia"/>
          <w:lang w:val="en-US" w:eastAsia="zh-CN"/>
        </w:rPr>
      </w:pPr>
      <w:r>
        <w:rPr>
          <w:rFonts w:hint="eastAsia"/>
          <w:lang w:val="en-US" w:eastAsia="zh-CN"/>
        </w:rPr>
        <w:t>Loose confederation of states,single legislative,limited power</w:t>
      </w:r>
    </w:p>
    <w:p>
      <w:pPr>
        <w:pStyle w:val="4"/>
        <w:rPr>
          <w:rFonts w:hint="eastAsia"/>
          <w:lang w:val="en-US" w:eastAsia="zh-CN"/>
        </w:rPr>
      </w:pPr>
      <w:r>
        <w:rPr>
          <w:rFonts w:hint="eastAsia"/>
          <w:lang w:val="en-US" w:eastAsia="zh-CN"/>
        </w:rPr>
        <w:t>2.Constitution 1787</w:t>
      </w:r>
    </w:p>
    <w:p>
      <w:pPr>
        <w:numPr>
          <w:ilvl w:val="0"/>
          <w:numId w:val="17"/>
        </w:numPr>
        <w:tabs>
          <w:tab w:val="left" w:pos="824"/>
        </w:tabs>
        <w:rPr>
          <w:rFonts w:hint="eastAsia"/>
          <w:lang w:val="en-US" w:eastAsia="zh-CN"/>
        </w:rPr>
      </w:pPr>
      <w:r>
        <w:rPr>
          <w:rFonts w:hint="eastAsia"/>
          <w:lang w:val="en-US" w:eastAsia="zh-CN"/>
        </w:rPr>
        <w:tab/>
      </w:r>
      <w:r>
        <w:rPr>
          <w:rFonts w:hint="eastAsia"/>
          <w:lang w:val="en-US" w:eastAsia="zh-CN"/>
        </w:rPr>
        <w:t>fundamental law of US</w:t>
      </w:r>
    </w:p>
    <w:p>
      <w:pPr>
        <w:numPr>
          <w:ilvl w:val="0"/>
          <w:numId w:val="17"/>
        </w:numPr>
        <w:rPr>
          <w:rFonts w:hint="eastAsia"/>
          <w:lang w:val="en-US" w:eastAsia="zh-CN"/>
        </w:rPr>
      </w:pPr>
      <w:r>
        <w:rPr>
          <w:rFonts w:hint="eastAsia"/>
          <w:lang w:val="en-US" w:eastAsia="zh-CN"/>
        </w:rPr>
        <w:t>Proposed in 1787.9,effect in 1788.6</w:t>
      </w:r>
    </w:p>
    <w:p>
      <w:pPr>
        <w:numPr>
          <w:ilvl w:val="0"/>
          <w:numId w:val="17"/>
        </w:numPr>
        <w:rPr>
          <w:rFonts w:hint="eastAsia"/>
          <w:lang w:val="en-US" w:eastAsia="zh-CN"/>
        </w:rPr>
      </w:pPr>
      <w:r>
        <w:rPr>
          <w:rFonts w:hint="eastAsia"/>
          <w:lang w:val="en-US" w:eastAsia="zh-CN"/>
        </w:rPr>
        <w:t xml:space="preserve">27Amendments,first 10 is called </w:t>
      </w:r>
      <w:r>
        <w:rPr>
          <w:rFonts w:hint="default"/>
          <w:lang w:val="en-US" w:eastAsia="zh-CN"/>
        </w:rPr>
        <w:t>“</w:t>
      </w:r>
      <w:r>
        <w:rPr>
          <w:rFonts w:hint="eastAsia"/>
          <w:lang w:val="en-US" w:eastAsia="zh-CN"/>
        </w:rPr>
        <w:t>Bill of Rights</w:t>
      </w:r>
      <w:r>
        <w:rPr>
          <w:rFonts w:hint="default"/>
          <w:lang w:val="en-US" w:eastAsia="zh-CN"/>
        </w:rPr>
        <w:t>”</w:t>
      </w:r>
    </w:p>
    <w:p>
      <w:pPr>
        <w:numPr>
          <w:ilvl w:val="0"/>
          <w:numId w:val="17"/>
        </w:numPr>
        <w:rPr>
          <w:rFonts w:hint="eastAsia"/>
          <w:lang w:val="en-US" w:eastAsia="zh-CN"/>
        </w:rPr>
      </w:pPr>
      <w:r>
        <w:rPr>
          <w:rFonts w:hint="eastAsia"/>
          <w:lang w:val="en-US" w:eastAsia="zh-CN"/>
        </w:rPr>
        <w:t>4543words,39delegates signature</w:t>
      </w:r>
    </w:p>
    <w:p>
      <w:pPr>
        <w:pStyle w:val="4"/>
        <w:rPr>
          <w:rFonts w:hint="eastAsia"/>
          <w:lang w:val="en-US" w:eastAsia="zh-CN"/>
        </w:rPr>
      </w:pPr>
      <w:r>
        <w:rPr>
          <w:rFonts w:hint="eastAsia"/>
          <w:lang w:val="en-US" w:eastAsia="zh-CN"/>
        </w:rPr>
        <w:t>3.Three-Fifth Compromise:most controversial</w:t>
      </w:r>
    </w:p>
    <w:p>
      <w:pPr>
        <w:rPr>
          <w:rFonts w:hint="eastAsia"/>
          <w:lang w:val="en-US" w:eastAsia="zh-CN"/>
        </w:rPr>
      </w:pPr>
      <w:r>
        <w:rPr>
          <w:rFonts w:hint="eastAsia"/>
          <w:color w:val="FF0000"/>
          <w:lang w:val="en-US" w:eastAsia="zh-CN"/>
        </w:rPr>
        <w:t xml:space="preserve">count </w:t>
      </w:r>
      <w:r>
        <w:rPr>
          <w:rFonts w:hint="eastAsia"/>
          <w:lang w:val="en-US" w:eastAsia="zh-CN"/>
        </w:rPr>
        <w:t xml:space="preserve">three-fifths of a state's slaves in apportioning Representatives, Presidential electors, and direct taxes. </w:t>
      </w:r>
    </w:p>
    <w:p>
      <w:pPr>
        <w:pStyle w:val="4"/>
        <w:rPr>
          <w:rFonts w:hint="eastAsia"/>
          <w:lang w:val="en-US" w:eastAsia="zh-CN"/>
        </w:rPr>
      </w:pPr>
      <w:r>
        <w:rPr>
          <w:rFonts w:hint="eastAsia"/>
          <w:lang w:val="en-US" w:eastAsia="zh-CN"/>
        </w:rPr>
        <w:t>4.The Great Compromise:two-house legislature plan</w:t>
      </w:r>
    </w:p>
    <w:p>
      <w:pPr>
        <w:rPr>
          <w:rFonts w:hint="eastAsia"/>
          <w:lang w:val="en-US" w:eastAsia="zh-CN"/>
        </w:rPr>
      </w:pPr>
      <w:r>
        <w:rPr>
          <w:rFonts w:hint="eastAsia"/>
          <w:color w:val="FF0000"/>
          <w:lang w:val="en-US" w:eastAsia="zh-CN"/>
        </w:rPr>
        <w:t xml:space="preserve">Virginia </w:t>
      </w:r>
      <w:r>
        <w:rPr>
          <w:rFonts w:hint="eastAsia"/>
          <w:lang w:val="en-US" w:eastAsia="zh-CN"/>
        </w:rPr>
        <w:t xml:space="preserve">Plan vs. </w:t>
      </w:r>
      <w:r>
        <w:rPr>
          <w:rFonts w:hint="eastAsia"/>
          <w:color w:val="FF0000"/>
          <w:lang w:val="en-US" w:eastAsia="zh-CN"/>
        </w:rPr>
        <w:t xml:space="preserve">New Jersey </w:t>
      </w:r>
      <w:r>
        <w:rPr>
          <w:rFonts w:hint="eastAsia"/>
          <w:lang w:val="en-US" w:eastAsia="zh-CN"/>
        </w:rPr>
        <w:t>Plan</w:t>
      </w:r>
    </w:p>
    <w:p>
      <w:pPr>
        <w:rPr>
          <w:rFonts w:hint="eastAsia"/>
          <w:lang w:val="en-US" w:eastAsia="zh-CN"/>
        </w:rPr>
      </w:pPr>
      <w:r>
        <w:rPr>
          <w:rFonts w:hint="eastAsia"/>
          <w:color w:val="FF0000"/>
          <w:lang w:val="en-US" w:eastAsia="zh-CN"/>
        </w:rPr>
        <w:t xml:space="preserve">proportional </w:t>
      </w:r>
      <w:r>
        <w:rPr>
          <w:rFonts w:hint="eastAsia"/>
          <w:lang w:val="en-US" w:eastAsia="zh-CN"/>
        </w:rPr>
        <w:t xml:space="preserve">representation in the </w:t>
      </w:r>
      <w:r>
        <w:rPr>
          <w:rFonts w:hint="eastAsia"/>
          <w:color w:val="FF0000"/>
          <w:lang w:val="en-US" w:eastAsia="zh-CN"/>
        </w:rPr>
        <w:t>House</w:t>
      </w:r>
      <w:r>
        <w:rPr>
          <w:rFonts w:hint="eastAsia"/>
          <w:lang w:val="en-US" w:eastAsia="zh-CN"/>
        </w:rPr>
        <w:t xml:space="preserve">, and </w:t>
      </w:r>
      <w:r>
        <w:rPr>
          <w:rFonts w:hint="eastAsia"/>
          <w:color w:val="auto"/>
          <w:lang w:val="en-US" w:eastAsia="zh-CN"/>
        </w:rPr>
        <w:t xml:space="preserve">one </w:t>
      </w:r>
      <w:r>
        <w:rPr>
          <w:rFonts w:hint="eastAsia"/>
          <w:lang w:val="en-US" w:eastAsia="zh-CN"/>
        </w:rPr>
        <w:t xml:space="preserve">representative per state in the </w:t>
      </w:r>
      <w:r>
        <w:rPr>
          <w:rFonts w:hint="eastAsia"/>
          <w:color w:val="FF0000"/>
          <w:lang w:val="en-US" w:eastAsia="zh-CN"/>
        </w:rPr>
        <w:t xml:space="preserve">Senate </w:t>
      </w:r>
      <w:r>
        <w:rPr>
          <w:rFonts w:hint="eastAsia"/>
          <w:lang w:val="en-US" w:eastAsia="zh-CN"/>
        </w:rPr>
        <w:t xml:space="preserve">(this was later changed to </w:t>
      </w:r>
      <w:r>
        <w:rPr>
          <w:rFonts w:hint="eastAsia"/>
          <w:color w:val="FF0000"/>
          <w:lang w:val="en-US" w:eastAsia="zh-CN"/>
        </w:rPr>
        <w:t>two</w:t>
      </w:r>
      <w:r>
        <w:rPr>
          <w:rFonts w:hint="eastAsia"/>
          <w:lang w:val="en-US" w:eastAsia="zh-CN"/>
        </w:rPr>
        <w:t>.)</w:t>
      </w:r>
    </w:p>
    <w:p>
      <w:pPr>
        <w:pStyle w:val="2"/>
        <w:ind w:left="0" w:leftChars="0" w:firstLine="0" w:firstLineChars="0"/>
        <w:rPr>
          <w:rFonts w:hint="eastAsia"/>
          <w:lang w:val="en-US" w:eastAsia="zh-CN"/>
        </w:rPr>
      </w:pPr>
      <w:r>
        <w:rPr>
          <w:rFonts w:hint="eastAsia"/>
          <w:lang w:val="en-US" w:eastAsia="zh-CN"/>
        </w:rPr>
        <w:t>Main Idea:大意</w:t>
      </w:r>
    </w:p>
    <w:p>
      <w:pPr>
        <w:pStyle w:val="3"/>
        <w:rPr>
          <w:rFonts w:hint="eastAsia"/>
          <w:lang w:val="en-US" w:eastAsia="zh-CN"/>
        </w:rPr>
      </w:pPr>
      <w:r>
        <w:rPr>
          <w:rFonts w:hint="eastAsia"/>
          <w:lang w:val="en-US" w:eastAsia="zh-CN"/>
        </w:rPr>
        <w:t>宪法（第一条十款）</w:t>
      </w:r>
    </w:p>
    <w:p>
      <w:pPr>
        <w:pStyle w:val="4"/>
        <w:numPr>
          <w:ilvl w:val="0"/>
          <w:numId w:val="13"/>
        </w:numPr>
        <w:rPr>
          <w:rFonts w:hint="eastAsia"/>
          <w:lang w:val="en-US" w:eastAsia="zh-CN"/>
        </w:rPr>
      </w:pPr>
      <w:r>
        <w:rPr>
          <w:rFonts w:hint="eastAsia"/>
          <w:lang w:val="en-US" w:eastAsia="zh-CN"/>
        </w:rPr>
        <w:t>：立法权</w:t>
      </w:r>
    </w:p>
    <w:p>
      <w:pPr>
        <w:numPr>
          <w:ilvl w:val="0"/>
          <w:numId w:val="12"/>
        </w:numPr>
        <w:rPr>
          <w:rFonts w:hint="eastAsia"/>
          <w:lang w:val="en-US" w:eastAsia="zh-CN"/>
        </w:rPr>
      </w:pPr>
      <w:r>
        <w:rPr>
          <w:rFonts w:hint="eastAsia"/>
          <w:lang w:val="en-US" w:eastAsia="zh-CN"/>
        </w:rPr>
        <w:t>立法权：属于国会（参议院、众议院）</w:t>
      </w:r>
    </w:p>
    <w:p>
      <w:pPr>
        <w:numPr>
          <w:ilvl w:val="0"/>
          <w:numId w:val="0"/>
        </w:numPr>
        <w:ind w:firstLine="420" w:firstLineChars="200"/>
        <w:rPr>
          <w:rFonts w:hint="eastAsia"/>
          <w:lang w:val="en-US" w:eastAsia="zh-CN"/>
        </w:rPr>
      </w:pPr>
      <w:r>
        <w:rPr>
          <w:rFonts w:hint="eastAsia"/>
          <w:lang w:val="en-US" w:eastAsia="zh-CN"/>
        </w:rPr>
        <w:t>2、众议院选举条件：任期2年，众议员名额按州的人数划定，州的人数为自由人口加其他人口的3/5；众议院有弹劾权；年龄、居住年限限制。</w:t>
      </w:r>
    </w:p>
    <w:p>
      <w:pPr>
        <w:numPr>
          <w:ilvl w:val="0"/>
          <w:numId w:val="0"/>
        </w:numPr>
        <w:ind w:firstLine="420" w:firstLineChars="200"/>
        <w:rPr>
          <w:rFonts w:hint="eastAsia"/>
          <w:lang w:val="en-US" w:eastAsia="zh-CN"/>
        </w:rPr>
      </w:pPr>
      <w:r>
        <w:rPr>
          <w:rFonts w:hint="eastAsia"/>
          <w:lang w:val="en-US" w:eastAsia="zh-CN"/>
        </w:rPr>
        <w:t>3、参议院选举条件：每州2名，任期6年，年龄限制，参议院议长为副总统，审理弹劾案，弹劾案判决。</w:t>
      </w:r>
    </w:p>
    <w:p>
      <w:pPr>
        <w:numPr>
          <w:ilvl w:val="0"/>
          <w:numId w:val="0"/>
        </w:numPr>
        <w:ind w:firstLine="420" w:firstLineChars="200"/>
        <w:rPr>
          <w:rFonts w:hint="eastAsia"/>
          <w:lang w:val="en-US" w:eastAsia="zh-CN"/>
        </w:rPr>
      </w:pPr>
      <w:r>
        <w:rPr>
          <w:rFonts w:hint="eastAsia"/>
          <w:lang w:val="en-US" w:eastAsia="zh-CN"/>
        </w:rPr>
        <w:t>4、议员选举地点自定，每年至少一次，12月第一个星期一。</w:t>
      </w:r>
    </w:p>
    <w:p>
      <w:pPr>
        <w:numPr>
          <w:ilvl w:val="0"/>
          <w:numId w:val="0"/>
        </w:numPr>
        <w:ind w:firstLine="420" w:firstLineChars="200"/>
        <w:rPr>
          <w:rFonts w:hint="eastAsia"/>
          <w:lang w:val="en-US" w:eastAsia="zh-CN"/>
        </w:rPr>
      </w:pPr>
      <w:r>
        <w:rPr>
          <w:rFonts w:hint="eastAsia"/>
          <w:lang w:val="en-US" w:eastAsia="zh-CN"/>
        </w:rPr>
        <w:t>5、议员规定：出席，开除，投票记录。</w:t>
      </w:r>
    </w:p>
    <w:p>
      <w:pPr>
        <w:numPr>
          <w:ilvl w:val="0"/>
          <w:numId w:val="0"/>
        </w:numPr>
        <w:ind w:firstLine="420" w:firstLineChars="200"/>
        <w:rPr>
          <w:rFonts w:hint="eastAsia"/>
          <w:lang w:val="en-US" w:eastAsia="zh-CN"/>
        </w:rPr>
      </w:pPr>
      <w:r>
        <w:rPr>
          <w:rFonts w:hint="eastAsia"/>
          <w:lang w:val="en-US" w:eastAsia="zh-CN"/>
        </w:rPr>
        <w:t>6、议员报酬，权利，限制。</w:t>
      </w:r>
    </w:p>
    <w:p>
      <w:pPr>
        <w:numPr>
          <w:ilvl w:val="0"/>
          <w:numId w:val="0"/>
        </w:numPr>
        <w:ind w:firstLine="420" w:firstLineChars="200"/>
        <w:rPr>
          <w:rFonts w:hint="eastAsia"/>
          <w:lang w:val="en-US" w:eastAsia="zh-CN"/>
        </w:rPr>
      </w:pPr>
      <w:r>
        <w:rPr>
          <w:rFonts w:hint="eastAsia"/>
          <w:lang w:val="en-US" w:eastAsia="zh-CN"/>
        </w:rPr>
        <w:t>7、众议院提出征税议案，参议院提出修正案或表示赞同；议案成为法律的过程。</w:t>
      </w:r>
    </w:p>
    <w:p>
      <w:pPr>
        <w:numPr>
          <w:ilvl w:val="0"/>
          <w:numId w:val="0"/>
        </w:numPr>
        <w:ind w:firstLine="840" w:firstLineChars="400"/>
        <w:rPr>
          <w:rFonts w:hint="eastAsia"/>
          <w:lang w:val="en-US" w:eastAsia="zh-CN"/>
        </w:rPr>
      </w:pPr>
      <w:r>
        <w:rPr>
          <w:rFonts w:hint="eastAsia"/>
          <w:lang w:val="en-US" w:eastAsia="zh-CN"/>
        </w:rPr>
        <w:t>众议院或参议院提出——送交总统——总统批准签署。</w:t>
      </w:r>
    </w:p>
    <w:p>
      <w:pPr>
        <w:numPr>
          <w:ilvl w:val="0"/>
          <w:numId w:val="0"/>
        </w:numPr>
        <w:ind w:firstLine="840" w:firstLineChars="400"/>
        <w:rPr>
          <w:rFonts w:hint="eastAsia"/>
          <w:lang w:val="en-US" w:eastAsia="zh-CN"/>
        </w:rPr>
      </w:pPr>
      <w:r>
        <w:rPr>
          <w:rFonts w:hint="eastAsia"/>
          <w:lang w:val="en-US" w:eastAsia="zh-CN"/>
        </w:rPr>
        <w:t>总统不批准——退还议院——议院复议。两院2/3议员都同意通过——该项议案即成为法律。但如因国会休会而阻碍该议案退还，则该项议案不能成为法律。</w:t>
      </w:r>
    </w:p>
    <w:p>
      <w:pPr>
        <w:numPr>
          <w:ilvl w:val="0"/>
          <w:numId w:val="0"/>
        </w:numPr>
        <w:ind w:firstLine="420" w:firstLineChars="200"/>
        <w:rPr>
          <w:rFonts w:hint="eastAsia"/>
          <w:lang w:val="en-US" w:eastAsia="zh-CN"/>
        </w:rPr>
      </w:pPr>
      <w:r>
        <w:rPr>
          <w:rFonts w:hint="eastAsia"/>
          <w:lang w:val="en-US" w:eastAsia="zh-CN"/>
        </w:rPr>
        <w:t>8、国会拥有下列权力：征税，借款，管理贸易，铸币，设立法院等。</w:t>
      </w:r>
    </w:p>
    <w:p>
      <w:pPr>
        <w:numPr>
          <w:ilvl w:val="0"/>
          <w:numId w:val="0"/>
        </w:numPr>
        <w:ind w:firstLine="420" w:firstLineChars="200"/>
        <w:rPr>
          <w:rFonts w:hint="eastAsia"/>
          <w:lang w:val="en-US" w:eastAsia="zh-CN"/>
        </w:rPr>
      </w:pPr>
      <w:r>
        <w:rPr>
          <w:rFonts w:hint="eastAsia"/>
          <w:lang w:val="en-US" w:eastAsia="zh-CN"/>
        </w:rPr>
        <w:t>9、移民，公民权。</w:t>
      </w:r>
    </w:p>
    <w:p>
      <w:pPr>
        <w:numPr>
          <w:ilvl w:val="0"/>
          <w:numId w:val="0"/>
        </w:numPr>
        <w:ind w:firstLine="420" w:firstLineChars="200"/>
        <w:rPr>
          <w:rFonts w:hint="eastAsia"/>
          <w:lang w:val="en-US" w:eastAsia="zh-CN"/>
        </w:rPr>
      </w:pPr>
      <w:r>
        <w:rPr>
          <w:rFonts w:hint="eastAsia"/>
          <w:lang w:val="en-US" w:eastAsia="zh-CN"/>
        </w:rPr>
        <w:t>10、州的权利：不得缔结条约等。</w:t>
      </w:r>
    </w:p>
    <w:p>
      <w:pPr>
        <w:rPr>
          <w:rFonts w:hint="eastAsia"/>
          <w:lang w:val="en-US" w:eastAsia="zh-CN"/>
        </w:rPr>
      </w:pPr>
    </w:p>
    <w:p>
      <w:pPr>
        <w:pStyle w:val="3"/>
        <w:rPr>
          <w:rFonts w:hint="eastAsia"/>
          <w:lang w:val="en-US" w:eastAsia="zh-CN"/>
        </w:rPr>
      </w:pPr>
      <w:r>
        <w:rPr>
          <w:rFonts w:hint="eastAsia"/>
          <w:lang w:val="en-US" w:eastAsia="zh-CN"/>
        </w:rPr>
        <w:t>《权利法案》（最初10个宪法修正案）</w:t>
      </w:r>
    </w:p>
    <w:p>
      <w:pPr>
        <w:rPr>
          <w:rFonts w:hint="eastAsia"/>
          <w:lang w:val="en-US" w:eastAsia="zh-CN"/>
        </w:rPr>
      </w:pPr>
      <w:r>
        <w:rPr>
          <w:rFonts w:hint="eastAsia"/>
          <w:lang w:val="en-US" w:eastAsia="zh-CN"/>
        </w:rPr>
        <w:t>1、保护</w:t>
      </w:r>
      <w:r>
        <w:rPr>
          <w:rFonts w:hint="eastAsia"/>
          <w:color w:val="FF0000"/>
          <w:lang w:val="en-US" w:eastAsia="zh-CN"/>
        </w:rPr>
        <w:t>言论自由</w:t>
      </w:r>
      <w:r>
        <w:rPr>
          <w:rFonts w:hint="eastAsia"/>
          <w:lang w:val="en-US" w:eastAsia="zh-CN"/>
        </w:rPr>
        <w:t>、</w:t>
      </w:r>
      <w:r>
        <w:rPr>
          <w:rFonts w:hint="eastAsia"/>
          <w:color w:val="FF0000"/>
          <w:lang w:val="en-US" w:eastAsia="zh-CN"/>
        </w:rPr>
        <w:t>信仰</w:t>
      </w:r>
      <w:r>
        <w:rPr>
          <w:rFonts w:hint="eastAsia"/>
          <w:lang w:val="en-US" w:eastAsia="zh-CN"/>
        </w:rPr>
        <w:t>自由、</w:t>
      </w:r>
      <w:r>
        <w:rPr>
          <w:rFonts w:hint="eastAsia"/>
          <w:color w:val="FF0000"/>
          <w:lang w:val="en-US" w:eastAsia="zh-CN"/>
        </w:rPr>
        <w:t>出版</w:t>
      </w:r>
      <w:r>
        <w:rPr>
          <w:rFonts w:hint="eastAsia"/>
          <w:lang w:val="en-US" w:eastAsia="zh-CN"/>
        </w:rPr>
        <w:t>自由，以及</w:t>
      </w:r>
      <w:r>
        <w:rPr>
          <w:rFonts w:hint="eastAsia"/>
          <w:color w:val="FF0000"/>
          <w:lang w:val="en-US" w:eastAsia="zh-CN"/>
        </w:rPr>
        <w:t>集会</w:t>
      </w:r>
      <w:r>
        <w:rPr>
          <w:rFonts w:hint="eastAsia"/>
          <w:lang w:val="en-US" w:eastAsia="zh-CN"/>
        </w:rPr>
        <w:t>的权利、</w:t>
      </w:r>
      <w:r>
        <w:rPr>
          <w:rFonts w:hint="eastAsia"/>
          <w:color w:val="FF0000"/>
          <w:lang w:val="en-US" w:eastAsia="zh-CN"/>
        </w:rPr>
        <w:t>抗议</w:t>
      </w:r>
      <w:r>
        <w:rPr>
          <w:rFonts w:hint="eastAsia"/>
          <w:lang w:val="en-US" w:eastAsia="zh-CN"/>
        </w:rPr>
        <w:t>的权利和</w:t>
      </w:r>
      <w:r>
        <w:rPr>
          <w:rFonts w:hint="eastAsia"/>
          <w:color w:val="FF0000"/>
          <w:lang w:val="en-US" w:eastAsia="zh-CN"/>
        </w:rPr>
        <w:t>请愿</w:t>
      </w:r>
      <w:r>
        <w:rPr>
          <w:rFonts w:hint="eastAsia"/>
          <w:lang w:val="en-US" w:eastAsia="zh-CN"/>
        </w:rPr>
        <w:t>的权利</w:t>
      </w:r>
    </w:p>
    <w:p>
      <w:pPr>
        <w:ind w:left="0" w:leftChars="0" w:firstLine="420" w:firstLineChars="200"/>
        <w:rPr>
          <w:rFonts w:hint="eastAsia"/>
          <w:lang w:val="en-US" w:eastAsia="zh-CN"/>
        </w:rPr>
      </w:pPr>
      <w:r>
        <w:rPr>
          <w:rFonts w:hint="eastAsia"/>
          <w:lang w:val="en-US" w:eastAsia="zh-CN"/>
        </w:rPr>
        <w:t>2、保护持有与携带</w:t>
      </w:r>
      <w:r>
        <w:rPr>
          <w:rFonts w:hint="eastAsia"/>
          <w:color w:val="FF0000"/>
          <w:lang w:val="en-US" w:eastAsia="zh-CN"/>
        </w:rPr>
        <w:t>武器</w:t>
      </w:r>
      <w:r>
        <w:rPr>
          <w:rFonts w:hint="eastAsia"/>
          <w:lang w:val="en-US" w:eastAsia="zh-CN"/>
        </w:rPr>
        <w:t>的权利</w:t>
      </w:r>
    </w:p>
    <w:p>
      <w:pPr>
        <w:rPr>
          <w:rFonts w:hint="eastAsia"/>
          <w:lang w:val="en-US" w:eastAsia="zh-CN"/>
        </w:rPr>
      </w:pPr>
      <w:r>
        <w:rPr>
          <w:rFonts w:hint="eastAsia"/>
          <w:lang w:val="en-US" w:eastAsia="zh-CN"/>
        </w:rPr>
        <w:t>3、在和平时期，未经房主同意，士兵不得在民房</w:t>
      </w:r>
      <w:r>
        <w:rPr>
          <w:rFonts w:hint="eastAsia"/>
          <w:color w:val="FF0000"/>
          <w:lang w:val="en-US" w:eastAsia="zh-CN"/>
        </w:rPr>
        <w:t>驻扎</w:t>
      </w:r>
      <w:r>
        <w:rPr>
          <w:rFonts w:hint="eastAsia"/>
          <w:lang w:val="en-US" w:eastAsia="zh-CN"/>
        </w:rPr>
        <w:t>；除依法律规定的方式，战时也不允许如此。</w:t>
      </w:r>
    </w:p>
    <w:p>
      <w:pPr>
        <w:rPr>
          <w:rFonts w:hint="eastAsia"/>
          <w:lang w:val="en-US" w:eastAsia="zh-CN"/>
        </w:rPr>
      </w:pPr>
      <w:r>
        <w:rPr>
          <w:rFonts w:hint="eastAsia"/>
          <w:lang w:val="en-US" w:eastAsia="zh-CN"/>
        </w:rPr>
        <w:t>4、禁止不合理的</w:t>
      </w:r>
      <w:r>
        <w:rPr>
          <w:rFonts w:hint="eastAsia"/>
          <w:color w:val="FF0000"/>
          <w:lang w:val="en-US" w:eastAsia="zh-CN"/>
        </w:rPr>
        <w:t>收押</w:t>
      </w:r>
      <w:r>
        <w:rPr>
          <w:rFonts w:hint="eastAsia"/>
          <w:lang w:val="en-US" w:eastAsia="zh-CN"/>
        </w:rPr>
        <w:t>，并载明须有基于相当理由，由中立的法官或裁判官裁定的搜索票</w:t>
      </w:r>
    </w:p>
    <w:p>
      <w:pPr>
        <w:rPr>
          <w:rFonts w:hint="eastAsia"/>
          <w:lang w:val="en-US" w:eastAsia="zh-CN"/>
        </w:rPr>
      </w:pPr>
      <w:r>
        <w:rPr>
          <w:rFonts w:hint="eastAsia"/>
          <w:lang w:val="en-US" w:eastAsia="zh-CN"/>
        </w:rPr>
        <w:t>5、载明公诉须经由大陪审团起诉与征收的规则，保护正当程序的权利，并禁止</w:t>
      </w:r>
      <w:r>
        <w:rPr>
          <w:rFonts w:hint="eastAsia"/>
          <w:color w:val="FF0000"/>
          <w:lang w:val="en-US" w:eastAsia="zh-CN"/>
        </w:rPr>
        <w:t>自证己罪</w:t>
      </w:r>
      <w:r>
        <w:rPr>
          <w:rFonts w:hint="eastAsia"/>
          <w:lang w:val="en-US" w:eastAsia="zh-CN"/>
        </w:rPr>
        <w:t>和双重审判</w:t>
      </w:r>
    </w:p>
    <w:p>
      <w:pPr>
        <w:rPr>
          <w:rFonts w:hint="eastAsia"/>
          <w:lang w:val="en-US" w:eastAsia="zh-CN"/>
        </w:rPr>
      </w:pPr>
      <w:r>
        <w:rPr>
          <w:rFonts w:hint="eastAsia"/>
          <w:lang w:val="en-US" w:eastAsia="zh-CN"/>
        </w:rPr>
        <w:t>6、保护接受迅速、公平、公开及由</w:t>
      </w:r>
      <w:r>
        <w:rPr>
          <w:rFonts w:hint="eastAsia"/>
          <w:color w:val="FF0000"/>
          <w:lang w:val="en-US" w:eastAsia="zh-CN"/>
        </w:rPr>
        <w:t>陪审团</w:t>
      </w:r>
      <w:r>
        <w:rPr>
          <w:rFonts w:hint="eastAsia"/>
          <w:lang w:val="en-US" w:eastAsia="zh-CN"/>
        </w:rPr>
        <w:t>审判的权利，包括告知被指控之罪、与原告对质、取得证人与聘请律师的权利</w:t>
      </w:r>
    </w:p>
    <w:p>
      <w:pPr>
        <w:rPr>
          <w:rFonts w:hint="eastAsia"/>
          <w:lang w:val="en-US" w:eastAsia="zh-CN"/>
        </w:rPr>
      </w:pPr>
      <w:r>
        <w:rPr>
          <w:rFonts w:hint="eastAsia"/>
          <w:lang w:val="en-US" w:eastAsia="zh-CN"/>
        </w:rPr>
        <w:t>7、根据普通法，规定在特定民事案件中由</w:t>
      </w:r>
      <w:r>
        <w:rPr>
          <w:rFonts w:hint="eastAsia"/>
          <w:color w:val="FF0000"/>
          <w:lang w:val="en-US" w:eastAsia="zh-CN"/>
        </w:rPr>
        <w:t>陪审团</w:t>
      </w:r>
      <w:r>
        <w:rPr>
          <w:rFonts w:hint="eastAsia"/>
          <w:lang w:val="en-US" w:eastAsia="zh-CN"/>
        </w:rPr>
        <w:t>审判的权利</w:t>
      </w:r>
    </w:p>
    <w:p>
      <w:pPr>
        <w:rPr>
          <w:rFonts w:hint="eastAsia"/>
          <w:lang w:val="en-US" w:eastAsia="zh-CN"/>
        </w:rPr>
      </w:pPr>
      <w:r>
        <w:rPr>
          <w:rFonts w:hint="eastAsia"/>
          <w:lang w:val="en-US" w:eastAsia="zh-CN"/>
        </w:rPr>
        <w:t>8、禁止过高的罚款与过高的保释金，及禁止施予残酷且不寻常的</w:t>
      </w:r>
      <w:r>
        <w:rPr>
          <w:rFonts w:hint="eastAsia"/>
          <w:color w:val="FF0000"/>
          <w:lang w:val="en-US" w:eastAsia="zh-CN"/>
        </w:rPr>
        <w:t>惩罚</w:t>
      </w:r>
    </w:p>
    <w:p>
      <w:pPr>
        <w:rPr>
          <w:rFonts w:hint="eastAsia"/>
          <w:lang w:val="en-US" w:eastAsia="zh-CN"/>
        </w:rPr>
      </w:pPr>
      <w:r>
        <w:rPr>
          <w:rFonts w:hint="eastAsia"/>
          <w:lang w:val="en-US" w:eastAsia="zh-CN"/>
        </w:rPr>
        <w:t>9、保护在宪法中</w:t>
      </w:r>
      <w:r>
        <w:rPr>
          <w:rFonts w:hint="eastAsia"/>
          <w:color w:val="FF0000"/>
          <w:lang w:val="en-US" w:eastAsia="zh-CN"/>
        </w:rPr>
        <w:t>未列举</w:t>
      </w:r>
      <w:r>
        <w:rPr>
          <w:rFonts w:hint="eastAsia"/>
          <w:lang w:val="en-US" w:eastAsia="zh-CN"/>
        </w:rPr>
        <w:t>的权利</w:t>
      </w:r>
    </w:p>
    <w:p>
      <w:pPr>
        <w:rPr>
          <w:rFonts w:hint="eastAsia"/>
          <w:color w:val="FF0000"/>
          <w:lang w:val="en-US" w:eastAsia="zh-CN"/>
        </w:rPr>
      </w:pPr>
      <w:r>
        <w:rPr>
          <w:rFonts w:hint="eastAsia"/>
          <w:lang w:val="en-US" w:eastAsia="zh-CN"/>
        </w:rPr>
        <w:t>10、将宪法未授予美国联邦政府的权利保留给</w:t>
      </w:r>
      <w:r>
        <w:rPr>
          <w:rFonts w:hint="eastAsia"/>
          <w:color w:val="FF0000"/>
          <w:lang w:val="en-US" w:eastAsia="zh-CN"/>
        </w:rPr>
        <w:t>各州Amendment I: Freedom of Speech</w:t>
      </w:r>
    </w:p>
    <w:p>
      <w:pPr>
        <w:rPr>
          <w:rFonts w:hint="eastAsia"/>
          <w:color w:val="FF0000"/>
          <w:lang w:val="en-US" w:eastAsia="zh-CN"/>
        </w:rPr>
      </w:pPr>
      <w:r>
        <w:rPr>
          <w:rFonts w:hint="eastAsia"/>
          <w:color w:val="FF0000"/>
          <w:lang w:val="en-US" w:eastAsia="zh-CN"/>
        </w:rPr>
        <w:t>Amendment II: Right to Bear Arms</w:t>
      </w:r>
    </w:p>
    <w:p>
      <w:pPr>
        <w:rPr>
          <w:rFonts w:hint="eastAsia"/>
          <w:color w:val="FF0000"/>
          <w:lang w:val="en-US" w:eastAsia="zh-CN"/>
        </w:rPr>
      </w:pPr>
      <w:r>
        <w:rPr>
          <w:rFonts w:hint="eastAsia"/>
          <w:color w:val="FF0000"/>
          <w:lang w:val="en-US" w:eastAsia="zh-CN"/>
        </w:rPr>
        <w:t>Amendment III: Quartering of Soliders</w:t>
      </w:r>
    </w:p>
    <w:p>
      <w:pPr>
        <w:rPr>
          <w:rFonts w:hint="eastAsia"/>
          <w:color w:val="FF0000"/>
          <w:lang w:val="en-US" w:eastAsia="zh-CN"/>
        </w:rPr>
      </w:pPr>
      <w:r>
        <w:rPr>
          <w:rFonts w:hint="eastAsia"/>
          <w:color w:val="FF0000"/>
          <w:lang w:val="en-US" w:eastAsia="zh-CN"/>
        </w:rPr>
        <w:t>Amendment IV: Search and Seizure</w:t>
      </w:r>
    </w:p>
    <w:p>
      <w:pPr>
        <w:rPr>
          <w:rFonts w:hint="eastAsia"/>
          <w:color w:val="FF0000"/>
          <w:lang w:val="en-US" w:eastAsia="zh-CN"/>
        </w:rPr>
      </w:pPr>
      <w:r>
        <w:rPr>
          <w:rFonts w:hint="eastAsia"/>
          <w:color w:val="FF0000"/>
          <w:lang w:val="en-US" w:eastAsia="zh-CN"/>
        </w:rPr>
        <w:t>Amendment V: Trial and Punishment</w:t>
      </w:r>
    </w:p>
    <w:p>
      <w:pPr>
        <w:rPr>
          <w:rFonts w:hint="eastAsia"/>
          <w:color w:val="FF0000"/>
          <w:lang w:val="en-US" w:eastAsia="zh-CN"/>
        </w:rPr>
      </w:pPr>
      <w:r>
        <w:rPr>
          <w:rFonts w:hint="eastAsia"/>
          <w:color w:val="FF0000"/>
          <w:lang w:val="en-US" w:eastAsia="zh-CN"/>
        </w:rPr>
        <w:t>Amendment VI: Right to a Speedy Trial and Confrontation of Witnesses</w:t>
      </w:r>
    </w:p>
    <w:p>
      <w:pPr>
        <w:rPr>
          <w:rFonts w:hint="eastAsia"/>
          <w:color w:val="FF0000"/>
          <w:lang w:val="en-US" w:eastAsia="zh-CN"/>
        </w:rPr>
      </w:pPr>
      <w:r>
        <w:rPr>
          <w:rFonts w:hint="eastAsia"/>
          <w:color w:val="FF0000"/>
          <w:lang w:val="en-US" w:eastAsia="zh-CN"/>
        </w:rPr>
        <w:t>Amendment VII: Trial by Jury in Civil Cases</w:t>
      </w:r>
    </w:p>
    <w:p>
      <w:pPr>
        <w:rPr>
          <w:rFonts w:hint="eastAsia"/>
          <w:color w:val="FF0000"/>
          <w:lang w:val="en-US" w:eastAsia="zh-CN"/>
        </w:rPr>
      </w:pPr>
      <w:r>
        <w:rPr>
          <w:rFonts w:hint="eastAsia"/>
          <w:color w:val="FF0000"/>
          <w:lang w:val="en-US" w:eastAsia="zh-CN"/>
        </w:rPr>
        <w:t>Amendment VIII: Cruel and Unusual Punishment</w:t>
      </w:r>
    </w:p>
    <w:p>
      <w:pPr>
        <w:rPr>
          <w:rFonts w:hint="eastAsia"/>
          <w:color w:val="FF0000"/>
          <w:lang w:val="en-US" w:eastAsia="zh-CN"/>
        </w:rPr>
      </w:pPr>
      <w:r>
        <w:rPr>
          <w:rFonts w:hint="eastAsia"/>
          <w:color w:val="FF0000"/>
          <w:lang w:val="en-US" w:eastAsia="zh-CN"/>
        </w:rPr>
        <w:t>Amendment IX: Construction of the Constitution</w:t>
      </w:r>
    </w:p>
    <w:p>
      <w:pPr>
        <w:rPr>
          <w:rFonts w:hint="eastAsia"/>
          <w:color w:val="FF0000"/>
          <w:lang w:val="en-US" w:eastAsia="zh-CN"/>
        </w:rPr>
      </w:pPr>
      <w:r>
        <w:rPr>
          <w:rFonts w:hint="eastAsia"/>
          <w:color w:val="FF0000"/>
          <w:lang w:val="en-US" w:eastAsia="zh-CN"/>
        </w:rPr>
        <w:t>Amendment X: Powers of the States and People</w:t>
      </w:r>
    </w:p>
    <w:p>
      <w:pPr>
        <w:rPr>
          <w:rFonts w:hint="eastAsia"/>
          <w:color w:val="FF0000"/>
          <w:lang w:val="en-US" w:eastAsia="zh-CN"/>
        </w:rPr>
      </w:pPr>
    </w:p>
    <w:p>
      <w:pPr>
        <w:pStyle w:val="2"/>
        <w:ind w:left="0" w:leftChars="0" w:firstLine="0" w:firstLineChars="0"/>
        <w:rPr>
          <w:rFonts w:hint="eastAsia"/>
          <w:lang w:val="en-US" w:eastAsia="zh-CN"/>
        </w:rPr>
      </w:pPr>
      <w:r>
        <w:rPr>
          <w:rFonts w:hint="eastAsia"/>
          <w:lang w:val="en-US" w:eastAsia="zh-CN"/>
        </w:rPr>
        <w:t>Question:Briefly explain the Constitution and Bill of Rights.</w:t>
      </w:r>
    </w:p>
    <w:p>
      <w:pPr>
        <w:rPr>
          <w:rFonts w:hint="eastAsia"/>
          <w:color w:val="FF0000"/>
          <w:sz w:val="28"/>
          <w:szCs w:val="28"/>
          <w:lang w:val="en-US" w:eastAsia="zh-CN"/>
        </w:rPr>
      </w:pPr>
      <w:r>
        <w:rPr>
          <w:rFonts w:hint="eastAsia"/>
          <w:color w:val="FF0000"/>
          <w:sz w:val="28"/>
          <w:szCs w:val="28"/>
          <w:lang w:val="en-US" w:eastAsia="zh-CN"/>
        </w:rPr>
        <w:t>The Constitution is the fundamental law of US. It was proposed in 1787.9,and effect in 1788.6. It has 4543words,and 39delegates signed. Separation and balance of powers,popular sovereignty,limited government are important principles.</w:t>
      </w:r>
    </w:p>
    <w:p>
      <w:pPr>
        <w:rPr>
          <w:rFonts w:hint="eastAsia"/>
          <w:color w:val="FF0000"/>
          <w:sz w:val="28"/>
          <w:szCs w:val="28"/>
          <w:lang w:val="en-US" w:eastAsia="zh-CN"/>
        </w:rPr>
      </w:pPr>
    </w:p>
    <w:p>
      <w:pPr>
        <w:rPr>
          <w:rFonts w:hint="eastAsia"/>
          <w:color w:val="FF0000"/>
          <w:sz w:val="28"/>
          <w:szCs w:val="28"/>
          <w:lang w:val="en-US" w:eastAsia="zh-CN"/>
        </w:rPr>
      </w:pPr>
      <w:r>
        <w:rPr>
          <w:rFonts w:hint="eastAsia"/>
          <w:color w:val="FF0000"/>
          <w:sz w:val="28"/>
          <w:szCs w:val="28"/>
          <w:lang w:val="en-US" w:eastAsia="zh-CN"/>
        </w:rPr>
        <w:t>The Constitution has 27Amendments, the first 10 is known as “Bill of Rights”.A bill of rights was necessary to safeguard individual liberty.</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Six Big Ideas in the Constitution: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popular sovereignty</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limited government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federalism</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separation of powers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checks and balances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republicanism</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三权分立的具体制度</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Lecture 6 regulating the violence of friction</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James Madison</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According to James Madison, how to cure the mischief of faction?</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 xml:space="preserve">The Federalist (later known as The Federalist Papers) is a collection of 85 articles and essays written by Alexander Hamilton, James Madison, and John Jay promoting the ratification of the United States Constitution.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In the first paragraph of The Federalist 10 , Madison explains what he is trying to do with the American Constitution. What were his main concerns?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olor w:val="FF0000"/>
          <w:spacing w:val="0"/>
          <w:sz w:val="28"/>
          <w:szCs w:val="28"/>
          <w:u w:val="none"/>
          <w:lang w:val="en-US" w:eastAsia="zh-CN"/>
        </w:rPr>
        <w:t>T</w:t>
      </w:r>
      <w:r>
        <w:rPr>
          <w:rFonts w:hint="eastAsia" w:ascii="黑体" w:hAnsi="黑体" w:eastAsia="黑体" w:cs="黑体"/>
          <w:i w:val="0"/>
          <w:caps w:val="0"/>
          <w:color w:val="FF0000"/>
          <w:spacing w:val="0"/>
          <w:sz w:val="28"/>
          <w:szCs w:val="28"/>
          <w:u w:val="none"/>
          <w:lang w:val="en-US" w:eastAsia="zh-CN"/>
        </w:rPr>
        <w:t>he rule of justice and the rights of the minor party</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What does Madison mean by faction? What, in his view, is the “most common and durable source of faction?”</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A number of citizens,whether amounting to a majority or minority of the whole,who are united and actuated by some common impulse of passion,or of interest,adverse to thr rights of other citizens,or to the permanent and aggregate interests of the community.</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olor w:val="FF0000"/>
          <w:spacing w:val="0"/>
          <w:sz w:val="28"/>
          <w:szCs w:val="28"/>
          <w:u w:val="none"/>
          <w:lang w:val="en-US" w:eastAsia="zh-CN"/>
        </w:rPr>
        <w:t>T</w:t>
      </w:r>
      <w:r>
        <w:rPr>
          <w:rFonts w:hint="eastAsia" w:ascii="黑体" w:hAnsi="黑体" w:eastAsia="黑体" w:cs="黑体"/>
          <w:i w:val="0"/>
          <w:caps w:val="0"/>
          <w:color w:val="FF0000"/>
          <w:spacing w:val="0"/>
          <w:sz w:val="28"/>
          <w:szCs w:val="28"/>
          <w:u w:val="none"/>
          <w:lang w:val="en-US" w:eastAsia="zh-CN"/>
        </w:rPr>
        <w:t>he various and unequal distribution of property.</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What, in Madison’s view, are the two methods of “removing the causes of faction” and what are the problems with these methods?</w:t>
      </w:r>
    </w:p>
    <w:p>
      <w:pPr>
        <w:keepNext w:val="0"/>
        <w:keepLines w:val="0"/>
        <w:widowControl/>
        <w:numPr>
          <w:ilvl w:val="0"/>
          <w:numId w:val="18"/>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olor w:val="000000" w:themeColor="text1"/>
          <w:spacing w:val="0"/>
          <w:sz w:val="28"/>
          <w:szCs w:val="28"/>
          <w:u w:val="none"/>
          <w:lang w:val="en-US" w:eastAsia="zh-CN"/>
          <w14:textFill>
            <w14:solidFill>
              <w14:schemeClr w14:val="tx1"/>
            </w14:solidFill>
          </w14:textFill>
        </w:rPr>
        <w:t>D</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estroy the liberty (the remedy was worse than the disease,it is foolish to abolish liberty which is essential to political life)</w:t>
      </w:r>
    </w:p>
    <w:p>
      <w:pPr>
        <w:keepNext w:val="0"/>
        <w:keepLines w:val="0"/>
        <w:widowControl/>
        <w:numPr>
          <w:ilvl w:val="0"/>
          <w:numId w:val="18"/>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r>
        <w:rPr>
          <w:rFonts w:hint="eastAsia" w:ascii="黑体" w:hAnsi="黑体" w:eastAsia="黑体" w:cs="黑体"/>
          <w:i w:val="0"/>
          <w:color w:val="000000" w:themeColor="text1"/>
          <w:spacing w:val="0"/>
          <w:sz w:val="28"/>
          <w:szCs w:val="28"/>
          <w:u w:val="none"/>
          <w:lang w:val="en-US" w:eastAsia="zh-CN"/>
          <w14:textFill>
            <w14:solidFill>
              <w14:schemeClr w14:val="tx1"/>
            </w14:solidFill>
          </w14:textFill>
        </w:rPr>
        <w:t>G</w:t>
      </w: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ive everyone the same opinions,passions,interests(impracticable,the natural diversity in the faculties of men is an insuperable obstacle  to a uniformity of interests.</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t>*</w:t>
      </w:r>
      <w:r>
        <w:rPr>
          <w:rFonts w:hint="eastAsia" w:ascii="黑体" w:hAnsi="黑体" w:eastAsia="黑体" w:cs="黑体"/>
          <w:i w:val="0"/>
          <w:caps w:val="0"/>
          <w:color w:val="FF0000"/>
          <w:spacing w:val="0"/>
          <w:sz w:val="28"/>
          <w:szCs w:val="28"/>
          <w:u w:val="none"/>
          <w:lang w:val="en-US" w:eastAsia="zh-CN"/>
        </w:rPr>
        <w:t xml:space="preserve"> What, according to Madison, is the best cure for faction?</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olor w:val="FF0000"/>
          <w:spacing w:val="0"/>
          <w:sz w:val="28"/>
          <w:szCs w:val="28"/>
          <w:u w:val="none"/>
          <w:lang w:val="en-US" w:eastAsia="zh-CN"/>
        </w:rPr>
        <w:t>Regulating the effects of faction.The regulation of these various and interfering interests forms the principal task of modern legislation,and involves the spirit of party and faction in the necessary and ordinary operations of government.</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 xml:space="preserve">Lecture 5 should the constitution be ratified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 xml:space="preserve"> Explain the federalist and the anti-federalist views on government.</w:t>
      </w:r>
    </w:p>
    <w:p>
      <w:pPr>
        <w:rPr>
          <w:rFonts w:hint="eastAsia"/>
          <w:color w:val="FF0000"/>
          <w:sz w:val="28"/>
          <w:szCs w:val="28"/>
        </w:rPr>
      </w:pPr>
      <w:r>
        <w:rPr>
          <w:color w:val="FF0000"/>
          <w:sz w:val="28"/>
          <w:szCs w:val="28"/>
        </w:rPr>
        <w:t>A</w:t>
      </w:r>
      <w:r>
        <w:rPr>
          <w:rFonts w:hint="eastAsia"/>
          <w:color w:val="FF0000"/>
          <w:sz w:val="28"/>
          <w:szCs w:val="28"/>
        </w:rPr>
        <w:t xml:space="preserve">dvantages of a stronger central government: be more solvent, be more effective internationally, exert more power over the economy, be more forceful in preventing threats to social order, express collective </w:t>
      </w:r>
      <w:r>
        <w:rPr>
          <w:color w:val="FF0000"/>
          <w:sz w:val="28"/>
          <w:szCs w:val="28"/>
        </w:rPr>
        <w:t>American</w:t>
      </w:r>
      <w:r>
        <w:rPr>
          <w:rFonts w:hint="eastAsia"/>
          <w:color w:val="FF0000"/>
          <w:sz w:val="28"/>
          <w:szCs w:val="28"/>
        </w:rPr>
        <w:t xml:space="preserve"> aspirations.</w:t>
      </w:r>
    </w:p>
    <w:p>
      <w:pPr>
        <w:rPr>
          <w:rFonts w:hint="eastAsia"/>
          <w:color w:val="FF0000"/>
          <w:sz w:val="28"/>
          <w:szCs w:val="28"/>
        </w:rPr>
      </w:pPr>
      <w:r>
        <w:rPr>
          <w:color w:val="FF0000"/>
          <w:sz w:val="28"/>
          <w:szCs w:val="28"/>
        </w:rPr>
        <w:t>D</w:t>
      </w:r>
      <w:r>
        <w:rPr>
          <w:rFonts w:hint="eastAsia"/>
          <w:color w:val="FF0000"/>
          <w:sz w:val="28"/>
          <w:szCs w:val="28"/>
        </w:rPr>
        <w:t xml:space="preserve">isadvantages: </w:t>
      </w:r>
      <w:r>
        <w:rPr>
          <w:color w:val="FF0000"/>
          <w:sz w:val="28"/>
          <w:szCs w:val="28"/>
        </w:rPr>
        <w:t>American</w:t>
      </w:r>
      <w:r>
        <w:rPr>
          <w:rFonts w:hint="eastAsia"/>
          <w:color w:val="FF0000"/>
          <w:sz w:val="28"/>
          <w:szCs w:val="28"/>
        </w:rPr>
        <w:t xml:space="preserve">s had no sense of national solidarity. </w:t>
      </w:r>
      <w:r>
        <w:rPr>
          <w:color w:val="FF0000"/>
          <w:sz w:val="28"/>
          <w:szCs w:val="28"/>
        </w:rPr>
        <w:t>T</w:t>
      </w:r>
      <w:r>
        <w:rPr>
          <w:rFonts w:hint="eastAsia"/>
          <w:color w:val="FF0000"/>
          <w:sz w:val="28"/>
          <w:szCs w:val="28"/>
        </w:rPr>
        <w:t xml:space="preserve">heir chief loyalty was to their community and state. </w:t>
      </w:r>
      <w:r>
        <w:rPr>
          <w:color w:val="FF0000"/>
          <w:sz w:val="28"/>
          <w:szCs w:val="28"/>
        </w:rPr>
        <w:t>T</w:t>
      </w:r>
      <w:r>
        <w:rPr>
          <w:rFonts w:hint="eastAsia"/>
          <w:color w:val="FF0000"/>
          <w:sz w:val="28"/>
          <w:szCs w:val="28"/>
        </w:rPr>
        <w:t xml:space="preserve">hey fear the effects of a strong central government on freedom. </w:t>
      </w:r>
      <w:r>
        <w:rPr>
          <w:color w:val="FF0000"/>
          <w:sz w:val="28"/>
          <w:szCs w:val="28"/>
        </w:rPr>
        <w:t>I</w:t>
      </w:r>
      <w:r>
        <w:rPr>
          <w:rFonts w:hint="eastAsia"/>
          <w:color w:val="FF0000"/>
          <w:sz w:val="28"/>
          <w:szCs w:val="28"/>
        </w:rPr>
        <w:t>t had no guarantees of citizens</w:t>
      </w:r>
      <w:r>
        <w:rPr>
          <w:color w:val="FF0000"/>
          <w:sz w:val="28"/>
          <w:szCs w:val="28"/>
        </w:rPr>
        <w:t>’</w:t>
      </w:r>
      <w:r>
        <w:rPr>
          <w:rFonts w:hint="eastAsia"/>
          <w:color w:val="FF0000"/>
          <w:sz w:val="28"/>
          <w:szCs w:val="28"/>
        </w:rPr>
        <w:t xml:space="preserve"> rights and might </w:t>
      </w:r>
      <w:r>
        <w:rPr>
          <w:color w:val="FF0000"/>
          <w:sz w:val="28"/>
          <w:szCs w:val="28"/>
        </w:rPr>
        <w:t>become</w:t>
      </w:r>
      <w:r>
        <w:rPr>
          <w:rFonts w:hint="eastAsia"/>
          <w:color w:val="FF0000"/>
          <w:sz w:val="28"/>
          <w:szCs w:val="28"/>
        </w:rPr>
        <w:t xml:space="preserve"> an instrument of tyranny.</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p>
    <w:p>
      <w:pPr>
        <w:jc w:val="center"/>
        <w:rPr>
          <w:rFonts w:hint="eastAsia"/>
          <w:b/>
          <w:sz w:val="28"/>
          <w:szCs w:val="28"/>
        </w:rPr>
      </w:pPr>
      <w:r>
        <w:rPr>
          <w:b/>
          <w:sz w:val="28"/>
          <w:szCs w:val="28"/>
        </w:rPr>
        <w:t>S</w:t>
      </w:r>
      <w:r>
        <w:rPr>
          <w:rFonts w:hint="eastAsia"/>
          <w:b/>
          <w:sz w:val="28"/>
          <w:szCs w:val="28"/>
        </w:rPr>
        <w:t xml:space="preserve">hould the </w:t>
      </w:r>
      <w:r>
        <w:rPr>
          <w:b/>
          <w:sz w:val="28"/>
          <w:szCs w:val="28"/>
        </w:rPr>
        <w:t>constitution</w:t>
      </w:r>
      <w:r>
        <w:rPr>
          <w:rFonts w:hint="eastAsia"/>
          <w:b/>
          <w:sz w:val="28"/>
          <w:szCs w:val="28"/>
        </w:rPr>
        <w:t xml:space="preserve"> be ratified?</w:t>
      </w:r>
    </w:p>
    <w:p>
      <w:pPr>
        <w:rPr>
          <w:rFonts w:hint="eastAsia"/>
        </w:rPr>
      </w:pPr>
      <w:r>
        <w:rPr>
          <w:rFonts w:hint="eastAsia"/>
        </w:rPr>
        <w:t>单词：</w:t>
      </w:r>
    </w:p>
    <w:p>
      <w:pPr>
        <w:rPr>
          <w:rFonts w:hint="eastAsia"/>
        </w:rPr>
      </w:pPr>
      <w:r>
        <w:rPr>
          <w:rFonts w:hint="eastAsia"/>
        </w:rPr>
        <w:t xml:space="preserve">squabble   petty   operative   vociferously   temperament   solvent   confer   aspiration   have a stake in   solidarity   entity   forefront   formidable   denounce consolidated   trample on   perilous   delusive   </w:t>
      </w:r>
      <w:r>
        <w:t>annihilation</w:t>
      </w:r>
      <w:r>
        <w:rPr>
          <w:rFonts w:hint="eastAsia"/>
        </w:rPr>
        <w:t xml:space="preserve">   precede   veneration   </w:t>
      </w:r>
    </w:p>
    <w:p>
      <w:pPr>
        <w:rPr>
          <w:rFonts w:hint="eastAsia"/>
        </w:rPr>
      </w:pPr>
      <w:r>
        <w:rPr>
          <w:rFonts w:hint="eastAsia"/>
        </w:rPr>
        <w:t>fortitude   encomium   imbecility   contemptible   incompatible   offspring   handicap   contemplate   expediency   solecism   nullity   subversive   notoriously   fatigue</w:t>
      </w:r>
    </w:p>
    <w:p>
      <w:pPr>
        <w:rPr>
          <w:rFonts w:hint="eastAsia"/>
        </w:rPr>
      </w:pPr>
    </w:p>
    <w:p>
      <w:pPr>
        <w:rPr>
          <w:rFonts w:hint="eastAsia"/>
        </w:rPr>
      </w:pPr>
      <w:r>
        <w:rPr>
          <w:rFonts w:hint="eastAsia"/>
        </w:rPr>
        <w:t>背景：</w:t>
      </w:r>
    </w:p>
    <w:p>
      <w:pPr>
        <w:rPr>
          <w:rFonts w:hint="eastAsia"/>
        </w:rPr>
      </w:pPr>
      <w:r>
        <w:t>the Articles of Confederation (1777)</w:t>
      </w:r>
      <w:r>
        <w:rPr>
          <w:rFonts w:hint="eastAsia"/>
        </w:rPr>
        <w:t>：</w:t>
      </w:r>
    </w:p>
    <w:p>
      <w:pPr>
        <w:numPr>
          <w:ilvl w:val="0"/>
          <w:numId w:val="12"/>
        </w:numPr>
      </w:pPr>
      <w:r>
        <w:t>“constitution” before the US Constitution</w:t>
      </w:r>
    </w:p>
    <w:p>
      <w:pPr>
        <w:numPr>
          <w:ilvl w:val="0"/>
          <w:numId w:val="12"/>
        </w:numPr>
      </w:pPr>
      <w:r>
        <w:t>Second Continental Congress</w:t>
      </w:r>
    </w:p>
    <w:p>
      <w:pPr>
        <w:numPr>
          <w:ilvl w:val="0"/>
          <w:numId w:val="12"/>
        </w:numPr>
      </w:pPr>
      <w:r>
        <w:t xml:space="preserve">a loose confederation of sovereign states and a weak central government </w:t>
      </w:r>
    </w:p>
    <w:p>
      <w:pPr>
        <w:rPr>
          <w:rFonts w:hint="eastAsia"/>
        </w:rPr>
      </w:pPr>
      <w:r>
        <w:t>Congress could issue currency, deliver mail, and negotiate treaties but could not impose taxes, regulate trade, or raise an army. Full sovereignty remains with the states. Social unrest and demands for debt relief, culminating in Shays’ Rebellion alarmed conservatives and the wealthy, increasing pressure for a strong central government.</w:t>
      </w:r>
    </w:p>
    <w:p>
      <w:pPr>
        <w:rPr>
          <w:rFonts w:hint="eastAsia"/>
        </w:rPr>
      </w:pPr>
    </w:p>
    <w:p>
      <w:pPr>
        <w:rPr>
          <w:rFonts w:hint="eastAsia"/>
        </w:rPr>
      </w:pPr>
      <w:r>
        <w:t>A</w:t>
      </w:r>
      <w:r>
        <w:rPr>
          <w:rFonts w:hint="eastAsia"/>
        </w:rPr>
        <w:t>chievement:</w:t>
      </w:r>
      <w:r>
        <w:t xml:space="preserve"> </w:t>
      </w:r>
    </w:p>
    <w:p>
      <w:pPr>
        <w:ind w:firstLine="420"/>
        <w:rPr>
          <w:rFonts w:hint="eastAsia"/>
        </w:rPr>
      </w:pPr>
      <w:r>
        <w:t>The Northwest Ordinance was an act of the Congress of the Confederation of the United States, passed July 13, 1787. The ordinance created the Northwest Territory, the first organized territory of the United States</w:t>
      </w:r>
      <w:r>
        <w:rPr>
          <w:rFonts w:hint="eastAsia"/>
        </w:rPr>
        <w:t>.</w:t>
      </w:r>
    </w:p>
    <w:p>
      <w:pPr>
        <w:ind w:firstLine="420"/>
        <w:rPr>
          <w:rFonts w:hint="eastAsia"/>
        </w:rPr>
      </w:pPr>
    </w:p>
    <w:p>
      <w:pPr>
        <w:rPr>
          <w:rFonts w:hint="eastAsia"/>
        </w:rPr>
      </w:pPr>
      <w:r>
        <w:t>Shays' Rebellion</w:t>
      </w:r>
      <w:r>
        <w:rPr>
          <w:rFonts w:hint="eastAsia"/>
        </w:rPr>
        <w:t>:</w:t>
      </w:r>
    </w:p>
    <w:p>
      <w:pPr>
        <w:ind w:firstLine="420"/>
        <w:rPr>
          <w:rFonts w:hint="eastAsia"/>
        </w:rPr>
      </w:pPr>
      <w:r>
        <w:t>Shays' Rebellion was an armed uprising in Massachusetts during 1786 and 1787. Revolutionary War veteran Daniel Shays led four thousand rebels (called Shaysites) in an uprising against perceived economic and civil rights injustices.</w:t>
      </w:r>
    </w:p>
    <w:p>
      <w:pPr>
        <w:rPr>
          <w:rFonts w:hint="eastAsia"/>
        </w:rPr>
      </w:pPr>
    </w:p>
    <w:p>
      <w:pPr>
        <w:rPr>
          <w:rFonts w:hint="eastAsia"/>
        </w:rPr>
      </w:pPr>
      <w:r>
        <w:rPr>
          <w:rFonts w:hint="eastAsia"/>
        </w:rPr>
        <w:t>T</w:t>
      </w:r>
      <w:r>
        <w:t xml:space="preserve">he Philadelphia </w:t>
      </w:r>
      <w:r>
        <w:rPr>
          <w:rFonts w:hint="eastAsia"/>
        </w:rPr>
        <w:t>D</w:t>
      </w:r>
      <w:r>
        <w:t>eliberation</w:t>
      </w:r>
      <w:r>
        <w:rPr>
          <w:rFonts w:hint="eastAsia"/>
        </w:rPr>
        <w:t xml:space="preserve"> (1787)</w:t>
      </w:r>
      <w:r>
        <w:t>:</w:t>
      </w:r>
    </w:p>
    <w:p>
      <w:pPr>
        <w:rPr>
          <w:rFonts w:hint="eastAsia"/>
        </w:rPr>
      </w:pPr>
      <w:r>
        <w:rPr>
          <w:rFonts w:hint="eastAsia"/>
        </w:rPr>
        <w:tab/>
      </w:r>
      <w:r>
        <w:t>By 1786, Americans recognized that the Articles of Confederation, the foundation document for the new United States adopted in 1777, had to be substantially modified.</w:t>
      </w:r>
    </w:p>
    <w:p>
      <w:pPr>
        <w:ind w:firstLine="420"/>
        <w:rPr>
          <w:rFonts w:hint="eastAsia"/>
        </w:rPr>
      </w:pPr>
      <w:r>
        <w:rPr>
          <w:rFonts w:hint="eastAsia"/>
        </w:rPr>
        <w:t>(</w:t>
      </w:r>
      <w:r>
        <w:t>The Articles gave Congress virtually no power to regulate domestic affairs -- no power to tax, no power to regulate commerce. </w:t>
      </w:r>
      <w:r>
        <w:rPr>
          <w:rFonts w:hint="eastAsia"/>
        </w:rPr>
        <w:t>)</w:t>
      </w:r>
    </w:p>
    <w:p>
      <w:pPr>
        <w:ind w:firstLine="420"/>
        <w:rPr>
          <w:rFonts w:hint="eastAsia"/>
        </w:rPr>
      </w:pPr>
      <w:r>
        <w:t>On May 25, 1787, delegates from the various states met in the Pennsylvania State House in Philadelphia.</w:t>
      </w:r>
    </w:p>
    <w:p>
      <w:pPr>
        <w:rPr>
          <w:rFonts w:hint="eastAsia"/>
        </w:rPr>
      </w:pPr>
    </w:p>
    <w:p>
      <w:pPr>
        <w:rPr>
          <w:rFonts w:hint="eastAsia"/>
        </w:rPr>
      </w:pPr>
      <w:r>
        <w:rPr>
          <w:rFonts w:hint="eastAsia"/>
        </w:rPr>
        <w:t>T</w:t>
      </w:r>
      <w:r>
        <w:t>he Virginia Plan</w:t>
      </w:r>
      <w:r>
        <w:rPr>
          <w:rFonts w:hint="eastAsia"/>
        </w:rPr>
        <w:t xml:space="preserve"> (James </w:t>
      </w:r>
      <w:r>
        <w:t>Madison</w:t>
      </w:r>
      <w:r>
        <w:rPr>
          <w:rFonts w:hint="eastAsia"/>
        </w:rPr>
        <w:t>):</w:t>
      </w:r>
    </w:p>
    <w:p>
      <w:pPr>
        <w:pStyle w:val="9"/>
        <w:numPr>
          <w:ilvl w:val="0"/>
          <w:numId w:val="13"/>
        </w:numPr>
        <w:ind w:firstLineChars="0"/>
        <w:rPr>
          <w:rFonts w:hint="eastAsia"/>
        </w:rPr>
      </w:pPr>
      <w:r>
        <w:t xml:space="preserve">The Virginia Plan called for a strong national government with both branches of the legislative branch apportioned by population.  </w:t>
      </w:r>
    </w:p>
    <w:p>
      <w:pPr>
        <w:pStyle w:val="9"/>
        <w:numPr>
          <w:ilvl w:val="0"/>
          <w:numId w:val="13"/>
        </w:numPr>
        <w:ind w:firstLineChars="0"/>
        <w:rPr>
          <w:rFonts w:hint="eastAsia"/>
        </w:rPr>
      </w:pPr>
      <w:r>
        <w:t>The plan gave the national government the power to legislate "in all cases in which the separate States are incompetent"</w:t>
      </w:r>
      <w:r>
        <w:rPr>
          <w:rFonts w:hint="eastAsia"/>
        </w:rPr>
        <w:t>.</w:t>
      </w:r>
      <w:r>
        <w:t xml:space="preserve"> </w:t>
      </w:r>
    </w:p>
    <w:p>
      <w:pPr>
        <w:pStyle w:val="9"/>
        <w:numPr>
          <w:ilvl w:val="0"/>
          <w:numId w:val="13"/>
        </w:numPr>
        <w:ind w:firstLineChars="0"/>
        <w:rPr>
          <w:rFonts w:hint="eastAsia"/>
        </w:rPr>
      </w:pPr>
      <w:r>
        <w:t>I</w:t>
      </w:r>
      <w:r>
        <w:rPr>
          <w:rFonts w:hint="eastAsia"/>
        </w:rPr>
        <w:t>t</w:t>
      </w:r>
      <w:r>
        <w:t xml:space="preserve"> even gave a proposed national Council of Revision a veto power over state legislatures. </w:t>
      </w:r>
    </w:p>
    <w:p>
      <w:pPr>
        <w:rPr>
          <w:rFonts w:hint="eastAsia"/>
        </w:rPr>
      </w:pPr>
    </w:p>
    <w:p>
      <w:pPr>
        <w:rPr>
          <w:rFonts w:hint="eastAsia"/>
        </w:rPr>
      </w:pPr>
      <w:r>
        <w:t>T</w:t>
      </w:r>
      <w:r>
        <w:rPr>
          <w:rFonts w:hint="eastAsia"/>
        </w:rPr>
        <w:t>he C</w:t>
      </w:r>
      <w:r>
        <w:t xml:space="preserve">onstitutional </w:t>
      </w:r>
      <w:r>
        <w:rPr>
          <w:rFonts w:hint="eastAsia"/>
        </w:rPr>
        <w:t>C</w:t>
      </w:r>
      <w:r>
        <w:t>onvention</w:t>
      </w:r>
      <w:r>
        <w:rPr>
          <w:rFonts w:hint="eastAsia"/>
        </w:rPr>
        <w:t xml:space="preserve"> of 1787</w:t>
      </w:r>
    </w:p>
    <w:p>
      <w:pPr>
        <w:pStyle w:val="9"/>
        <w:numPr>
          <w:ilvl w:val="0"/>
          <w:numId w:val="17"/>
        </w:numPr>
        <w:ind w:firstLineChars="0"/>
        <w:rPr>
          <w:rFonts w:hint="eastAsia"/>
        </w:rPr>
      </w:pPr>
      <w:r>
        <w:t>In February 1787 Congress invited the states to send delegates to Philadelphia to revise the articles. Instead, they came up with a new Constitution.</w:t>
      </w:r>
    </w:p>
    <w:p>
      <w:pPr>
        <w:pStyle w:val="9"/>
        <w:numPr>
          <w:ilvl w:val="0"/>
          <w:numId w:val="17"/>
        </w:numPr>
        <w:ind w:firstLineChars="0"/>
        <w:rPr>
          <w:rFonts w:hint="eastAsia"/>
        </w:rPr>
      </w:pPr>
      <w:r>
        <w:t>Convention of the well-bred, the well-fed, the well-read, and the well-wed.</w:t>
      </w:r>
      <w:r>
        <w:rPr>
          <w:rFonts w:hint="eastAsia"/>
        </w:rPr>
        <w:t xml:space="preserve"> (</w:t>
      </w:r>
      <w:r>
        <w:t>Including</w:t>
      </w:r>
      <w:r>
        <w:rPr>
          <w:rFonts w:hint="eastAsia"/>
        </w:rPr>
        <w:t xml:space="preserve"> </w:t>
      </w:r>
      <w:r>
        <w:t>George Washington, James Madison, Benjamin Franklin, and Alexander Hamilton. </w:t>
      </w:r>
      <w:r>
        <w:rPr>
          <w:rFonts w:hint="eastAsia"/>
        </w:rPr>
        <w:t>)</w:t>
      </w:r>
    </w:p>
    <w:p>
      <w:pPr>
        <w:pStyle w:val="9"/>
        <w:numPr>
          <w:ilvl w:val="0"/>
          <w:numId w:val="17"/>
        </w:numPr>
        <w:ind w:firstLineChars="0"/>
        <w:rPr>
          <w:rFonts w:hint="eastAsia"/>
        </w:rPr>
      </w:pPr>
      <w:r>
        <w:t>I</w:t>
      </w:r>
      <w:r>
        <w:rPr>
          <w:rFonts w:hint="eastAsia"/>
        </w:rPr>
        <w:t xml:space="preserve">t </w:t>
      </w:r>
      <w:r>
        <w:t>proposed a new constitution establishing a much stronger national government.</w:t>
      </w:r>
    </w:p>
    <w:p>
      <w:pPr>
        <w:pStyle w:val="9"/>
        <w:numPr>
          <w:ilvl w:val="0"/>
          <w:numId w:val="17"/>
        </w:numPr>
        <w:ind w:firstLineChars="0"/>
      </w:pPr>
      <w:r>
        <w:t>I</w:t>
      </w:r>
      <w:r>
        <w:rPr>
          <w:rFonts w:hint="eastAsia"/>
        </w:rPr>
        <w:t xml:space="preserve">t </w:t>
      </w:r>
      <w:r>
        <w:t>provoked a great deal of resistance</w:t>
      </w:r>
    </w:p>
    <w:p>
      <w:pPr>
        <w:pStyle w:val="9"/>
        <w:numPr>
          <w:ilvl w:val="0"/>
          <w:numId w:val="17"/>
        </w:numPr>
        <w:ind w:firstLineChars="0"/>
        <w:rPr>
          <w:rFonts w:hint="eastAsia"/>
        </w:rPr>
      </w:pPr>
      <w:r>
        <w:t>I</w:t>
      </w:r>
      <w:r>
        <w:rPr>
          <w:rFonts w:hint="eastAsia"/>
        </w:rPr>
        <w:t xml:space="preserve">t was </w:t>
      </w:r>
      <w:r>
        <w:t>eventually ratified by the necessary number of states</w:t>
      </w:r>
      <w:r>
        <w:rPr>
          <w:rFonts w:hint="eastAsia"/>
        </w:rPr>
        <w:t xml:space="preserve"> (9) </w:t>
      </w:r>
      <w:r>
        <w:t>on March 4, 1789</w:t>
      </w:r>
    </w:p>
    <w:p>
      <w:pPr>
        <w:rPr>
          <w:rFonts w:hint="eastAsia"/>
        </w:rPr>
      </w:pPr>
    </w:p>
    <w:p>
      <w:pPr>
        <w:rPr>
          <w:rFonts w:hint="eastAsia"/>
        </w:rPr>
      </w:pPr>
    </w:p>
    <w:p>
      <w:pPr>
        <w:rPr>
          <w:rFonts w:hint="eastAsia"/>
        </w:rPr>
      </w:pPr>
      <w:r>
        <w:rPr>
          <w:rFonts w:hint="eastAsia"/>
        </w:rPr>
        <w:t>内容：</w:t>
      </w:r>
    </w:p>
    <w:p>
      <w:pPr>
        <w:rPr>
          <w:rFonts w:hint="eastAsia"/>
        </w:rPr>
      </w:pPr>
    </w:p>
    <w:p>
      <w:pPr>
        <w:rPr>
          <w:rFonts w:hint="eastAsia"/>
        </w:rPr>
      </w:pPr>
      <w:r>
        <w:t>A</w:t>
      </w:r>
      <w:r>
        <w:rPr>
          <w:rFonts w:hint="eastAsia"/>
        </w:rPr>
        <w:t xml:space="preserve">dvantages of a stronger central government: be more solvent, be more effective internationally, exert more power over the economy, be more forceful in preventing threats to social order, express collective </w:t>
      </w:r>
      <w:r>
        <w:t>American</w:t>
      </w:r>
      <w:r>
        <w:rPr>
          <w:rFonts w:hint="eastAsia"/>
        </w:rPr>
        <w:t xml:space="preserve"> aspirations.</w:t>
      </w:r>
    </w:p>
    <w:p>
      <w:pPr>
        <w:rPr>
          <w:rFonts w:hint="eastAsia"/>
        </w:rPr>
      </w:pPr>
      <w:r>
        <w:t>D</w:t>
      </w:r>
      <w:r>
        <w:rPr>
          <w:rFonts w:hint="eastAsia"/>
        </w:rPr>
        <w:t xml:space="preserve">isadvantages: </w:t>
      </w:r>
      <w:r>
        <w:t>American</w:t>
      </w:r>
      <w:r>
        <w:rPr>
          <w:rFonts w:hint="eastAsia"/>
        </w:rPr>
        <w:t xml:space="preserve">s had no sense of national solidarity. </w:t>
      </w:r>
      <w:r>
        <w:t>T</w:t>
      </w:r>
      <w:r>
        <w:rPr>
          <w:rFonts w:hint="eastAsia"/>
        </w:rPr>
        <w:t xml:space="preserve">heir chief loyalty was to their community and state. </w:t>
      </w:r>
      <w:r>
        <w:t>T</w:t>
      </w:r>
      <w:r>
        <w:rPr>
          <w:rFonts w:hint="eastAsia"/>
        </w:rPr>
        <w:t xml:space="preserve">hey fear the effects of a strong central government on freedom. </w:t>
      </w:r>
      <w:r>
        <w:t>I</w:t>
      </w:r>
      <w:r>
        <w:rPr>
          <w:rFonts w:hint="eastAsia"/>
        </w:rPr>
        <w:t>t had no guarantees of citizens</w:t>
      </w:r>
      <w:r>
        <w:t>’</w:t>
      </w:r>
      <w:r>
        <w:rPr>
          <w:rFonts w:hint="eastAsia"/>
        </w:rPr>
        <w:t xml:space="preserve"> rights and might </w:t>
      </w:r>
      <w:r>
        <w:t>become</w:t>
      </w:r>
      <w:r>
        <w:rPr>
          <w:rFonts w:hint="eastAsia"/>
        </w:rPr>
        <w:t xml:space="preserve"> an instrument of tyranny.</w:t>
      </w:r>
    </w:p>
    <w:p>
      <w:pPr>
        <w:rPr>
          <w:rFonts w:hint="eastAsia"/>
        </w:rPr>
      </w:pPr>
    </w:p>
    <w:p>
      <w:pPr>
        <w:rPr>
          <w:rFonts w:hint="eastAsia"/>
        </w:rPr>
      </w:pPr>
      <w:r>
        <w:t>Virginia</w:t>
      </w:r>
      <w:r>
        <w:rPr>
          <w:rFonts w:hint="eastAsia"/>
        </w:rPr>
        <w:t xml:space="preserve"> should reject the constitution: (before </w:t>
      </w:r>
      <w:r>
        <w:t>Virginia</w:t>
      </w:r>
      <w:r>
        <w:rPr>
          <w:rFonts w:hint="eastAsia"/>
        </w:rPr>
        <w:t>, 8 states had approved the plan)</w:t>
      </w:r>
    </w:p>
    <w:p>
      <w:pPr>
        <w:rPr>
          <w:rFonts w:hint="eastAsia"/>
          <w:sz w:val="28"/>
          <w:szCs w:val="28"/>
        </w:rPr>
      </w:pPr>
      <w:r>
        <w:rPr>
          <w:rFonts w:hint="eastAsia"/>
        </w:rPr>
        <w:tab/>
      </w:r>
      <w:r>
        <w:rPr>
          <w:sz w:val="28"/>
          <w:szCs w:val="28"/>
        </w:rPr>
        <w:t>Patrick</w:t>
      </w:r>
      <w:r>
        <w:rPr>
          <w:rFonts w:hint="eastAsia"/>
          <w:sz w:val="28"/>
          <w:szCs w:val="28"/>
        </w:rPr>
        <w:t xml:space="preserve"> Henry drew a dramatic contrast between power and liberty: Government could either exercise power effectively or protect individual liberty; it could not do both.</w:t>
      </w:r>
    </w:p>
    <w:p>
      <w:pPr>
        <w:rPr>
          <w:rFonts w:hint="eastAsia"/>
          <w:sz w:val="28"/>
          <w:szCs w:val="28"/>
        </w:rPr>
      </w:pPr>
      <w:r>
        <w:rPr>
          <w:rFonts w:hint="eastAsia"/>
          <w:sz w:val="28"/>
          <w:szCs w:val="28"/>
        </w:rPr>
        <w:tab/>
      </w:r>
      <w:r>
        <w:rPr>
          <w:sz w:val="28"/>
          <w:szCs w:val="28"/>
        </w:rPr>
        <w:t>Y</w:t>
      </w:r>
      <w:r>
        <w:rPr>
          <w:rFonts w:hint="eastAsia"/>
          <w:sz w:val="28"/>
          <w:szCs w:val="28"/>
        </w:rPr>
        <w:t>ou ought to be extremely cautious, watchful, jealous of your liberty; for instead of securing your rights, you may lose them forever.</w:t>
      </w:r>
    </w:p>
    <w:p>
      <w:pPr>
        <w:rPr>
          <w:rFonts w:hint="eastAsia"/>
          <w:sz w:val="28"/>
          <w:szCs w:val="28"/>
        </w:rPr>
      </w:pPr>
      <w:r>
        <w:rPr>
          <w:rFonts w:hint="eastAsia"/>
          <w:sz w:val="28"/>
          <w:szCs w:val="28"/>
        </w:rPr>
        <w:tab/>
      </w:r>
      <w:r>
        <w:rPr>
          <w:sz w:val="28"/>
          <w:szCs w:val="28"/>
        </w:rPr>
        <w:t>I</w:t>
      </w:r>
      <w:r>
        <w:rPr>
          <w:rFonts w:hint="eastAsia"/>
          <w:sz w:val="28"/>
          <w:szCs w:val="28"/>
        </w:rPr>
        <w:t>f a wrong step made now, the republic may be lost forever and tyranny must and will arise.</w:t>
      </w:r>
    </w:p>
    <w:p>
      <w:pPr>
        <w:rPr>
          <w:rFonts w:hint="eastAsia"/>
          <w:sz w:val="28"/>
          <w:szCs w:val="28"/>
        </w:rPr>
      </w:pPr>
      <w:r>
        <w:rPr>
          <w:rFonts w:hint="eastAsia"/>
          <w:sz w:val="28"/>
          <w:szCs w:val="28"/>
        </w:rPr>
        <w:tab/>
      </w:r>
      <w:r>
        <w:rPr>
          <w:sz w:val="28"/>
          <w:szCs w:val="28"/>
        </w:rPr>
        <w:t>T</w:t>
      </w:r>
      <w:r>
        <w:rPr>
          <w:rFonts w:hint="eastAsia"/>
          <w:sz w:val="28"/>
          <w:szCs w:val="28"/>
        </w:rPr>
        <w:t>he states are characteristics and the soul of confederation.</w:t>
      </w:r>
    </w:p>
    <w:p>
      <w:pPr>
        <w:rPr>
          <w:rFonts w:hint="eastAsia"/>
          <w:sz w:val="28"/>
          <w:szCs w:val="28"/>
        </w:rPr>
      </w:pPr>
      <w:r>
        <w:rPr>
          <w:rFonts w:hint="eastAsia"/>
          <w:sz w:val="28"/>
          <w:szCs w:val="28"/>
        </w:rPr>
        <w:tab/>
      </w:r>
      <w:r>
        <w:rPr>
          <w:sz w:val="28"/>
          <w:szCs w:val="28"/>
        </w:rPr>
        <w:t>T</w:t>
      </w:r>
      <w:r>
        <w:rPr>
          <w:rFonts w:hint="eastAsia"/>
          <w:sz w:val="28"/>
          <w:szCs w:val="28"/>
        </w:rPr>
        <w:t>he sovereignty of the states will be relinquished and our rights and privileges are endangered.</w:t>
      </w:r>
    </w:p>
    <w:p>
      <w:pPr>
        <w:rPr>
          <w:rFonts w:hint="eastAsia"/>
          <w:sz w:val="28"/>
          <w:szCs w:val="28"/>
        </w:rPr>
      </w:pPr>
      <w:r>
        <w:rPr>
          <w:rFonts w:hint="eastAsia"/>
          <w:sz w:val="28"/>
          <w:szCs w:val="28"/>
        </w:rPr>
        <w:tab/>
      </w:r>
      <w:r>
        <w:rPr>
          <w:sz w:val="28"/>
          <w:szCs w:val="28"/>
        </w:rPr>
        <w:t>T</w:t>
      </w:r>
      <w:r>
        <w:rPr>
          <w:rFonts w:hint="eastAsia"/>
          <w:sz w:val="28"/>
          <w:szCs w:val="28"/>
        </w:rPr>
        <w:t xml:space="preserve">he rights of conscience, </w:t>
      </w:r>
      <w:r>
        <w:rPr>
          <w:sz w:val="28"/>
          <w:szCs w:val="28"/>
        </w:rPr>
        <w:t>trial</w:t>
      </w:r>
      <w:r>
        <w:rPr>
          <w:rFonts w:hint="eastAsia"/>
          <w:sz w:val="28"/>
          <w:szCs w:val="28"/>
        </w:rPr>
        <w:t xml:space="preserve"> by jury, liberty of the press, all our immunities and franchises, all pretensions to human rights and privileges are rendered insecure or lost.</w:t>
      </w:r>
    </w:p>
    <w:p>
      <w:pPr>
        <w:rPr>
          <w:rFonts w:hint="eastAsia"/>
          <w:sz w:val="28"/>
          <w:szCs w:val="28"/>
        </w:rPr>
      </w:pPr>
      <w:r>
        <w:rPr>
          <w:rFonts w:hint="eastAsia"/>
          <w:sz w:val="28"/>
          <w:szCs w:val="28"/>
        </w:rPr>
        <w:tab/>
      </w:r>
      <w:r>
        <w:rPr>
          <w:sz w:val="28"/>
          <w:szCs w:val="28"/>
        </w:rPr>
        <w:t>T</w:t>
      </w:r>
      <w:r>
        <w:rPr>
          <w:rFonts w:hint="eastAsia"/>
          <w:sz w:val="28"/>
          <w:szCs w:val="28"/>
        </w:rPr>
        <w:t xml:space="preserve">he confederation is good enough: defeat </w:t>
      </w:r>
      <w:r>
        <w:rPr>
          <w:sz w:val="28"/>
          <w:szCs w:val="28"/>
        </w:rPr>
        <w:t>England</w:t>
      </w:r>
      <w:r>
        <w:rPr>
          <w:rFonts w:hint="eastAsia"/>
          <w:sz w:val="28"/>
          <w:szCs w:val="28"/>
        </w:rPr>
        <w:t>, secure them a great territory.</w:t>
      </w:r>
    </w:p>
    <w:p>
      <w:pPr>
        <w:rPr>
          <w:rFonts w:hint="eastAsia"/>
          <w:sz w:val="28"/>
          <w:szCs w:val="28"/>
        </w:rPr>
      </w:pPr>
      <w:r>
        <w:rPr>
          <w:rFonts w:hint="eastAsia"/>
          <w:sz w:val="28"/>
          <w:szCs w:val="28"/>
        </w:rPr>
        <w:tab/>
      </w:r>
      <w:r>
        <w:rPr>
          <w:sz w:val="28"/>
          <w:szCs w:val="28"/>
        </w:rPr>
        <w:t>T</w:t>
      </w:r>
      <w:r>
        <w:rPr>
          <w:rFonts w:hint="eastAsia"/>
          <w:sz w:val="28"/>
          <w:szCs w:val="28"/>
        </w:rPr>
        <w:t xml:space="preserve">he </w:t>
      </w:r>
      <w:r>
        <w:rPr>
          <w:sz w:val="28"/>
          <w:szCs w:val="28"/>
        </w:rPr>
        <w:t>American</w:t>
      </w:r>
      <w:r>
        <w:rPr>
          <w:rFonts w:hint="eastAsia"/>
          <w:sz w:val="28"/>
          <w:szCs w:val="28"/>
        </w:rPr>
        <w:t xml:space="preserve"> spirit——liberty, not a mighty empire which is incompatible with the genius of republicanism.</w:t>
      </w:r>
    </w:p>
    <w:p>
      <w:pPr>
        <w:rPr>
          <w:rFonts w:hint="eastAsia"/>
        </w:rPr>
      </w:pPr>
    </w:p>
    <w:p>
      <w:pPr>
        <w:rPr>
          <w:rFonts w:hint="eastAsia"/>
        </w:rPr>
      </w:pPr>
      <w:r>
        <w:t>T</w:t>
      </w:r>
      <w:r>
        <w:rPr>
          <w:rFonts w:hint="eastAsia"/>
        </w:rPr>
        <w:t xml:space="preserve">he </w:t>
      </w:r>
      <w:r>
        <w:t>constitution</w:t>
      </w:r>
      <w:r>
        <w:rPr>
          <w:rFonts w:hint="eastAsia"/>
        </w:rPr>
        <w:t xml:space="preserve"> should be ratified (James Madison)</w:t>
      </w:r>
    </w:p>
    <w:p>
      <w:pPr>
        <w:rPr>
          <w:rFonts w:hint="eastAsia"/>
        </w:rPr>
      </w:pPr>
    </w:p>
    <w:p>
      <w:pPr>
        <w:rPr>
          <w:rFonts w:hint="eastAsia"/>
          <w:sz w:val="28"/>
          <w:szCs w:val="28"/>
        </w:rPr>
      </w:pPr>
      <w:r>
        <w:rPr>
          <w:sz w:val="28"/>
          <w:szCs w:val="28"/>
        </w:rPr>
        <w:t>R</w:t>
      </w:r>
      <w:r>
        <w:rPr>
          <w:rFonts w:hint="eastAsia"/>
          <w:sz w:val="28"/>
          <w:szCs w:val="28"/>
        </w:rPr>
        <w:t>easons for a strong central government:</w:t>
      </w:r>
    </w:p>
    <w:p>
      <w:pPr>
        <w:rPr>
          <w:rFonts w:hint="eastAsia"/>
          <w:sz w:val="28"/>
          <w:szCs w:val="28"/>
        </w:rPr>
      </w:pPr>
      <w:r>
        <w:rPr>
          <w:rFonts w:hint="eastAsia"/>
          <w:sz w:val="28"/>
          <w:szCs w:val="28"/>
        </w:rPr>
        <w:tab/>
      </w:r>
      <w:r>
        <w:rPr>
          <w:rFonts w:hint="eastAsia"/>
          <w:sz w:val="28"/>
          <w:szCs w:val="28"/>
        </w:rPr>
        <w:t>理性告诉我们收税是公正合理的。</w:t>
      </w:r>
    </w:p>
    <w:p>
      <w:pPr>
        <w:rPr>
          <w:rFonts w:hint="eastAsia"/>
          <w:sz w:val="28"/>
          <w:szCs w:val="28"/>
        </w:rPr>
      </w:pPr>
      <w:r>
        <w:rPr>
          <w:rFonts w:hint="eastAsia"/>
          <w:sz w:val="28"/>
          <w:szCs w:val="28"/>
        </w:rPr>
        <w:tab/>
      </w:r>
      <w:r>
        <w:rPr>
          <w:rFonts w:hint="eastAsia"/>
          <w:sz w:val="28"/>
          <w:szCs w:val="28"/>
        </w:rPr>
        <w:t>依靠州政府获得收入是荒谬的。</w:t>
      </w:r>
    </w:p>
    <w:p>
      <w:pPr>
        <w:ind w:firstLine="420"/>
        <w:rPr>
          <w:rFonts w:hint="eastAsia"/>
          <w:sz w:val="28"/>
          <w:szCs w:val="28"/>
        </w:rPr>
      </w:pPr>
      <w:r>
        <w:rPr>
          <w:rFonts w:hint="eastAsia"/>
          <w:sz w:val="28"/>
          <w:szCs w:val="28"/>
        </w:rPr>
        <w:t>州政府没有能力保护自己和各州，不能使人民幸福。</w:t>
      </w:r>
    </w:p>
    <w:p>
      <w:pPr>
        <w:ind w:firstLine="420"/>
        <w:rPr>
          <w:rFonts w:hint="eastAsia"/>
          <w:sz w:val="28"/>
          <w:szCs w:val="28"/>
        </w:rPr>
      </w:pPr>
      <w:r>
        <w:rPr>
          <w:rFonts w:hint="eastAsia"/>
          <w:sz w:val="28"/>
          <w:szCs w:val="28"/>
        </w:rPr>
        <w:t>中央政府无能，无法保护美国在贸易方面的利益，外国不愿意与美国缔结条约，并且能从美国得到更多利益。</w:t>
      </w:r>
    </w:p>
    <w:p>
      <w:pPr>
        <w:ind w:firstLine="420"/>
        <w:rPr>
          <w:rFonts w:hint="eastAsia"/>
        </w:rPr>
      </w:pPr>
      <w:r>
        <w:rPr>
          <w:rFonts w:hint="eastAsia"/>
          <w:sz w:val="28"/>
          <w:szCs w:val="28"/>
        </w:rPr>
        <w:t>邦联政府</w:t>
      </w:r>
      <w:r>
        <w:rPr>
          <w:sz w:val="28"/>
          <w:szCs w:val="28"/>
        </w:rPr>
        <w:t>无力偿还债务</w:t>
      </w:r>
      <w:r>
        <w:rPr>
          <w:rFonts w:hint="eastAsia"/>
        </w:rPr>
        <w:t>。（太长了，懒得抄原文了）</w:t>
      </w:r>
    </w:p>
    <w:p>
      <w:pPr>
        <w:rPr>
          <w:rFonts w:hint="eastAsia"/>
        </w:rPr>
      </w:pPr>
    </w:p>
    <w:p>
      <w:pPr>
        <w:rPr>
          <w:rFonts w:hint="eastAsia"/>
        </w:rPr>
      </w:pPr>
      <w:r>
        <w:t>6) Explain the federalist and the anti-federalist views on government.</w:t>
      </w:r>
    </w:p>
    <w:p>
      <w:r>
        <w:rPr>
          <w:rFonts w:hint="eastAsia"/>
        </w:rPr>
        <w:tab/>
      </w:r>
      <w:r>
        <w:rPr>
          <w:rFonts w:hint="eastAsia"/>
        </w:rPr>
        <w:t>都在上面内容里了。</w:t>
      </w:r>
    </w:p>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Lecture 4 Declaration of Independence</w:t>
      </w:r>
    </w:p>
    <w:p>
      <w:pPr>
        <w:spacing w:line="239" w:lineRule="auto"/>
        <w:ind w:left="9"/>
        <w:rPr>
          <w:rFonts w:ascii="Arial" w:hAnsi="Arial" w:eastAsia="Arial"/>
          <w:sz w:val="52"/>
        </w:rPr>
      </w:pPr>
      <w:r>
        <w:rPr>
          <w:rFonts w:ascii="Arial" w:hAnsi="Arial" w:eastAsia="Arial"/>
          <w:sz w:val="52"/>
        </w:rPr>
        <w:t>the Review of Lecture 4: Declaration</w:t>
      </w:r>
    </w:p>
    <w:p>
      <w:pPr>
        <w:spacing w:line="226" w:lineRule="auto"/>
        <w:ind w:left="2969"/>
        <w:rPr>
          <w:rFonts w:ascii="Arial" w:hAnsi="Arial" w:eastAsia="Arial"/>
          <w:sz w:val="52"/>
        </w:rPr>
      </w:pPr>
      <w:r>
        <w:rPr>
          <w:rFonts w:ascii="Arial" w:hAnsi="Arial" w:eastAsia="Arial"/>
          <w:sz w:val="52"/>
        </w:rPr>
        <w:t>of Indenpence</w:t>
      </w:r>
    </w:p>
    <w:p>
      <w:pPr>
        <w:spacing w:line="319"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91" w:lineRule="exact"/>
        <w:rPr>
          <w:rFonts w:ascii="Times New Roman" w:hAnsi="Times New Roman" w:eastAsia="Times New Roman"/>
          <w:sz w:val="24"/>
        </w:rPr>
      </w:pPr>
    </w:p>
    <w:p>
      <w:pPr>
        <w:numPr>
          <w:ilvl w:val="0"/>
          <w:numId w:val="12"/>
        </w:numPr>
        <w:tabs>
          <w:tab w:val="left" w:pos="509"/>
        </w:tabs>
        <w:spacing w:line="0" w:lineRule="atLeast"/>
        <w:ind w:left="509" w:hanging="509"/>
        <w:jc w:val="both"/>
        <w:rPr>
          <w:rFonts w:ascii="Arial" w:hAnsi="Arial" w:eastAsia="Arial"/>
          <w:sz w:val="30"/>
        </w:rPr>
      </w:pPr>
      <w:r>
        <w:rPr>
          <w:rFonts w:ascii="Arial" w:hAnsi="Arial" w:eastAsia="Arial"/>
          <w:sz w:val="30"/>
        </w:rPr>
        <w:t>Part 1: New Words</w:t>
      </w:r>
    </w:p>
    <w:p>
      <w:pPr>
        <w:spacing w:line="272" w:lineRule="exact"/>
        <w:rPr>
          <w:rFonts w:ascii="Times New Roman" w:hAnsi="Times New Roman" w:eastAsia="Times New Roman"/>
          <w:sz w:val="24"/>
        </w:rPr>
      </w:pPr>
    </w:p>
    <w:p>
      <w:pPr>
        <w:tabs>
          <w:tab w:val="left" w:pos="1249"/>
        </w:tabs>
        <w:spacing w:line="239" w:lineRule="auto"/>
        <w:ind w:left="429"/>
        <w:rPr>
          <w:rFonts w:ascii="Arial" w:hAnsi="Arial" w:eastAsia="Arial"/>
        </w:rPr>
      </w:pPr>
      <w:r>
        <w:rPr>
          <w:rFonts w:ascii="Arial" w:hAnsi="Arial" w:eastAsia="Arial"/>
          <w:sz w:val="21"/>
        </w:rPr>
        <w:t>(Please</w:t>
      </w:r>
      <w:r>
        <w:rPr>
          <w:rFonts w:ascii="Times New Roman" w:hAnsi="Times New Roman" w:eastAsia="Times New Roman"/>
        </w:rPr>
        <w:tab/>
      </w:r>
      <w:r>
        <w:rPr>
          <w:rFonts w:ascii="Arial" w:hAnsi="Arial" w:eastAsia="Arial"/>
        </w:rPr>
        <w:t>nd the meanings of the words below yourself )</w:t>
      </w:r>
    </w:p>
    <w:p>
      <w:pPr>
        <w:spacing w:line="95" w:lineRule="exact"/>
        <w:rPr>
          <w:rFonts w:ascii="Times New Roman" w:hAnsi="Times New Roman" w:eastAsia="Times New Roman"/>
          <w:sz w:val="24"/>
        </w:rPr>
      </w:pPr>
    </w:p>
    <w:p>
      <w:pPr>
        <w:spacing w:line="320" w:lineRule="auto"/>
        <w:ind w:left="9" w:firstLine="420"/>
        <w:jc w:val="both"/>
        <w:rPr>
          <w:rFonts w:ascii="Arial" w:hAnsi="Arial" w:eastAsia="Arial"/>
          <w:sz w:val="21"/>
        </w:rPr>
      </w:pPr>
      <w:r>
        <w:rPr>
          <w:rFonts w:ascii="Arial" w:hAnsi="Arial" w:eastAsia="Arial"/>
          <w:sz w:val="21"/>
        </w:rPr>
        <w:t>cherished, enduring, monument, exalted, convictions, ideals, grievances, unanimous, course(</w:t>
      </w:r>
      <w:r>
        <w:rPr>
          <w:rFonts w:ascii="宋体" w:hAnsi="宋体" w:eastAsia="宋体"/>
          <w:b/>
          <w:sz w:val="21"/>
        </w:rPr>
        <w:t>进程</w:t>
      </w:r>
      <w:r>
        <w:rPr>
          <w:rFonts w:ascii="Arial" w:hAnsi="Arial" w:eastAsia="Arial"/>
          <w:sz w:val="21"/>
        </w:rPr>
        <w:t>), dissolve, assume(</w:t>
      </w:r>
      <w:r>
        <w:rPr>
          <w:rFonts w:ascii="宋体" w:hAnsi="宋体" w:eastAsia="宋体"/>
          <w:b/>
          <w:sz w:val="21"/>
        </w:rPr>
        <w:t>呈现</w:t>
      </w:r>
      <w:r>
        <w:rPr>
          <w:rFonts w:ascii="Arial" w:hAnsi="Arial" w:eastAsia="Arial"/>
          <w:sz w:val="21"/>
        </w:rPr>
        <w:t>), station, decent, impel, pursuit, instituted, deriving, consent, destructive, pru-dence, transient, disposed, usurpations, evinces, despotism, constrains, assent, wholesome, utterly, ac-comodation, relinquish, inestimable, formidable, depository, sole, fatiguing, compliance, Annihilation, convulsions, endeavoured, obstructing, migrations, hither, tenure, erected, swarms, harass, render, juris-diction, quartering, mock, depriving, o ences, charters, whatsoever, abdicated, waging, plundered, rav-aged, Mercenaries, desolation, per dy, barbarous, captive, brethren, insurrections, petitioned, redress, humble, unwarrantable, magnanimity, kindred, disavow, consanguinity, acquiesce, denounces, assembled, rectitude, absolved, allegiance...</w:t>
      </w:r>
    </w:p>
    <w:p>
      <w:pPr>
        <w:spacing w:line="382" w:lineRule="exact"/>
        <w:rPr>
          <w:rFonts w:ascii="Times New Roman" w:hAnsi="Times New Roman" w:eastAsia="Times New Roman"/>
          <w:sz w:val="24"/>
        </w:rPr>
      </w:pPr>
    </w:p>
    <w:p>
      <w:pPr>
        <w:numPr>
          <w:ilvl w:val="0"/>
          <w:numId w:val="13"/>
        </w:numPr>
        <w:tabs>
          <w:tab w:val="left" w:pos="509"/>
        </w:tabs>
        <w:spacing w:line="239" w:lineRule="auto"/>
        <w:ind w:left="509" w:hanging="509"/>
        <w:jc w:val="both"/>
        <w:rPr>
          <w:rFonts w:ascii="Arial" w:hAnsi="Arial" w:eastAsia="Arial"/>
          <w:sz w:val="30"/>
        </w:rPr>
      </w:pPr>
      <w:r>
        <w:rPr>
          <w:rFonts w:ascii="Arial" w:hAnsi="Arial" w:eastAsia="Arial"/>
          <w:sz w:val="30"/>
        </w:rPr>
        <w:t>Part 2: Key Terms</w:t>
      </w:r>
    </w:p>
    <w:p>
      <w:pPr>
        <w:spacing w:line="267" w:lineRule="exact"/>
        <w:rPr>
          <w:rFonts w:ascii="Arial" w:hAnsi="Arial" w:eastAsia="Arial"/>
          <w:sz w:val="30"/>
        </w:rPr>
      </w:pPr>
    </w:p>
    <w:p>
      <w:pPr>
        <w:spacing w:line="239" w:lineRule="auto"/>
        <w:ind w:left="289"/>
        <w:jc w:val="both"/>
        <w:rPr>
          <w:rFonts w:ascii="Arial" w:hAnsi="Arial" w:eastAsia="Arial"/>
          <w:sz w:val="21"/>
        </w:rPr>
      </w:pPr>
      <w:r>
        <w:rPr>
          <w:rFonts w:ascii="Arial" w:hAnsi="Arial" w:eastAsia="Arial"/>
          <w:sz w:val="21"/>
        </w:rPr>
        <w:t>ideal</w:t>
      </w:r>
    </w:p>
    <w:p>
      <w:pPr>
        <w:spacing w:line="246" w:lineRule="exact"/>
        <w:rPr>
          <w:rFonts w:ascii="Arial" w:hAnsi="Arial" w:eastAsia="Arial"/>
          <w:sz w:val="30"/>
        </w:rPr>
      </w:pPr>
    </w:p>
    <w:p>
      <w:pPr>
        <w:spacing w:line="239" w:lineRule="auto"/>
        <w:ind w:left="289"/>
        <w:jc w:val="both"/>
        <w:rPr>
          <w:rFonts w:ascii="Arial" w:hAnsi="Arial" w:eastAsia="Arial"/>
          <w:sz w:val="21"/>
        </w:rPr>
      </w:pPr>
      <w:r>
        <w:rPr>
          <w:rFonts w:ascii="Arial" w:hAnsi="Arial" w:eastAsia="Arial"/>
          <w:sz w:val="21"/>
        </w:rPr>
        <w:t>John Locke</w:t>
      </w:r>
    </w:p>
    <w:p>
      <w:pPr>
        <w:spacing w:line="246" w:lineRule="exact"/>
        <w:rPr>
          <w:rFonts w:ascii="Arial" w:hAnsi="Arial" w:eastAsia="Arial"/>
          <w:sz w:val="30"/>
        </w:rPr>
      </w:pPr>
    </w:p>
    <w:p>
      <w:pPr>
        <w:spacing w:line="239" w:lineRule="auto"/>
        <w:ind w:left="289"/>
        <w:jc w:val="both"/>
        <w:rPr>
          <w:rFonts w:ascii="Arial" w:hAnsi="Arial" w:eastAsia="Arial"/>
          <w:sz w:val="21"/>
        </w:rPr>
      </w:pPr>
      <w:r>
        <w:rPr>
          <w:rFonts w:ascii="Arial" w:hAnsi="Arial" w:eastAsia="Arial"/>
          <w:sz w:val="21"/>
        </w:rPr>
        <w:t>two treatises of government</w:t>
      </w:r>
    </w:p>
    <w:p>
      <w:pPr>
        <w:spacing w:line="280" w:lineRule="exact"/>
        <w:rPr>
          <w:rFonts w:ascii="Arial" w:hAnsi="Arial" w:eastAsia="Arial"/>
          <w:sz w:val="30"/>
        </w:rPr>
      </w:pPr>
    </w:p>
    <w:p>
      <w:pPr>
        <w:spacing w:line="450" w:lineRule="auto"/>
        <w:ind w:left="489" w:right="5980"/>
        <w:jc w:val="both"/>
        <w:rPr>
          <w:rFonts w:ascii="Arial" w:hAnsi="Arial" w:eastAsia="Arial"/>
          <w:sz w:val="21"/>
        </w:rPr>
      </w:pPr>
      <w:r>
        <w:rPr>
          <w:rFonts w:ascii="Arial" w:hAnsi="Arial" w:eastAsia="Arial"/>
          <w:sz w:val="21"/>
        </w:rPr>
        <w:t>natural rights(unalienable rights) social contract</w:t>
      </w:r>
    </w:p>
    <w:p>
      <w:pPr>
        <w:spacing w:line="68" w:lineRule="exact"/>
        <w:rPr>
          <w:rFonts w:ascii="Arial" w:hAnsi="Arial" w:eastAsia="Arial"/>
          <w:sz w:val="30"/>
        </w:rPr>
      </w:pPr>
    </w:p>
    <w:p>
      <w:pPr>
        <w:spacing w:line="450" w:lineRule="auto"/>
        <w:ind w:left="489" w:right="7060"/>
        <w:jc w:val="both"/>
        <w:rPr>
          <w:rFonts w:ascii="Arial" w:hAnsi="Arial" w:eastAsia="Arial"/>
          <w:sz w:val="21"/>
        </w:rPr>
      </w:pPr>
      <w:r>
        <w:rPr>
          <w:rFonts w:ascii="Arial" w:hAnsi="Arial" w:eastAsia="Arial"/>
          <w:sz w:val="21"/>
        </w:rPr>
        <w:t>Continental Congress grievance</w:t>
      </w:r>
    </w:p>
    <w:p>
      <w:pPr>
        <w:spacing w:line="68" w:lineRule="exact"/>
        <w:rPr>
          <w:rFonts w:ascii="Arial" w:hAnsi="Arial" w:eastAsia="Arial"/>
          <w:sz w:val="30"/>
        </w:rPr>
      </w:pPr>
    </w:p>
    <w:p>
      <w:pPr>
        <w:spacing w:line="450" w:lineRule="auto"/>
        <w:ind w:left="489" w:right="6740"/>
        <w:jc w:val="both"/>
        <w:rPr>
          <w:rFonts w:ascii="Arial" w:hAnsi="Arial" w:eastAsia="Arial"/>
          <w:sz w:val="21"/>
        </w:rPr>
      </w:pPr>
      <w:r>
        <w:rPr>
          <w:rFonts w:ascii="Arial" w:hAnsi="Arial" w:eastAsia="Arial"/>
          <w:sz w:val="21"/>
        </w:rPr>
        <w:t>consent of the gonverned despotism</w:t>
      </w:r>
    </w:p>
    <w:p>
      <w:pPr>
        <w:spacing w:line="34" w:lineRule="exact"/>
        <w:rPr>
          <w:rFonts w:ascii="Arial" w:hAnsi="Arial" w:eastAsia="Arial"/>
          <w:sz w:val="30"/>
        </w:rPr>
      </w:pPr>
    </w:p>
    <w:p>
      <w:pPr>
        <w:spacing w:line="239" w:lineRule="auto"/>
        <w:ind w:left="289"/>
        <w:jc w:val="both"/>
        <w:rPr>
          <w:rFonts w:ascii="Arial" w:hAnsi="Arial" w:eastAsia="Arial"/>
          <w:sz w:val="21"/>
        </w:rPr>
      </w:pPr>
      <w:r>
        <w:rPr>
          <w:rFonts w:ascii="Arial" w:hAnsi="Arial" w:eastAsia="Arial"/>
          <w:sz w:val="21"/>
        </w:rPr>
        <w:t>petition</w:t>
      </w:r>
    </w:p>
    <w:p>
      <w:pPr>
        <w:spacing w:line="239" w:lineRule="auto"/>
        <w:ind w:left="289"/>
        <w:jc w:val="both"/>
        <w:rPr>
          <w:rFonts w:ascii="Arial" w:hAnsi="Arial" w:eastAsia="Arial"/>
          <w:sz w:val="21"/>
        </w:rPr>
        <w:sectPr>
          <w:pgSz w:w="11900" w:h="16838"/>
          <w:pgMar w:top="1440" w:right="1180" w:bottom="1107" w:left="1191" w:header="0" w:footer="0" w:gutter="0"/>
          <w:cols w:equalWidth="0" w:num="1">
            <w:col w:w="9529"/>
          </w:cols>
          <w:docGrid w:linePitch="360" w:charSpace="0"/>
        </w:sect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54" w:lineRule="exact"/>
        <w:rPr>
          <w:rFonts w:ascii="Times New Roman" w:hAnsi="Times New Roman" w:eastAsia="Times New Roman"/>
          <w:sz w:val="24"/>
        </w:rPr>
      </w:pPr>
    </w:p>
    <w:p>
      <w:pPr>
        <w:spacing w:line="0" w:lineRule="atLeast"/>
        <w:rPr>
          <w:rFonts w:ascii="Arial" w:hAnsi="Arial" w:eastAsia="Arial"/>
          <w:sz w:val="17"/>
        </w:rPr>
      </w:pPr>
      <w:r>
        <w:rPr>
          <w:rFonts w:ascii="Arial" w:hAnsi="Arial" w:eastAsia="Arial"/>
          <w:sz w:val="17"/>
        </w:rPr>
        <w:t>1</w:t>
      </w:r>
    </w:p>
    <w:p>
      <w:pPr>
        <w:spacing w:line="0" w:lineRule="atLeast"/>
        <w:rPr>
          <w:rFonts w:ascii="Arial" w:hAnsi="Arial" w:eastAsia="Arial"/>
          <w:sz w:val="17"/>
        </w:rPr>
        <w:sectPr>
          <w:type w:val="continuous"/>
          <w:pgSz w:w="11900" w:h="16838"/>
          <w:pgMar w:top="1440" w:right="5900" w:bottom="1107" w:left="5900" w:header="0" w:footer="0" w:gutter="0"/>
          <w:cols w:equalWidth="0" w:num="1">
            <w:col w:w="100"/>
          </w:cols>
          <w:docGrid w:linePitch="360" w:charSpace="0"/>
        </w:sectPr>
      </w:pPr>
    </w:p>
    <w:p>
      <w:pPr>
        <w:numPr>
          <w:ilvl w:val="0"/>
          <w:numId w:val="14"/>
        </w:numPr>
        <w:tabs>
          <w:tab w:val="left" w:pos="509"/>
        </w:tabs>
        <w:spacing w:line="0" w:lineRule="atLeast"/>
        <w:ind w:left="509" w:hanging="509"/>
        <w:jc w:val="both"/>
        <w:rPr>
          <w:rFonts w:ascii="Arial" w:hAnsi="Arial" w:eastAsia="Arial"/>
          <w:sz w:val="30"/>
        </w:rPr>
      </w:pPr>
      <w:r>
        <w:rPr>
          <w:rFonts w:ascii="Arial" w:hAnsi="Arial" w:eastAsia="Arial"/>
          <w:sz w:val="30"/>
        </w:rPr>
        <w:t>Part 3: Backgrounds</w:t>
      </w:r>
    </w:p>
    <w:p>
      <w:pPr>
        <w:spacing w:line="278" w:lineRule="exact"/>
        <w:rPr>
          <w:rFonts w:ascii="Times New Roman" w:hAnsi="Times New Roman" w:eastAsia="Times New Roman"/>
        </w:rPr>
      </w:pPr>
    </w:p>
    <w:p>
      <w:pPr>
        <w:numPr>
          <w:ilvl w:val="0"/>
          <w:numId w:val="15"/>
        </w:numPr>
        <w:tabs>
          <w:tab w:val="left" w:pos="609"/>
        </w:tabs>
        <w:spacing w:line="0" w:lineRule="atLeast"/>
        <w:ind w:left="609" w:hanging="609"/>
        <w:jc w:val="both"/>
        <w:rPr>
          <w:rFonts w:ascii="Arial" w:hAnsi="Arial" w:eastAsia="Arial"/>
          <w:sz w:val="24"/>
        </w:rPr>
      </w:pPr>
      <w:r>
        <w:rPr>
          <w:rFonts w:ascii="黑体" w:hAnsi="黑体" w:eastAsia="黑体"/>
          <w:b/>
          <w:sz w:val="24"/>
        </w:rPr>
        <w:t>社会契约论（</w:t>
      </w:r>
      <w:r>
        <w:rPr>
          <w:rFonts w:ascii="Arial" w:hAnsi="Arial" w:eastAsia="Arial"/>
          <w:sz w:val="24"/>
        </w:rPr>
        <w:t>social contract</w:t>
      </w:r>
      <w:r>
        <w:rPr>
          <w:rFonts w:ascii="黑体" w:hAnsi="黑体" w:eastAsia="黑体"/>
          <w:b/>
          <w:sz w:val="24"/>
        </w:rPr>
        <w:t>）相关</w:t>
      </w:r>
    </w:p>
    <w:p>
      <w:pPr>
        <w:spacing w:line="223" w:lineRule="exact"/>
        <w:rPr>
          <w:rFonts w:ascii="Times New Roman" w:hAnsi="Times New Roman" w:eastAsia="Times New Roman"/>
        </w:rPr>
      </w:pPr>
    </w:p>
    <w:p>
      <w:pPr>
        <w:spacing w:line="298" w:lineRule="auto"/>
        <w:ind w:left="9" w:firstLine="420"/>
        <w:jc w:val="both"/>
        <w:rPr>
          <w:rFonts w:ascii="宋体" w:hAnsi="宋体" w:eastAsia="宋体"/>
          <w:b/>
          <w:sz w:val="21"/>
        </w:rPr>
      </w:pPr>
      <w:r>
        <w:rPr>
          <w:rFonts w:ascii="Arial" w:hAnsi="Arial" w:eastAsia="Arial"/>
          <w:sz w:val="21"/>
        </w:rPr>
        <w:t xml:space="preserve">Plato </w:t>
      </w:r>
      <w:r>
        <w:rPr>
          <w:rFonts w:ascii="宋体" w:hAnsi="宋体" w:eastAsia="宋体"/>
          <w:b/>
          <w:sz w:val="21"/>
        </w:rPr>
        <w:t>在《</w:t>
      </w:r>
      <w:r>
        <w:rPr>
          <w:rFonts w:ascii="Arial" w:hAnsi="Arial" w:eastAsia="Arial"/>
          <w:sz w:val="21"/>
        </w:rPr>
        <w:t>The Republic</w:t>
      </w:r>
      <w:r>
        <w:rPr>
          <w:rFonts w:ascii="宋体" w:hAnsi="宋体" w:eastAsia="宋体"/>
          <w:b/>
          <w:sz w:val="21"/>
        </w:rPr>
        <w:t>》一书中最早提出，</w:t>
      </w:r>
      <w:r>
        <w:rPr>
          <w:rFonts w:ascii="Arial" w:hAnsi="Arial" w:eastAsia="Arial"/>
          <w:sz w:val="21"/>
        </w:rPr>
        <w:t xml:space="preserve">Jean-Jacques Rousseau </w:t>
      </w:r>
      <w:r>
        <w:rPr>
          <w:rFonts w:ascii="宋体" w:hAnsi="宋体" w:eastAsia="宋体"/>
          <w:b/>
          <w:sz w:val="21"/>
        </w:rPr>
        <w:t>在</w:t>
      </w:r>
      <w:r>
        <w:rPr>
          <w:rFonts w:ascii="Arial" w:hAnsi="Arial" w:eastAsia="Arial"/>
          <w:sz w:val="21"/>
        </w:rPr>
        <w:t xml:space="preserve"> 1762 </w:t>
      </w:r>
      <w:r>
        <w:rPr>
          <w:rFonts w:ascii="宋体" w:hAnsi="宋体" w:eastAsia="宋体"/>
          <w:b/>
          <w:sz w:val="21"/>
        </w:rPr>
        <w:t>年发表的《</w:t>
      </w:r>
      <w:r>
        <w:rPr>
          <w:rFonts w:ascii="Arial" w:hAnsi="Arial" w:eastAsia="Arial"/>
          <w:sz w:val="21"/>
        </w:rPr>
        <w:t>The Social Contract</w:t>
      </w:r>
      <w:r>
        <w:rPr>
          <w:rFonts w:ascii="宋体" w:hAnsi="宋体" w:eastAsia="宋体"/>
          <w:b/>
          <w:sz w:val="21"/>
        </w:rPr>
        <w:t>》进行详细讨论，并有了明确定义。之后</w:t>
      </w:r>
      <w:r>
        <w:rPr>
          <w:rFonts w:ascii="Arial" w:hAnsi="Arial" w:eastAsia="Arial"/>
          <w:sz w:val="21"/>
        </w:rPr>
        <w:t xml:space="preserve"> Thomas Hobbes </w:t>
      </w:r>
      <w:r>
        <w:rPr>
          <w:rFonts w:ascii="宋体" w:hAnsi="宋体" w:eastAsia="宋体"/>
          <w:b/>
          <w:sz w:val="21"/>
        </w:rPr>
        <w:t>和</w:t>
      </w:r>
      <w:r>
        <w:rPr>
          <w:rFonts w:ascii="Arial" w:hAnsi="Arial" w:eastAsia="Arial"/>
          <w:sz w:val="21"/>
        </w:rPr>
        <w:t xml:space="preserve"> John Locke </w:t>
      </w:r>
      <w:r>
        <w:rPr>
          <w:rFonts w:ascii="宋体" w:hAnsi="宋体" w:eastAsia="宋体"/>
          <w:b/>
          <w:sz w:val="21"/>
        </w:rPr>
        <w:t xml:space="preserve">也都进行过讨论，两人的不同观点称为 </w:t>
      </w:r>
      <w:r>
        <w:rPr>
          <w:rFonts w:ascii="Arial" w:hAnsi="Arial" w:eastAsia="Arial"/>
          <w:sz w:val="21"/>
        </w:rPr>
        <w:t>two treatises of government</w:t>
      </w:r>
      <w:r>
        <w:rPr>
          <w:rFonts w:ascii="宋体" w:hAnsi="宋体" w:eastAsia="宋体"/>
          <w:b/>
          <w:sz w:val="21"/>
        </w:rPr>
        <w:t>。</w:t>
      </w:r>
    </w:p>
    <w:p>
      <w:pPr>
        <w:spacing w:line="298" w:lineRule="auto"/>
        <w:ind w:left="9" w:firstLine="420"/>
        <w:jc w:val="both"/>
        <w:rPr>
          <w:rFonts w:hint="eastAsia" w:ascii="宋体" w:hAnsi="宋体" w:eastAsia="宋体"/>
          <w:b/>
          <w:sz w:val="21"/>
        </w:rPr>
      </w:pPr>
      <w:r>
        <w:rPr>
          <w:rFonts w:hint="eastAsia" w:ascii="宋体" w:hAnsi="宋体" w:eastAsia="宋体"/>
          <w:b/>
          <w:sz w:val="21"/>
        </w:rPr>
        <w:t>The first modern philosopher to articulate a detailed contract theory was Thomas Hobbes. He believed that in the absence of political order and law, everyone would have unlimited natural freedoms, including the "right to all things" and thus the freedom to plunder, rape, and murder; there would be an endless "war of all against all”. To avoid this, free men contract with each other to establish political community i.e. civil society through a social contract in which they all gain security in return for subjecting themselves to an absolute Sovereign, one man or an assembly of men.</w:t>
      </w:r>
    </w:p>
    <w:p>
      <w:pPr>
        <w:spacing w:line="298" w:lineRule="auto"/>
        <w:ind w:left="9" w:firstLine="420"/>
        <w:jc w:val="both"/>
        <w:rPr>
          <w:rFonts w:hint="eastAsia" w:ascii="宋体" w:hAnsi="宋体" w:eastAsia="宋体"/>
          <w:b/>
          <w:sz w:val="21"/>
        </w:rPr>
      </w:pPr>
    </w:p>
    <w:p>
      <w:pPr>
        <w:spacing w:line="325" w:lineRule="exact"/>
        <w:rPr>
          <w:rFonts w:ascii="Times New Roman" w:hAnsi="Times New Roman" w:eastAsia="Times New Roman"/>
        </w:rPr>
      </w:pPr>
    </w:p>
    <w:p>
      <w:pPr>
        <w:numPr>
          <w:ilvl w:val="0"/>
          <w:numId w:val="16"/>
        </w:numPr>
        <w:tabs>
          <w:tab w:val="left" w:pos="609"/>
        </w:tabs>
        <w:spacing w:line="0" w:lineRule="atLeast"/>
        <w:ind w:left="609" w:hanging="609"/>
        <w:jc w:val="both"/>
        <w:rPr>
          <w:rFonts w:ascii="Arial" w:hAnsi="Arial" w:eastAsia="Arial"/>
          <w:sz w:val="24"/>
        </w:rPr>
      </w:pPr>
      <w:r>
        <w:rPr>
          <w:rFonts w:ascii="Arial" w:hAnsi="Arial" w:eastAsia="Arial"/>
          <w:sz w:val="24"/>
        </w:rPr>
        <w:t xml:space="preserve">natural(unalienable) rights </w:t>
      </w:r>
      <w:r>
        <w:rPr>
          <w:rFonts w:ascii="黑体" w:hAnsi="黑体" w:eastAsia="黑体"/>
          <w:b/>
          <w:sz w:val="24"/>
        </w:rPr>
        <w:t>相关</w:t>
      </w:r>
    </w:p>
    <w:p>
      <w:pPr>
        <w:spacing w:line="201" w:lineRule="exact"/>
        <w:rPr>
          <w:rFonts w:ascii="Times New Roman" w:hAnsi="Times New Roman" w:eastAsia="Times New Roman"/>
        </w:rPr>
      </w:pPr>
    </w:p>
    <w:p>
      <w:pPr>
        <w:spacing w:line="0" w:lineRule="atLeast"/>
        <w:ind w:left="429"/>
        <w:rPr>
          <w:rFonts w:ascii="宋体" w:hAnsi="宋体" w:eastAsia="宋体"/>
          <w:b/>
          <w:sz w:val="21"/>
        </w:rPr>
      </w:pPr>
      <w:r>
        <w:rPr>
          <w:rFonts w:ascii="宋体" w:hAnsi="宋体" w:eastAsia="宋体"/>
          <w:b/>
          <w:sz w:val="21"/>
        </w:rPr>
        <w:t xml:space="preserve">很早就由 </w:t>
      </w:r>
      <w:r>
        <w:rPr>
          <w:rFonts w:ascii="Arial" w:hAnsi="Arial" w:eastAsia="Arial"/>
          <w:sz w:val="21"/>
        </w:rPr>
        <w:t>Stoics</w:t>
      </w:r>
      <w:r>
        <w:rPr>
          <w:rFonts w:ascii="宋体" w:hAnsi="宋体" w:eastAsia="宋体"/>
          <w:b/>
          <w:sz w:val="21"/>
        </w:rPr>
        <w:t xml:space="preserve"> 提出，</w:t>
      </w:r>
      <w:r>
        <w:rPr>
          <w:rFonts w:ascii="Arial" w:hAnsi="Arial" w:eastAsia="Arial"/>
          <w:sz w:val="21"/>
        </w:rPr>
        <w:t>John Locke</w:t>
      </w:r>
      <w:r>
        <w:rPr>
          <w:rFonts w:ascii="宋体" w:hAnsi="宋体" w:eastAsia="宋体"/>
          <w:b/>
          <w:sz w:val="21"/>
        </w:rPr>
        <w:t xml:space="preserve"> 深入阐述为 </w:t>
      </w:r>
      <w:r>
        <w:rPr>
          <w:rFonts w:ascii="Arial" w:hAnsi="Arial" w:eastAsia="Arial"/>
          <w:sz w:val="21"/>
        </w:rPr>
        <w:t>\life, liberty, and estate (property)"</w:t>
      </w:r>
      <w:r>
        <w:rPr>
          <w:rFonts w:ascii="宋体" w:hAnsi="宋体" w:eastAsia="宋体"/>
          <w:b/>
          <w:sz w:val="21"/>
        </w:rPr>
        <w:t>。</w:t>
      </w:r>
    </w:p>
    <w:p>
      <w:pPr>
        <w:spacing w:line="361" w:lineRule="exact"/>
        <w:rPr>
          <w:rFonts w:ascii="Times New Roman" w:hAnsi="Times New Roman" w:eastAsia="Times New Roman"/>
        </w:rPr>
      </w:pPr>
    </w:p>
    <w:p>
      <w:pPr>
        <w:numPr>
          <w:ilvl w:val="0"/>
          <w:numId w:val="19"/>
        </w:numPr>
        <w:tabs>
          <w:tab w:val="left" w:pos="609"/>
        </w:tabs>
        <w:spacing w:line="0" w:lineRule="atLeast"/>
        <w:ind w:left="609" w:hanging="609"/>
        <w:jc w:val="both"/>
        <w:rPr>
          <w:rFonts w:ascii="Arial" w:hAnsi="Arial" w:eastAsia="Arial"/>
          <w:sz w:val="24"/>
        </w:rPr>
      </w:pPr>
      <w:r>
        <w:rPr>
          <w:rFonts w:ascii="黑体" w:hAnsi="黑体" w:eastAsia="黑体"/>
          <w:b/>
          <w:sz w:val="24"/>
        </w:rPr>
        <w:t>历史相关</w:t>
      </w:r>
    </w:p>
    <w:p>
      <w:pPr>
        <w:spacing w:line="225" w:lineRule="exact"/>
        <w:rPr>
          <w:rFonts w:ascii="Times New Roman" w:hAnsi="Times New Roman" w:eastAsia="Times New Roman"/>
        </w:rPr>
      </w:pPr>
    </w:p>
    <w:p>
      <w:pPr>
        <w:spacing w:line="0" w:lineRule="atLeast"/>
        <w:ind w:left="429"/>
        <w:rPr>
          <w:rFonts w:ascii="宋体" w:hAnsi="宋体" w:eastAsia="宋体"/>
          <w:b/>
          <w:sz w:val="21"/>
        </w:rPr>
      </w:pPr>
      <w:r>
        <w:rPr>
          <w:rFonts w:ascii="宋体" w:hAnsi="宋体" w:eastAsia="宋体"/>
          <w:b/>
          <w:sz w:val="21"/>
        </w:rPr>
        <w:t>美国独立战争：</w:t>
      </w:r>
      <w:r>
        <w:rPr>
          <w:rFonts w:ascii="Arial" w:hAnsi="Arial" w:eastAsia="Arial"/>
          <w:sz w:val="21"/>
        </w:rPr>
        <w:t>1775</w:t>
      </w:r>
      <w:r>
        <w:rPr>
          <w:rFonts w:ascii="宋体" w:hAnsi="宋体" w:eastAsia="宋体"/>
          <w:b/>
          <w:sz w:val="21"/>
        </w:rPr>
        <w:t xml:space="preserve"> 年到 </w:t>
      </w:r>
      <w:r>
        <w:rPr>
          <w:rFonts w:ascii="Arial" w:hAnsi="Arial" w:eastAsia="Arial"/>
          <w:sz w:val="21"/>
        </w:rPr>
        <w:t>1883</w:t>
      </w:r>
      <w:r>
        <w:rPr>
          <w:rFonts w:ascii="宋体" w:hAnsi="宋体" w:eastAsia="宋体"/>
          <w:b/>
          <w:sz w:val="21"/>
        </w:rPr>
        <w:t xml:space="preserve"> 年</w:t>
      </w:r>
    </w:p>
    <w:p>
      <w:pPr>
        <w:spacing w:line="95" w:lineRule="exact"/>
        <w:rPr>
          <w:rFonts w:ascii="Times New Roman" w:hAnsi="Times New Roman" w:eastAsia="Times New Roman"/>
        </w:rPr>
      </w:pPr>
    </w:p>
    <w:p>
      <w:pPr>
        <w:spacing w:line="319" w:lineRule="auto"/>
        <w:ind w:left="429" w:right="1680"/>
        <w:rPr>
          <w:rFonts w:ascii="宋体" w:hAnsi="宋体" w:eastAsia="宋体"/>
          <w:b/>
        </w:rPr>
      </w:pPr>
      <w:r>
        <w:rPr>
          <w:rFonts w:ascii="宋体" w:hAnsi="宋体" w:eastAsia="宋体"/>
          <w:b/>
        </w:rPr>
        <w:t xml:space="preserve">从 </w:t>
      </w:r>
      <w:r>
        <w:rPr>
          <w:rFonts w:ascii="Arial" w:hAnsi="Arial" w:eastAsia="Arial"/>
        </w:rPr>
        <w:t>1774</w:t>
      </w:r>
      <w:r>
        <w:rPr>
          <w:rFonts w:ascii="宋体" w:hAnsi="宋体" w:eastAsia="宋体"/>
          <w:b/>
        </w:rPr>
        <w:t xml:space="preserve"> 年到 </w:t>
      </w:r>
      <w:r>
        <w:rPr>
          <w:rFonts w:ascii="Arial" w:hAnsi="Arial" w:eastAsia="Arial"/>
        </w:rPr>
        <w:t>1789</w:t>
      </w:r>
      <w:r>
        <w:rPr>
          <w:rFonts w:ascii="宋体" w:hAnsi="宋体" w:eastAsia="宋体"/>
          <w:b/>
        </w:rPr>
        <w:t xml:space="preserve"> 年，大陆会议（</w:t>
      </w:r>
      <w:r>
        <w:rPr>
          <w:rFonts w:ascii="Arial" w:hAnsi="Arial" w:eastAsia="Arial"/>
        </w:rPr>
        <w:t>the Continental Congress</w:t>
      </w:r>
      <w:r>
        <w:rPr>
          <w:rFonts w:ascii="宋体" w:hAnsi="宋体" w:eastAsia="宋体"/>
          <w:b/>
        </w:rPr>
        <w:t xml:space="preserve">）充当美国临时政府第一次大陆会议在 </w:t>
      </w:r>
      <w:r>
        <w:rPr>
          <w:rFonts w:ascii="Arial" w:hAnsi="Arial" w:eastAsia="Arial"/>
        </w:rPr>
        <w:t>1774</w:t>
      </w:r>
      <w:r>
        <w:rPr>
          <w:rFonts w:ascii="宋体" w:hAnsi="宋体" w:eastAsia="宋体"/>
          <w:b/>
        </w:rPr>
        <w:t xml:space="preserve"> 年举行，为了抵制英国制定的 </w:t>
      </w:r>
      <w:r>
        <w:rPr>
          <w:rFonts w:ascii="Arial" w:hAnsi="Arial" w:eastAsia="Arial"/>
        </w:rPr>
        <w:t>Coercive Acts</w:t>
      </w:r>
      <w:r>
        <w:rPr>
          <w:rFonts w:ascii="宋体" w:hAnsi="宋体" w:eastAsia="宋体"/>
          <w:b/>
        </w:rPr>
        <w:t xml:space="preserve"> 而举办第二次大陆会议于 </w:t>
      </w:r>
      <w:r>
        <w:rPr>
          <w:rFonts w:ascii="Arial" w:hAnsi="Arial" w:eastAsia="Arial"/>
        </w:rPr>
        <w:t>1775</w:t>
      </w:r>
      <w:r>
        <w:rPr>
          <w:rFonts w:ascii="宋体" w:hAnsi="宋体" w:eastAsia="宋体"/>
          <w:b/>
        </w:rPr>
        <w:t xml:space="preserve"> 年举行，最终美国独立宣言于 </w:t>
      </w:r>
      <w:r>
        <w:rPr>
          <w:rFonts w:ascii="Arial" w:hAnsi="Arial" w:eastAsia="Arial"/>
        </w:rPr>
        <w:t>1776</w:t>
      </w:r>
      <w:r>
        <w:rPr>
          <w:rFonts w:ascii="宋体" w:hAnsi="宋体" w:eastAsia="宋体"/>
          <w:b/>
        </w:rPr>
        <w:t xml:space="preserve"> 年 </w:t>
      </w:r>
      <w:r>
        <w:rPr>
          <w:rFonts w:ascii="Arial" w:hAnsi="Arial" w:eastAsia="Arial"/>
        </w:rPr>
        <w:t>7</w:t>
      </w:r>
      <w:r>
        <w:rPr>
          <w:rFonts w:ascii="宋体" w:hAnsi="宋体" w:eastAsia="宋体"/>
          <w:b/>
        </w:rPr>
        <w:t xml:space="preserve"> 月 </w:t>
      </w:r>
      <w:r>
        <w:rPr>
          <w:rFonts w:ascii="Arial" w:hAnsi="Arial" w:eastAsia="Arial"/>
        </w:rPr>
        <w:t>4</w:t>
      </w:r>
      <w:r>
        <w:rPr>
          <w:rFonts w:ascii="宋体" w:hAnsi="宋体" w:eastAsia="宋体"/>
          <w:b/>
        </w:rPr>
        <w:t xml:space="preserve"> 日生效</w:t>
      </w:r>
    </w:p>
    <w:p>
      <w:pPr>
        <w:spacing w:line="6" w:lineRule="exact"/>
        <w:rPr>
          <w:rFonts w:ascii="Times New Roman" w:hAnsi="Times New Roman" w:eastAsia="Times New Roman"/>
        </w:rPr>
      </w:pPr>
    </w:p>
    <w:p>
      <w:pPr>
        <w:spacing w:line="239" w:lineRule="auto"/>
        <w:ind w:left="429"/>
        <w:rPr>
          <w:rFonts w:ascii="宋体" w:hAnsi="宋体" w:eastAsia="宋体"/>
          <w:b/>
        </w:rPr>
      </w:pPr>
      <w:r>
        <w:rPr>
          <w:rFonts w:ascii="宋体" w:hAnsi="宋体" w:eastAsia="宋体"/>
          <w:b/>
        </w:rPr>
        <w:t xml:space="preserve">参与起草的共有 </w:t>
      </w:r>
      <w:r>
        <w:rPr>
          <w:rFonts w:ascii="Arial" w:hAnsi="Arial" w:eastAsia="Arial"/>
        </w:rPr>
        <w:t>5</w:t>
      </w:r>
      <w:r>
        <w:rPr>
          <w:rFonts w:ascii="宋体" w:hAnsi="宋体" w:eastAsia="宋体"/>
          <w:b/>
        </w:rPr>
        <w:t xml:space="preserve"> 人，包括 </w:t>
      </w:r>
      <w:r>
        <w:rPr>
          <w:rFonts w:ascii="Arial" w:hAnsi="Arial" w:eastAsia="Arial"/>
        </w:rPr>
        <w:t>John Adams</w:t>
      </w:r>
      <w:r>
        <w:rPr>
          <w:rFonts w:ascii="宋体" w:hAnsi="宋体" w:eastAsia="宋体"/>
          <w:b/>
        </w:rPr>
        <w:t xml:space="preserve"> 和 </w:t>
      </w:r>
      <w:r>
        <w:rPr>
          <w:rFonts w:ascii="Arial" w:hAnsi="Arial" w:eastAsia="Arial"/>
        </w:rPr>
        <w:t>Benjamin Franklin</w:t>
      </w:r>
      <w:r>
        <w:rPr>
          <w:rFonts w:ascii="宋体" w:hAnsi="宋体" w:eastAsia="宋体"/>
          <w:b/>
        </w:rPr>
        <w:t xml:space="preserve">，但主要由 </w:t>
      </w:r>
      <w:r>
        <w:rPr>
          <w:rFonts w:ascii="Arial" w:hAnsi="Arial" w:eastAsia="Arial"/>
        </w:rPr>
        <w:t>Thomas Je erson</w:t>
      </w:r>
      <w:r>
        <w:rPr>
          <w:rFonts w:ascii="宋体" w:hAnsi="宋体" w:eastAsia="宋体"/>
          <w:b/>
        </w:rPr>
        <w:t xml:space="preserve"> 完成</w:t>
      </w:r>
    </w:p>
    <w:p>
      <w:pPr>
        <w:spacing w:line="200" w:lineRule="exact"/>
        <w:rPr>
          <w:rFonts w:ascii="Times New Roman" w:hAnsi="Times New Roman" w:eastAsia="Times New Roman"/>
        </w:rPr>
      </w:pPr>
    </w:p>
    <w:p>
      <w:pPr>
        <w:spacing w:line="263" w:lineRule="exact"/>
        <w:rPr>
          <w:rFonts w:ascii="Times New Roman" w:hAnsi="Times New Roman" w:eastAsia="Times New Roman"/>
        </w:rPr>
      </w:pPr>
    </w:p>
    <w:p>
      <w:pPr>
        <w:numPr>
          <w:ilvl w:val="0"/>
          <w:numId w:val="20"/>
        </w:numPr>
        <w:tabs>
          <w:tab w:val="left" w:pos="509"/>
        </w:tabs>
        <w:spacing w:line="0" w:lineRule="atLeast"/>
        <w:ind w:left="509" w:hanging="509"/>
        <w:jc w:val="both"/>
        <w:rPr>
          <w:rFonts w:ascii="Arial" w:hAnsi="Arial" w:eastAsia="Arial"/>
          <w:sz w:val="30"/>
        </w:rPr>
      </w:pPr>
      <w:r>
        <w:rPr>
          <w:rFonts w:ascii="Arial" w:hAnsi="Arial" w:eastAsia="Arial"/>
          <w:sz w:val="30"/>
        </w:rPr>
        <w:t>Part 4: Di  cult Sentences</w:t>
      </w:r>
    </w:p>
    <w:p>
      <w:pPr>
        <w:spacing w:line="272" w:lineRule="exact"/>
        <w:rPr>
          <w:rFonts w:ascii="Times New Roman" w:hAnsi="Times New Roman" w:eastAsia="Times New Roman"/>
        </w:rPr>
      </w:pPr>
    </w:p>
    <w:p>
      <w:pPr>
        <w:spacing w:line="239" w:lineRule="auto"/>
        <w:ind w:left="429"/>
        <w:rPr>
          <w:rFonts w:ascii="Arial" w:hAnsi="Arial" w:eastAsia="Arial"/>
          <w:sz w:val="21"/>
        </w:rPr>
      </w:pPr>
      <w:r>
        <w:rPr>
          <w:rFonts w:ascii="Arial" w:hAnsi="Arial" w:eastAsia="Arial"/>
          <w:sz w:val="21"/>
        </w:rPr>
        <w:t>(Please understand them yourself )</w:t>
      </w:r>
    </w:p>
    <w:p>
      <w:pPr>
        <w:spacing w:line="275" w:lineRule="exact"/>
        <w:rPr>
          <w:rFonts w:ascii="Times New Roman" w:hAnsi="Times New Roman" w:eastAsia="Times New Roman"/>
        </w:rPr>
      </w:pPr>
    </w:p>
    <w:p>
      <w:pPr>
        <w:spacing w:line="317" w:lineRule="auto"/>
        <w:ind w:left="489"/>
        <w:jc w:val="both"/>
        <w:rPr>
          <w:rFonts w:ascii="Arial" w:hAnsi="Arial" w:eastAsia="Arial"/>
          <w:sz w:val="21"/>
        </w:rPr>
      </w:pPr>
      <w:r>
        <w:rPr>
          <w:rFonts w:ascii="Arial" w:hAnsi="Arial" w:eastAsia="Arial"/>
          <w:sz w:val="21"/>
        </w:rPr>
        <w:t>When in the course of human events, it becomes necessary for one people to dissolve the political bands which have connected them with another, and to assume among the powers of the earth, the separate and equal station to which the laws Nature and Nature's God entitle them, a decent respect to the opinions of mankind requires that they should declare the causes which impel them to the separation.</w:t>
      </w:r>
    </w:p>
    <w:p>
      <w:pPr>
        <w:spacing w:line="202" w:lineRule="exact"/>
        <w:rPr>
          <w:rFonts w:ascii="Times New Roman" w:hAnsi="Times New Roman" w:eastAsia="Times New Roman"/>
        </w:rPr>
      </w:pPr>
    </w:p>
    <w:p>
      <w:pPr>
        <w:spacing w:line="308" w:lineRule="auto"/>
        <w:ind w:left="489"/>
        <w:jc w:val="both"/>
        <w:rPr>
          <w:rFonts w:ascii="Arial" w:hAnsi="Arial" w:eastAsia="Arial"/>
          <w:sz w:val="21"/>
        </w:rPr>
      </w:pPr>
      <w:r>
        <w:rPr>
          <w:rFonts w:ascii="Arial" w:hAnsi="Arial" w:eastAsia="Arial"/>
          <w:sz w:val="21"/>
        </w:rPr>
        <w:t>He is at this time transporting large armies of foreign mercenaries to complete the works of death, desolation and tyranny, already begun with circumstances of cruelty and per dy scarcely parallel in the most barbarous ages, and totally unworthy the head of a civilized nation.</w:t>
      </w:r>
    </w:p>
    <w:p>
      <w:pPr>
        <w:spacing w:line="212" w:lineRule="exact"/>
        <w:rPr>
          <w:rFonts w:ascii="Times New Roman" w:hAnsi="Times New Roman" w:eastAsia="Times New Roman"/>
        </w:rPr>
      </w:pPr>
    </w:p>
    <w:p>
      <w:pPr>
        <w:spacing w:line="308" w:lineRule="auto"/>
        <w:ind w:left="489"/>
        <w:jc w:val="both"/>
        <w:rPr>
          <w:rFonts w:ascii="Arial" w:hAnsi="Arial" w:eastAsia="Arial"/>
          <w:sz w:val="21"/>
        </w:rPr>
      </w:pPr>
      <w:r>
        <w:rPr>
          <w:rFonts w:ascii="Arial" w:hAnsi="Arial" w:eastAsia="Arial"/>
          <w:sz w:val="21"/>
        </w:rPr>
        <w:t>We have appealed to their native justice and magnanimity, and we have conjured them by the ties of our common kindred to disavow these usurpation, which would inevitably interrupt our connections and correspondence.</w:t>
      </w:r>
    </w:p>
    <w:p>
      <w:pPr>
        <w:spacing w:line="400" w:lineRule="exact"/>
        <w:rPr>
          <w:rFonts w:ascii="Times New Roman" w:hAnsi="Times New Roman" w:eastAsia="Times New Roman"/>
        </w:rPr>
      </w:pPr>
    </w:p>
    <w:p>
      <w:pPr>
        <w:numPr>
          <w:ilvl w:val="0"/>
          <w:numId w:val="21"/>
        </w:numPr>
        <w:tabs>
          <w:tab w:val="left" w:pos="509"/>
        </w:tabs>
        <w:spacing w:line="0" w:lineRule="atLeast"/>
        <w:ind w:left="509" w:hanging="509"/>
        <w:jc w:val="both"/>
        <w:rPr>
          <w:rFonts w:ascii="Arial" w:hAnsi="Arial" w:eastAsia="Arial"/>
          <w:sz w:val="30"/>
        </w:rPr>
      </w:pPr>
      <w:r>
        <w:rPr>
          <w:rFonts w:ascii="Arial" w:hAnsi="Arial" w:eastAsia="Arial"/>
          <w:sz w:val="30"/>
        </w:rPr>
        <w:t>Part 5: Structure</w:t>
      </w:r>
    </w:p>
    <w:p>
      <w:pPr>
        <w:spacing w:line="281" w:lineRule="exact"/>
        <w:rPr>
          <w:rFonts w:ascii="Times New Roman" w:hAnsi="Times New Roman" w:eastAsia="Times New Roman"/>
        </w:rPr>
      </w:pPr>
    </w:p>
    <w:p>
      <w:pPr>
        <w:spacing w:line="317" w:lineRule="auto"/>
        <w:ind w:left="9" w:firstLine="420"/>
        <w:jc w:val="both"/>
        <w:rPr>
          <w:rFonts w:ascii="宋体" w:hAnsi="宋体" w:eastAsia="宋体"/>
          <w:b/>
          <w:sz w:val="21"/>
        </w:rPr>
      </w:pPr>
      <w:r>
        <w:rPr>
          <w:rFonts w:ascii="宋体" w:hAnsi="宋体" w:eastAsia="宋体"/>
          <w:b/>
          <w:sz w:val="21"/>
        </w:rPr>
        <w:t>文章第一段说了改朝换代是很正常的，然后表明写作目的——向世界宣告美国独立，第二段详细介绍了人类的权利、政府的作用以及什么情况下该换政府，之后列举了很多英国国王的罪状。列举过这些罪状之后，作者说明美国人已经进行过请愿，已经尝试过说服英国人，但都没有效果，于是在最后庄严宣告割断与英国的一切联系，美国独立。</w:t>
      </w:r>
    </w:p>
    <w:p>
      <w:pPr>
        <w:spacing w:line="317" w:lineRule="auto"/>
        <w:ind w:left="9" w:firstLine="420"/>
        <w:jc w:val="both"/>
        <w:rPr>
          <w:rFonts w:ascii="宋体" w:hAnsi="宋体" w:eastAsia="宋体"/>
          <w:b/>
          <w:sz w:val="21"/>
        </w:rPr>
        <w:sectPr>
          <w:pgSz w:w="11900" w:h="16838"/>
          <w:pgMar w:top="1284" w:right="1180" w:bottom="1107" w:left="1191" w:header="0" w:footer="0" w:gutter="0"/>
          <w:cols w:equalWidth="0" w:num="1">
            <w:col w:w="9529"/>
          </w:cols>
          <w:docGrid w:linePitch="360" w:charSpace="0"/>
        </w:sect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23" w:lineRule="exact"/>
        <w:rPr>
          <w:rFonts w:ascii="Times New Roman" w:hAnsi="Times New Roman" w:eastAsia="Times New Roman"/>
        </w:rPr>
      </w:pPr>
    </w:p>
    <w:p>
      <w:pPr>
        <w:spacing w:line="0" w:lineRule="atLeast"/>
        <w:rPr>
          <w:rFonts w:ascii="Arial" w:hAnsi="Arial" w:eastAsia="Arial"/>
          <w:sz w:val="17"/>
        </w:rPr>
      </w:pPr>
      <w:r>
        <w:rPr>
          <w:rFonts w:ascii="Arial" w:hAnsi="Arial" w:eastAsia="Arial"/>
          <w:sz w:val="17"/>
        </w:rPr>
        <w:t>2</w:t>
      </w:r>
    </w:p>
    <w:p>
      <w:pPr>
        <w:spacing w:line="0" w:lineRule="atLeast"/>
        <w:rPr>
          <w:rFonts w:ascii="Arial" w:hAnsi="Arial" w:eastAsia="Arial"/>
          <w:sz w:val="17"/>
        </w:rPr>
        <w:sectPr>
          <w:type w:val="continuous"/>
          <w:pgSz w:w="11900" w:h="16838"/>
          <w:pgMar w:top="1284" w:right="5900" w:bottom="1107" w:left="5900" w:header="0" w:footer="0" w:gutter="0"/>
          <w:cols w:equalWidth="0" w:num="1">
            <w:col w:w="100"/>
          </w:cols>
          <w:docGrid w:linePitch="360" w:charSpace="0"/>
        </w:sectPr>
      </w:pPr>
    </w:p>
    <w:p>
      <w:pPr>
        <w:numPr>
          <w:ilvl w:val="0"/>
          <w:numId w:val="22"/>
        </w:numPr>
        <w:tabs>
          <w:tab w:val="left" w:pos="509"/>
        </w:tabs>
        <w:spacing w:line="0" w:lineRule="atLeast"/>
        <w:ind w:left="509" w:hanging="509"/>
        <w:jc w:val="both"/>
        <w:rPr>
          <w:rFonts w:ascii="Arial" w:hAnsi="Arial" w:eastAsia="Arial"/>
          <w:sz w:val="30"/>
        </w:rPr>
      </w:pPr>
      <w:r>
        <w:rPr>
          <w:rFonts w:ascii="Arial" w:hAnsi="Arial" w:eastAsia="Arial"/>
          <w:sz w:val="30"/>
        </w:rPr>
        <w:t>Part 6: Q &amp; A</w:t>
      </w:r>
    </w:p>
    <w:p>
      <w:pPr>
        <w:spacing w:line="272" w:lineRule="exact"/>
        <w:rPr>
          <w:rFonts w:ascii="Times New Roman" w:hAnsi="Times New Roman" w:eastAsia="Times New Roman"/>
        </w:rPr>
      </w:pPr>
    </w:p>
    <w:p>
      <w:pPr>
        <w:spacing w:line="0" w:lineRule="atLeast"/>
        <w:ind w:left="429"/>
        <w:rPr>
          <w:rFonts w:ascii="Arial" w:hAnsi="Arial" w:eastAsia="Arial"/>
          <w:sz w:val="21"/>
        </w:rPr>
      </w:pPr>
      <w:r>
        <w:rPr>
          <w:rFonts w:ascii="Arial" w:hAnsi="Arial" w:eastAsia="Arial"/>
          <w:sz w:val="21"/>
        </w:rPr>
        <w:t>Question 5: Explain the signi cance of the Declaration of Independence.</w:t>
      </w:r>
    </w:p>
    <w:p>
      <w:pPr>
        <w:spacing w:line="95" w:lineRule="exact"/>
        <w:rPr>
          <w:rFonts w:ascii="Times New Roman" w:hAnsi="Times New Roman" w:eastAsia="Times New Roman"/>
        </w:rPr>
      </w:pPr>
    </w:p>
    <w:p>
      <w:pPr>
        <w:spacing w:line="308" w:lineRule="auto"/>
        <w:ind w:left="9" w:firstLine="420"/>
        <w:jc w:val="both"/>
        <w:rPr>
          <w:rFonts w:ascii="宋体" w:hAnsi="宋体" w:eastAsia="宋体"/>
          <w:b/>
          <w:sz w:val="21"/>
        </w:rPr>
      </w:pPr>
      <w:r>
        <w:rPr>
          <w:rFonts w:ascii="宋体" w:hAnsi="宋体" w:eastAsia="宋体"/>
          <w:b/>
          <w:sz w:val="21"/>
        </w:rPr>
        <w:t>这个题可以分几部分回答。首先，独立宣言的现实意义在于正式确认了美国的身份，对确保独立战争的正义性和美国在国际上获取援助起到很大帮助；其次，文中宣扬的思想，尤其是</w:t>
      </w:r>
      <w:r>
        <w:rPr>
          <w:rFonts w:ascii="Arial" w:hAnsi="Arial" w:eastAsia="Arial"/>
          <w:sz w:val="21"/>
        </w:rPr>
        <w:t>\We hold these</w:t>
      </w:r>
      <w:r>
        <w:rPr>
          <w:rFonts w:ascii="宋体" w:hAnsi="宋体" w:eastAsia="宋体"/>
          <w:b/>
          <w:sz w:val="21"/>
        </w:rPr>
        <w:t xml:space="preserve"> </w:t>
      </w:r>
      <w:r>
        <w:rPr>
          <w:rFonts w:ascii="Arial" w:hAnsi="Arial" w:eastAsia="Arial"/>
          <w:sz w:val="21"/>
        </w:rPr>
        <w:t>truths to be self-evident, that all men are created equal, that they are endowed by their Creator with certain unalienable rights, that they are among these are life, liberty and the pursuit of happiness. "</w:t>
      </w:r>
      <w:r>
        <w:rPr>
          <w:rFonts w:ascii="宋体" w:hAnsi="宋体" w:eastAsia="宋体"/>
          <w:b/>
          <w:sz w:val="21"/>
        </w:rPr>
        <w:t>一</w:t>
      </w:r>
    </w:p>
    <w:p>
      <w:pPr>
        <w:spacing w:line="231" w:lineRule="auto"/>
        <w:ind w:left="9"/>
        <w:rPr>
          <w:rFonts w:ascii="宋体" w:hAnsi="宋体" w:eastAsia="宋体"/>
          <w:b/>
          <w:sz w:val="21"/>
        </w:rPr>
      </w:pPr>
      <w:r>
        <w:rPr>
          <w:rFonts w:ascii="宋体" w:hAnsi="宋体" w:eastAsia="宋体"/>
          <w:b/>
          <w:sz w:val="21"/>
        </w:rPr>
        <w:t>部分对后人有启发作用。</w:t>
      </w:r>
    </w:p>
    <w:p>
      <w:pPr>
        <w:spacing w:line="98" w:lineRule="exact"/>
        <w:rPr>
          <w:rFonts w:ascii="Times New Roman" w:hAnsi="Times New Roman" w:eastAsia="Times New Roman"/>
        </w:rPr>
      </w:pPr>
    </w:p>
    <w:p>
      <w:pPr>
        <w:spacing w:line="0" w:lineRule="atLeast"/>
        <w:ind w:left="429"/>
        <w:rPr>
          <w:rFonts w:ascii="宋体" w:hAnsi="宋体" w:eastAsia="宋体"/>
          <w:b/>
          <w:sz w:val="21"/>
        </w:rPr>
      </w:pPr>
      <w:r>
        <w:rPr>
          <w:rFonts w:ascii="宋体" w:hAnsi="宋体" w:eastAsia="宋体"/>
          <w:b/>
          <w:sz w:val="21"/>
        </w:rPr>
        <w:t>完整答案详见老师</w:t>
      </w:r>
      <w:r>
        <w:rPr>
          <w:rFonts w:ascii="Arial" w:hAnsi="Arial" w:eastAsia="Arial"/>
          <w:sz w:val="21"/>
        </w:rPr>
        <w:t>PPT</w:t>
      </w:r>
      <w:r>
        <w:rPr>
          <w:rFonts w:ascii="宋体" w:hAnsi="宋体" w:eastAsia="宋体"/>
          <w:b/>
          <w:sz w:val="21"/>
        </w:rPr>
        <w:t>。</w:t>
      </w:r>
    </w:p>
    <w:p>
      <w:pPr>
        <w:spacing w:line="0" w:lineRule="atLeast"/>
        <w:ind w:left="429"/>
        <w:rPr>
          <w:rFonts w:ascii="宋体" w:hAnsi="宋体" w:eastAsia="宋体"/>
          <w:b/>
          <w:sz w:val="21"/>
        </w:rPr>
      </w:pPr>
    </w:p>
    <w:p>
      <w:pPr>
        <w:spacing w:line="0" w:lineRule="atLeast"/>
        <w:ind w:left="429"/>
        <w:rPr>
          <w:rFonts w:hint="eastAsia" w:ascii="宋体" w:hAnsi="宋体" w:eastAsia="宋体"/>
          <w:b/>
          <w:color w:val="FF0000"/>
          <w:sz w:val="28"/>
          <w:szCs w:val="28"/>
        </w:rPr>
      </w:pPr>
      <w:r>
        <w:rPr>
          <w:rFonts w:hint="eastAsia" w:ascii="宋体" w:hAnsi="宋体" w:eastAsia="宋体"/>
          <w:b/>
          <w:color w:val="FF0000"/>
          <w:sz w:val="28"/>
          <w:szCs w:val="28"/>
        </w:rPr>
        <w:t>On the one hand, the Declaration was a formal legal document that announced to the world the reasons that led the thirteen colonies to separate from the British Empire.</w:t>
      </w:r>
    </w:p>
    <w:p>
      <w:pPr>
        <w:spacing w:line="0" w:lineRule="atLeast"/>
        <w:ind w:left="429"/>
        <w:rPr>
          <w:rFonts w:hint="eastAsia" w:ascii="宋体" w:hAnsi="宋体" w:eastAsia="宋体"/>
          <w:b/>
          <w:color w:val="FF0000"/>
          <w:sz w:val="28"/>
          <w:szCs w:val="28"/>
        </w:rPr>
      </w:pPr>
      <w:r>
        <w:rPr>
          <w:rFonts w:hint="eastAsia" w:ascii="宋体" w:hAnsi="宋体" w:eastAsia="宋体"/>
          <w:b/>
          <w:color w:val="FF0000"/>
          <w:sz w:val="28"/>
          <w:szCs w:val="28"/>
        </w:rPr>
        <w:t>The Declaration was not only legalistic, but practical too. Americans hoped to get financial or military support from other countries that were traditional enemies of the British.</w:t>
      </w:r>
    </w:p>
    <w:p>
      <w:pPr>
        <w:spacing w:line="0" w:lineRule="atLeast"/>
        <w:ind w:left="429"/>
        <w:rPr>
          <w:rFonts w:hint="eastAsia" w:ascii="宋体" w:hAnsi="宋体" w:eastAsia="宋体"/>
          <w:b/>
          <w:color w:val="FF0000"/>
          <w:sz w:val="28"/>
          <w:szCs w:val="28"/>
        </w:rPr>
      </w:pPr>
      <w:r>
        <w:rPr>
          <w:rFonts w:hint="eastAsia" w:ascii="宋体" w:hAnsi="宋体" w:eastAsia="宋体"/>
          <w:b/>
          <w:color w:val="FF0000"/>
          <w:sz w:val="28"/>
          <w:szCs w:val="28"/>
        </w:rPr>
        <w:t>However, these legal and pragmatic purposes, which make up the bulk of the actual document, are not why the Declaration is remembered today as a foremost expression of the ideals of the Revolution.</w:t>
      </w:r>
    </w:p>
    <w:p>
      <w:pPr>
        <w:spacing w:line="0" w:lineRule="atLeast"/>
        <w:ind w:left="429"/>
        <w:rPr>
          <w:rFonts w:ascii="宋体" w:hAnsi="宋体" w:eastAsia="宋体"/>
          <w:b/>
          <w:color w:val="FF0000"/>
          <w:sz w:val="28"/>
          <w:szCs w:val="28"/>
        </w:rPr>
      </w:pPr>
    </w:p>
    <w:p>
      <w:pPr>
        <w:spacing w:line="0" w:lineRule="atLeast"/>
        <w:ind w:left="429"/>
        <w:rPr>
          <w:rFonts w:hint="eastAsia" w:ascii="宋体" w:hAnsi="宋体" w:eastAsia="宋体"/>
          <w:b/>
          <w:color w:val="FF0000"/>
          <w:sz w:val="28"/>
          <w:szCs w:val="28"/>
        </w:rPr>
      </w:pPr>
      <w:r>
        <w:rPr>
          <w:rFonts w:hint="eastAsia" w:ascii="宋体" w:hAnsi="宋体" w:eastAsia="宋体"/>
          <w:b/>
          <w:color w:val="FF0000"/>
          <w:sz w:val="28"/>
          <w:szCs w:val="28"/>
        </w:rPr>
        <w:t>The Declaration's most famous sentence reads: "We hold these truths to be self-evident, that all men are created equal; that they are endowed by their Creator with certain unalienable rights; that among these are life, liberty, and the pursuit of happiness." Even today, this inspirational language expresses a profound commitment to human equality. The ideal of full human equality has been a major legacy (and ongoing challenge) of the Declaration of Independence. While the Declaration did not initially lead to equality for all, it did provide an inspiring start on working toward equality.</w:t>
      </w:r>
    </w:p>
    <w:p>
      <w:pPr>
        <w:spacing w:line="0" w:lineRule="atLeast"/>
        <w:ind w:left="429"/>
        <w:rPr>
          <w:rFonts w:ascii="宋体" w:hAnsi="宋体" w:eastAsia="宋体"/>
          <w:b/>
          <w:color w:val="FF0000"/>
          <w:sz w:val="28"/>
          <w:szCs w:val="28"/>
        </w:rPr>
        <w:sectPr>
          <w:pgSz w:w="11900" w:h="16838"/>
          <w:pgMar w:top="1284" w:right="1180" w:bottom="1107" w:left="1191" w:header="0" w:footer="0" w:gutter="0"/>
          <w:cols w:equalWidth="0" w:num="1">
            <w:col w:w="9529"/>
          </w:cols>
          <w:docGrid w:linePitch="360" w:charSpace="0"/>
        </w:sect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r>
        <w:rPr>
          <w:rFonts w:hint="eastAsia" w:ascii="黑体" w:hAnsi="黑体" w:eastAsia="黑体" w:cs="黑体"/>
          <w:i w:val="0"/>
          <w:caps w:val="0"/>
          <w:color w:val="FF0000"/>
          <w:spacing w:val="0"/>
          <w:sz w:val="28"/>
          <w:szCs w:val="28"/>
          <w:u w:val="none"/>
          <w:lang w:val="en-US" w:eastAsia="zh-CN"/>
        </w:rPr>
        <w:t>Lecture 3 common sense Thomas Paine</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bookmarkStart w:id="2" w:name="_GoBack"/>
      <w:bookmarkEnd w:id="2"/>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000000" w:themeColor="text1"/>
          <w:spacing w:val="0"/>
          <w:sz w:val="28"/>
          <w:szCs w:val="28"/>
          <w:u w:val="none"/>
          <w:lang w:val="en-US" w:eastAsia="zh-CN"/>
          <w14:textFill>
            <w14:solidFill>
              <w14:schemeClr w14:val="tx1"/>
            </w14:solidFill>
          </w14:textFill>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FF0000"/>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 xml:space="preserve">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r>
        <w:rPr>
          <w:rFonts w:hint="eastAsia" w:ascii="黑体" w:hAnsi="黑体" w:eastAsia="黑体" w:cs="黑体"/>
          <w:i w:val="0"/>
          <w:caps w:val="0"/>
          <w:color w:val="222222"/>
          <w:spacing w:val="0"/>
          <w:sz w:val="28"/>
          <w:szCs w:val="28"/>
          <w:u w:val="none"/>
          <w:lang w:val="en-US" w:eastAsia="zh-CN"/>
        </w:rPr>
        <w:t xml:space="preserve">   </w:t>
      </w: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ind w:leftChars="0"/>
        <w:jc w:val="left"/>
        <w:rPr>
          <w:rFonts w:hint="eastAsia" w:ascii="黑体" w:hAnsi="黑体" w:eastAsia="黑体" w:cs="黑体"/>
          <w:i w:val="0"/>
          <w:caps w:val="0"/>
          <w:color w:val="222222"/>
          <w:spacing w:val="0"/>
          <w:sz w:val="28"/>
          <w:szCs w:val="28"/>
          <w:u w:val="none"/>
          <w:lang w:val="en-US" w:eastAsia="zh-CN"/>
        </w:rPr>
      </w:pPr>
    </w:p>
    <w:p>
      <w:pPr>
        <w:keepNext w:val="0"/>
        <w:keepLines w:val="0"/>
        <w:widowControl/>
        <w:numPr>
          <w:ilvl w:val="0"/>
          <w:numId w:val="0"/>
        </w:numPr>
        <w:suppressLineNumbers w:val="0"/>
        <w:spacing w:before="0" w:beforeAutospacing="1" w:after="17" w:afterAutospacing="0"/>
        <w:ind w:leftChars="0"/>
        <w:jc w:val="left"/>
        <w:rPr>
          <w:rFonts w:hint="eastAsia" w:ascii="黑体" w:hAnsi="黑体" w:eastAsia="黑体" w:cs="黑体"/>
          <w:i w:val="0"/>
          <w:caps w:val="0"/>
          <w:color w:val="222222"/>
          <w:spacing w:val="0"/>
          <w:sz w:val="28"/>
          <w:szCs w:val="28"/>
          <w:u w:val="none"/>
          <w:lang w:val="en-US" w:eastAsia="zh-CN"/>
        </w:rPr>
      </w:pPr>
    </w:p>
    <w:p>
      <w:pPr>
        <w:numPr>
          <w:ilvl w:val="0"/>
          <w:numId w:val="0"/>
        </w:numPr>
        <w:rPr>
          <w:rFonts w:hint="eastAsia" w:ascii="黑体" w:hAnsi="黑体" w:eastAsia="黑体" w:cs="黑体"/>
          <w:color w:val="000000" w:themeColor="text1"/>
          <w:sz w:val="28"/>
          <w:szCs w:val="28"/>
          <w:lang w:val="en-US" w:eastAsia="zh-CN"/>
          <w14:textFill>
            <w14:solidFill>
              <w14:schemeClr w14:val="tx1"/>
            </w14:solidFill>
          </w14:textFill>
        </w:rPr>
      </w:pPr>
    </w:p>
    <w:p>
      <w:pPr>
        <w:rPr>
          <w:rFonts w:hint="eastAsia"/>
          <w:color w:val="C0000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Calibri">
    <w:panose1 w:val="020F0502020204030204"/>
    <w:charset w:val="86"/>
    <w:family w:val="swiss"/>
    <w:pitch w:val="default"/>
    <w:sig w:usb0="E0002A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Georgia">
    <w:panose1 w:val="02040502050405020303"/>
    <w:charset w:val="00"/>
    <w:family w:val="roman"/>
    <w:pitch w:val="default"/>
    <w:sig w:usb0="00000287" w:usb1="00000000" w:usb2="00000000" w:usb3="00000000" w:csb0="2000009F"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312"/>
        </w:tabs>
      </w:p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0000001"/>
    <w:multiLevelType w:val="multilevel"/>
    <w:tmpl w:val="00000001"/>
    <w:lvl w:ilvl="0" w:tentative="0">
      <w:start w:val="1"/>
      <w:numFmt w:val="decimal"/>
      <w:lvlText w:val="%1"/>
      <w:lvlJc w:val="left"/>
    </w:lvl>
    <w:lvl w:ilvl="1" w:tentative="0">
      <w:start w:val="1"/>
      <w:numFmt w:val="decimal"/>
      <w:lvlText w:val="%2."/>
      <w:lvlJc w:val="left"/>
    </w:lvl>
    <w:lvl w:ilvl="2" w:tentative="0">
      <w:start w:val="1"/>
      <w:numFmt w:val="decimal"/>
      <w:lvlText w:val="%3."/>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2"/>
    <w:multiLevelType w:val="multilevel"/>
    <w:tmpl w:val="00000002"/>
    <w:lvl w:ilvl="0" w:tentative="0">
      <w:start w:val="6"/>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3"/>
    <w:multiLevelType w:val="multilevel"/>
    <w:tmpl w:val="00000003"/>
    <w:lvl w:ilvl="0" w:tentative="0">
      <w:start w:val="2"/>
      <w:numFmt w:val="decimal"/>
      <w:lvlText w:val="%1"/>
      <w:lvlJc w:val="left"/>
    </w:lvl>
    <w:lvl w:ilvl="1" w:tentative="0">
      <w:start w:val="1"/>
      <w:numFmt w:val="lowerRoman"/>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4"/>
    <w:multiLevelType w:val="multilevel"/>
    <w:tmpl w:val="00000004"/>
    <w:lvl w:ilvl="0" w:tentative="0">
      <w:start w:val="1"/>
      <w:numFmt w:val="decimal"/>
      <w:lvlText w:val="3.%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5"/>
    <w:multiLevelType w:val="multilevel"/>
    <w:tmpl w:val="00000005"/>
    <w:lvl w:ilvl="0" w:tentative="0">
      <w:start w:val="1"/>
      <w:numFmt w:val="upp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00000006"/>
    <w:multiLevelType w:val="multilevel"/>
    <w:tmpl w:val="00000006"/>
    <w:lvl w:ilvl="0" w:tentative="0">
      <w:start w:val="3"/>
      <w:numFmt w:val="decimal"/>
      <w:lvlText w:val="3.%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7">
    <w:nsid w:val="00000007"/>
    <w:multiLevelType w:val="multilevel"/>
    <w:tmpl w:val="00000007"/>
    <w:lvl w:ilvl="0" w:tentative="0">
      <w:start w:val="1"/>
      <w:numFmt w:val="bullet"/>
      <w:lvlText w:val="4"/>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8">
    <w:nsid w:val="00000009"/>
    <w:multiLevelType w:val="multilevel"/>
    <w:tmpl w:val="00000009"/>
    <w:lvl w:ilvl="0" w:tentative="0">
      <w:start w:val="1"/>
      <w:numFmt w:val="bullet"/>
      <w:lvlText w:val="5"/>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9">
    <w:nsid w:val="0000000A"/>
    <w:multiLevelType w:val="multilevel"/>
    <w:tmpl w:val="0000000A"/>
    <w:lvl w:ilvl="0" w:tentative="0">
      <w:start w:val="1"/>
      <w:numFmt w:val="bullet"/>
      <w:lvlText w:val="6"/>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0">
    <w:nsid w:val="5A45FCA6"/>
    <w:multiLevelType w:val="singleLevel"/>
    <w:tmpl w:val="5A45FCA6"/>
    <w:lvl w:ilvl="0" w:tentative="0">
      <w:start w:val="1"/>
      <w:numFmt w:val="decimal"/>
      <w:lvlText w:val="%1."/>
      <w:lvlJc w:val="left"/>
      <w:pPr>
        <w:tabs>
          <w:tab w:val="left" w:pos="312"/>
        </w:tabs>
      </w:pPr>
    </w:lvl>
  </w:abstractNum>
  <w:abstractNum w:abstractNumId="11">
    <w:nsid w:val="5A45FE38"/>
    <w:multiLevelType w:val="singleLevel"/>
    <w:tmpl w:val="5A45FE38"/>
    <w:lvl w:ilvl="0" w:tentative="0">
      <w:start w:val="1"/>
      <w:numFmt w:val="decimal"/>
      <w:lvlText w:val="%1."/>
      <w:lvlJc w:val="left"/>
      <w:pPr>
        <w:tabs>
          <w:tab w:val="left" w:pos="312"/>
        </w:tabs>
      </w:pPr>
    </w:lvl>
  </w:abstractNum>
  <w:abstractNum w:abstractNumId="12">
    <w:nsid w:val="5A461CDB"/>
    <w:multiLevelType w:val="singleLevel"/>
    <w:tmpl w:val="5A461CDB"/>
    <w:lvl w:ilvl="0" w:tentative="0">
      <w:start w:val="1"/>
      <w:numFmt w:val="decimal"/>
      <w:lvlText w:val="%1."/>
      <w:lvlJc w:val="left"/>
      <w:pPr>
        <w:tabs>
          <w:tab w:val="left" w:pos="312"/>
        </w:tabs>
        <w:ind w:left="140" w:leftChars="0" w:firstLine="0" w:firstLineChars="0"/>
      </w:pPr>
    </w:lvl>
  </w:abstractNum>
  <w:abstractNum w:abstractNumId="13">
    <w:nsid w:val="5A462B1C"/>
    <w:multiLevelType w:val="singleLevel"/>
    <w:tmpl w:val="5A462B1C"/>
    <w:lvl w:ilvl="0" w:tentative="0">
      <w:start w:val="1"/>
      <w:numFmt w:val="decimal"/>
      <w:lvlText w:val="%1."/>
      <w:lvlJc w:val="left"/>
      <w:pPr>
        <w:tabs>
          <w:tab w:val="left" w:pos="312"/>
        </w:tabs>
      </w:pPr>
    </w:lvl>
  </w:abstractNum>
  <w:abstractNum w:abstractNumId="14">
    <w:nsid w:val="5A462BEB"/>
    <w:multiLevelType w:val="multilevel"/>
    <w:tmpl w:val="5A462B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A46366A"/>
    <w:multiLevelType w:val="singleLevel"/>
    <w:tmpl w:val="5A46366A"/>
    <w:lvl w:ilvl="0" w:tentative="0">
      <w:start w:val="18"/>
      <w:numFmt w:val="decimal"/>
      <w:suff w:val="space"/>
      <w:lvlText w:val="%1)"/>
      <w:lvlJc w:val="left"/>
    </w:lvl>
  </w:abstractNum>
  <w:abstractNum w:abstractNumId="16">
    <w:nsid w:val="5A472A87"/>
    <w:multiLevelType w:val="singleLevel"/>
    <w:tmpl w:val="5A472A87"/>
    <w:lvl w:ilvl="0" w:tentative="0">
      <w:start w:val="1"/>
      <w:numFmt w:val="decimal"/>
      <w:lvlText w:val="%1)"/>
      <w:lvlJc w:val="left"/>
      <w:pPr>
        <w:tabs>
          <w:tab w:val="left" w:pos="312"/>
        </w:tabs>
      </w:pPr>
    </w:lvl>
  </w:abstractNum>
  <w:abstractNum w:abstractNumId="17">
    <w:nsid w:val="5A472D23"/>
    <w:multiLevelType w:val="singleLevel"/>
    <w:tmpl w:val="5A472D23"/>
    <w:lvl w:ilvl="0" w:tentative="0">
      <w:start w:val="15"/>
      <w:numFmt w:val="decimal"/>
      <w:suff w:val="space"/>
      <w:lvlText w:val="%1)"/>
      <w:lvlJc w:val="left"/>
    </w:lvl>
  </w:abstractNum>
  <w:abstractNum w:abstractNumId="18">
    <w:nsid w:val="5A47762E"/>
    <w:multiLevelType w:val="multilevel"/>
    <w:tmpl w:val="5A47762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5A48FC85"/>
    <w:multiLevelType w:val="singleLevel"/>
    <w:tmpl w:val="5A48FC85"/>
    <w:lvl w:ilvl="0" w:tentative="0">
      <w:start w:val="11"/>
      <w:numFmt w:val="decimal"/>
      <w:lvlText w:val="%1)"/>
      <w:lvlJc w:val="left"/>
      <w:pPr>
        <w:tabs>
          <w:tab w:val="left" w:pos="312"/>
        </w:tabs>
      </w:pPr>
    </w:lvl>
  </w:abstractNum>
  <w:abstractNum w:abstractNumId="20">
    <w:nsid w:val="5A49064A"/>
    <w:multiLevelType w:val="singleLevel"/>
    <w:tmpl w:val="5A49064A"/>
    <w:lvl w:ilvl="0" w:tentative="0">
      <w:start w:val="1"/>
      <w:numFmt w:val="decimal"/>
      <w:lvlText w:val="%1."/>
      <w:lvlJc w:val="left"/>
      <w:pPr>
        <w:tabs>
          <w:tab w:val="left" w:pos="312"/>
        </w:tabs>
      </w:pPr>
    </w:lvl>
  </w:abstractNum>
  <w:abstractNum w:abstractNumId="21">
    <w:nsid w:val="5A49AA44"/>
    <w:multiLevelType w:val="singleLevel"/>
    <w:tmpl w:val="5A49AA44"/>
    <w:lvl w:ilvl="0" w:tentative="0">
      <w:start w:val="1"/>
      <w:numFmt w:val="decimal"/>
      <w:lvlText w:val="%1."/>
      <w:lvlJc w:val="left"/>
      <w:pPr>
        <w:tabs>
          <w:tab w:val="left" w:pos="312"/>
        </w:tabs>
      </w:pPr>
    </w:lvl>
  </w:abstractNum>
  <w:num w:numId="1">
    <w:abstractNumId w:val="10"/>
  </w:num>
  <w:num w:numId="2">
    <w:abstractNumId w:val="11"/>
  </w:num>
  <w:num w:numId="3">
    <w:abstractNumId w:val="12"/>
  </w:num>
  <w:num w:numId="4">
    <w:abstractNumId w:val="15"/>
  </w:num>
  <w:num w:numId="5">
    <w:abstractNumId w:val="13"/>
  </w:num>
  <w:num w:numId="6">
    <w:abstractNumId w:val="14"/>
  </w:num>
  <w:num w:numId="7">
    <w:abstractNumId w:val="16"/>
  </w:num>
  <w:num w:numId="8">
    <w:abstractNumId w:val="17"/>
  </w:num>
  <w:num w:numId="9">
    <w:abstractNumId w:val="18"/>
  </w:num>
  <w:num w:numId="10">
    <w:abstractNumId w:val="19"/>
  </w:num>
  <w:num w:numId="11">
    <w:abstractNumId w:val="20"/>
  </w:num>
  <w:num w:numId="12">
    <w:abstractNumId w:val="1"/>
  </w:num>
  <w:num w:numId="13">
    <w:abstractNumId w:val="2"/>
  </w:num>
  <w:num w:numId="14">
    <w:abstractNumId w:val="3"/>
  </w:num>
  <w:num w:numId="15">
    <w:abstractNumId w:val="4"/>
  </w:num>
  <w:num w:numId="16">
    <w:abstractNumId w:val="5"/>
  </w:num>
  <w:num w:numId="17">
    <w:abstractNumId w:val="0"/>
  </w:num>
  <w:num w:numId="18">
    <w:abstractNumId w:val="21"/>
  </w:num>
  <w:num w:numId="19">
    <w:abstractNumId w:val="6"/>
  </w:num>
  <w:num w:numId="20">
    <w:abstractNumId w:val="7"/>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44162"/>
    <w:rsid w:val="08C16E41"/>
    <w:rsid w:val="1578729F"/>
    <w:rsid w:val="17B10F2A"/>
    <w:rsid w:val="189C0C91"/>
    <w:rsid w:val="21474FDC"/>
    <w:rsid w:val="22F32D0D"/>
    <w:rsid w:val="35A93AD8"/>
    <w:rsid w:val="4ADC3290"/>
    <w:rsid w:val="59923DB0"/>
    <w:rsid w:val="6FCA37B7"/>
    <w:rsid w:val="78891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Autospacing="0" w:after="260" w:afterAutospacing="0" w:line="0" w:lineRule="atLeast"/>
      <w:ind w:firstLine="643"/>
      <w:outlineLvl w:val="2"/>
    </w:pPr>
    <w:rPr>
      <w:rFonts w:eastAsia="仿宋"/>
      <w:b/>
      <w:sz w:val="32"/>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Journey</cp:lastModifiedBy>
  <dcterms:modified xsi:type="dcterms:W3CDTF">2018-01-01T03:59:20Z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